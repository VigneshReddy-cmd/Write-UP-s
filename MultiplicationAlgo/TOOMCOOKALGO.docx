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FF0000"/>
        </w:rPr>
        <w:id w:val="2128657728"/>
        <w:docPartObj>
          <w:docPartGallery w:val="Cover Pages"/>
          <w:docPartUnique/>
        </w:docPartObj>
      </w:sdtPr>
      <w:sdtEndPr>
        <w:rPr>
          <w:spacing w:val="15"/>
        </w:rPr>
      </w:sdtEndPr>
      <w:sdtContent>
        <w:p w14:paraId="77E82FB3" w14:textId="366AEF71" w:rsidR="00F92466" w:rsidRPr="00E305E7" w:rsidRDefault="00F92466">
          <w:pPr>
            <w:pStyle w:val="NoSpacing"/>
            <w:spacing w:before="1540" w:after="240"/>
            <w:jc w:val="center"/>
            <w:rPr>
              <w:color w:val="FF0000"/>
            </w:rPr>
          </w:pPr>
          <w:r w:rsidRPr="00E305E7">
            <w:rPr>
              <w:noProof/>
              <w:color w:val="FF0000"/>
            </w:rPr>
            <w:drawing>
              <wp:inline distT="0" distB="0" distL="0" distR="0" wp14:anchorId="0BBE69BA" wp14:editId="22EAC41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F0000"/>
              <w:sz w:val="72"/>
              <w:szCs w:val="72"/>
            </w:rPr>
            <w:alias w:val="Title"/>
            <w:tag w:val=""/>
            <w:id w:val="1735040861"/>
            <w:placeholder>
              <w:docPart w:val="65C4D8BA248E407BB54769B22F5005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7AD5AC" w14:textId="55192095" w:rsidR="00F92466" w:rsidRPr="00E305E7" w:rsidRDefault="00F9246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FF0000"/>
                  <w:sz w:val="80"/>
                  <w:szCs w:val="80"/>
                </w:rPr>
              </w:pPr>
              <w:r w:rsidRPr="00E305E7">
                <w:rPr>
                  <w:rFonts w:asciiTheme="majorHAnsi" w:eastAsiaTheme="majorEastAsia" w:hAnsiTheme="majorHAnsi" w:cstheme="majorBidi"/>
                  <w:caps/>
                  <w:color w:val="FF0000"/>
                  <w:sz w:val="72"/>
                  <w:szCs w:val="72"/>
                </w:rPr>
                <w:t>TOOM-COOK’s</w:t>
              </w:r>
            </w:p>
          </w:sdtContent>
        </w:sdt>
        <w:sdt>
          <w:sdtPr>
            <w:rPr>
              <w:color w:val="FF0000"/>
              <w:sz w:val="28"/>
              <w:szCs w:val="28"/>
            </w:rPr>
            <w:alias w:val="Subtitle"/>
            <w:tag w:val=""/>
            <w:id w:val="328029620"/>
            <w:placeholder>
              <w:docPart w:val="B777B1DDE5C243FC870A73978C5DED48"/>
            </w:placeholder>
            <w:dataBinding w:prefixMappings="xmlns:ns0='http://purl.org/dc/elements/1.1/' xmlns:ns1='http://schemas.openxmlformats.org/package/2006/metadata/core-properties' " w:xpath="/ns1:coreProperties[1]/ns0:subject[1]" w:storeItemID="{6C3C8BC8-F283-45AE-878A-BAB7291924A1}"/>
            <w:text/>
          </w:sdtPr>
          <w:sdtContent>
            <w:p w14:paraId="0063F3D7" w14:textId="59850A99" w:rsidR="00F92466" w:rsidRPr="00E305E7" w:rsidRDefault="00F92466">
              <w:pPr>
                <w:pStyle w:val="NoSpacing"/>
                <w:jc w:val="center"/>
                <w:rPr>
                  <w:color w:val="FF0000"/>
                  <w:sz w:val="28"/>
                  <w:szCs w:val="28"/>
                </w:rPr>
              </w:pPr>
              <w:r w:rsidRPr="00E305E7">
                <w:rPr>
                  <w:color w:val="FF0000"/>
                  <w:sz w:val="28"/>
                  <w:szCs w:val="28"/>
                </w:rPr>
                <w:t>The Fastest Multiplication exist</w:t>
              </w:r>
            </w:p>
          </w:sdtContent>
        </w:sdt>
        <w:p w14:paraId="158E361B" w14:textId="77777777" w:rsidR="00F92466" w:rsidRPr="00E305E7" w:rsidRDefault="00F92466">
          <w:pPr>
            <w:pStyle w:val="NoSpacing"/>
            <w:spacing w:before="480"/>
            <w:jc w:val="center"/>
            <w:rPr>
              <w:color w:val="FF0000"/>
            </w:rPr>
          </w:pPr>
          <w:r w:rsidRPr="00E305E7">
            <w:rPr>
              <w:noProof/>
              <w:color w:val="FF0000"/>
            </w:rPr>
            <mc:AlternateContent>
              <mc:Choice Requires="wps">
                <w:drawing>
                  <wp:anchor distT="0" distB="0" distL="114300" distR="114300" simplePos="0" relativeHeight="251659264" behindDoc="0" locked="0" layoutInCell="1" allowOverlap="1" wp14:anchorId="2371893F" wp14:editId="55AAE8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0000"/>
                                    <w:sz w:val="28"/>
                                    <w:szCs w:val="28"/>
                                  </w:rPr>
                                  <w:alias w:val="Date"/>
                                  <w:tag w:val=""/>
                                  <w:id w:val="197127006"/>
                                  <w:dataBinding w:prefixMappings="xmlns:ns0='http://schemas.microsoft.com/office/2006/coverPageProps' " w:xpath="/ns0:CoverPageProperties[1]/ns0:PublishDate[1]" w:storeItemID="{55AF091B-3C7A-41E3-B477-F2FDAA23CFDA}"/>
                                  <w:date w:fullDate="2023-10-17T00:00:00Z">
                                    <w:dateFormat w:val="MMMM d, yyyy"/>
                                    <w:lid w:val="en-US"/>
                                    <w:storeMappedDataAs w:val="dateTime"/>
                                    <w:calendar w:val="gregorian"/>
                                  </w:date>
                                </w:sdtPr>
                                <w:sdtContent>
                                  <w:p w14:paraId="37EFB422" w14:textId="08E59051" w:rsidR="00F92466" w:rsidRPr="00E305E7" w:rsidRDefault="00F92466">
                                    <w:pPr>
                                      <w:pStyle w:val="NoSpacing"/>
                                      <w:spacing w:after="40"/>
                                      <w:jc w:val="center"/>
                                      <w:rPr>
                                        <w:caps/>
                                        <w:color w:val="FF0000"/>
                                        <w:sz w:val="28"/>
                                        <w:szCs w:val="28"/>
                                      </w:rPr>
                                    </w:pPr>
                                    <w:r w:rsidRPr="00E305E7">
                                      <w:rPr>
                                        <w:caps/>
                                        <w:color w:val="FF0000"/>
                                        <w:sz w:val="28"/>
                                        <w:szCs w:val="28"/>
                                      </w:rPr>
                                      <w:t>October 17, 2023</w:t>
                                    </w:r>
                                  </w:p>
                                </w:sdtContent>
                              </w:sdt>
                              <w:p w14:paraId="01DE48EF" w14:textId="2F52B1F0" w:rsidR="00F92466" w:rsidRPr="00E305E7" w:rsidRDefault="00000000">
                                <w:pPr>
                                  <w:pStyle w:val="NoSpacing"/>
                                  <w:jc w:val="center"/>
                                  <w:rPr>
                                    <w:color w:val="FF0000"/>
                                  </w:rPr>
                                </w:pPr>
                                <w:sdt>
                                  <w:sdtPr>
                                    <w:rPr>
                                      <w:caps/>
                                      <w:color w:val="FF0000"/>
                                    </w:rPr>
                                    <w:alias w:val="Company"/>
                                    <w:tag w:val=""/>
                                    <w:id w:val="1390145197"/>
                                    <w:dataBinding w:prefixMappings="xmlns:ns0='http://schemas.openxmlformats.org/officeDocument/2006/extended-properties' " w:xpath="/ns0:Properties[1]/ns0:Company[1]" w:storeItemID="{6668398D-A668-4E3E-A5EB-62B293D839F1}"/>
                                    <w:text/>
                                  </w:sdtPr>
                                  <w:sdtContent>
                                    <w:r w:rsidR="00F92466" w:rsidRPr="00E305E7">
                                      <w:rPr>
                                        <w:caps/>
                                        <w:color w:val="FF0000"/>
                                      </w:rPr>
                                      <w:t>VigneshReddy.sols</w:t>
                                    </w:r>
                                  </w:sdtContent>
                                </w:sdt>
                              </w:p>
                              <w:p w14:paraId="47A09E5D" w14:textId="0D07F0BC" w:rsidR="00F92466"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305E7">
                                      <w:rPr>
                                        <w:color w:val="5B9BD5" w:themeColor="accent1"/>
                                      </w:rPr>
                                      <w:t xml:space="preserve">     </w:t>
                                    </w:r>
                                  </w:sdtContent>
                                </w:sdt>
                              </w:p>
                              <w:p w14:paraId="50FA72DD" w14:textId="77777777" w:rsidR="00F92466" w:rsidRDefault="00F92466"/>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71893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FF0000"/>
                              <w:sz w:val="28"/>
                              <w:szCs w:val="28"/>
                            </w:rPr>
                            <w:alias w:val="Date"/>
                            <w:tag w:val=""/>
                            <w:id w:val="197127006"/>
                            <w:dataBinding w:prefixMappings="xmlns:ns0='http://schemas.microsoft.com/office/2006/coverPageProps' " w:xpath="/ns0:CoverPageProperties[1]/ns0:PublishDate[1]" w:storeItemID="{55AF091B-3C7A-41E3-B477-F2FDAA23CFDA}"/>
                            <w:date w:fullDate="2023-10-17T00:00:00Z">
                              <w:dateFormat w:val="MMMM d, yyyy"/>
                              <w:lid w:val="en-US"/>
                              <w:storeMappedDataAs w:val="dateTime"/>
                              <w:calendar w:val="gregorian"/>
                            </w:date>
                          </w:sdtPr>
                          <w:sdtContent>
                            <w:p w14:paraId="37EFB422" w14:textId="08E59051" w:rsidR="00F92466" w:rsidRPr="00E305E7" w:rsidRDefault="00F92466">
                              <w:pPr>
                                <w:pStyle w:val="NoSpacing"/>
                                <w:spacing w:after="40"/>
                                <w:jc w:val="center"/>
                                <w:rPr>
                                  <w:caps/>
                                  <w:color w:val="FF0000"/>
                                  <w:sz w:val="28"/>
                                  <w:szCs w:val="28"/>
                                </w:rPr>
                              </w:pPr>
                              <w:r w:rsidRPr="00E305E7">
                                <w:rPr>
                                  <w:caps/>
                                  <w:color w:val="FF0000"/>
                                  <w:sz w:val="28"/>
                                  <w:szCs w:val="28"/>
                                </w:rPr>
                                <w:t>October 17, 2023</w:t>
                              </w:r>
                            </w:p>
                          </w:sdtContent>
                        </w:sdt>
                        <w:p w14:paraId="01DE48EF" w14:textId="2F52B1F0" w:rsidR="00F92466" w:rsidRPr="00E305E7" w:rsidRDefault="00000000">
                          <w:pPr>
                            <w:pStyle w:val="NoSpacing"/>
                            <w:jc w:val="center"/>
                            <w:rPr>
                              <w:color w:val="FF0000"/>
                            </w:rPr>
                          </w:pPr>
                          <w:sdt>
                            <w:sdtPr>
                              <w:rPr>
                                <w:caps/>
                                <w:color w:val="FF0000"/>
                              </w:rPr>
                              <w:alias w:val="Company"/>
                              <w:tag w:val=""/>
                              <w:id w:val="1390145197"/>
                              <w:dataBinding w:prefixMappings="xmlns:ns0='http://schemas.openxmlformats.org/officeDocument/2006/extended-properties' " w:xpath="/ns0:Properties[1]/ns0:Company[1]" w:storeItemID="{6668398D-A668-4E3E-A5EB-62B293D839F1}"/>
                              <w:text/>
                            </w:sdtPr>
                            <w:sdtContent>
                              <w:r w:rsidR="00F92466" w:rsidRPr="00E305E7">
                                <w:rPr>
                                  <w:caps/>
                                  <w:color w:val="FF0000"/>
                                </w:rPr>
                                <w:t>VigneshReddy.sols</w:t>
                              </w:r>
                            </w:sdtContent>
                          </w:sdt>
                        </w:p>
                        <w:p w14:paraId="47A09E5D" w14:textId="0D07F0BC" w:rsidR="00F92466" w:rsidRDefault="0000000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305E7">
                                <w:rPr>
                                  <w:color w:val="5B9BD5" w:themeColor="accent1"/>
                                </w:rPr>
                                <w:t xml:space="preserve">     </w:t>
                              </w:r>
                            </w:sdtContent>
                          </w:sdt>
                        </w:p>
                        <w:p w14:paraId="50FA72DD" w14:textId="77777777" w:rsidR="00F92466" w:rsidRDefault="00F92466"/>
                      </w:txbxContent>
                    </v:textbox>
                    <w10:wrap anchorx="margin" anchory="page"/>
                  </v:shape>
                </w:pict>
              </mc:Fallback>
            </mc:AlternateContent>
          </w:r>
          <w:r w:rsidRPr="00E305E7">
            <w:rPr>
              <w:noProof/>
              <w:color w:val="FF0000"/>
            </w:rPr>
            <w:drawing>
              <wp:inline distT="0" distB="0" distL="0" distR="0" wp14:anchorId="189C4866" wp14:editId="3E923B8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54A94C" w14:textId="164D816D" w:rsidR="00F92466" w:rsidRPr="00E305E7" w:rsidRDefault="00F92466">
          <w:pPr>
            <w:rPr>
              <w:rFonts w:eastAsiaTheme="minorEastAsia"/>
              <w:color w:val="FF0000"/>
              <w:spacing w:val="15"/>
            </w:rPr>
          </w:pPr>
          <w:r w:rsidRPr="00E305E7">
            <w:rPr>
              <w:rFonts w:eastAsiaTheme="minorEastAsia"/>
              <w:color w:val="FF0000"/>
              <w:spacing w:val="15"/>
            </w:rPr>
            <w:br w:type="page"/>
          </w:r>
        </w:p>
      </w:sdtContent>
    </w:sdt>
    <w:p w14:paraId="02F6FDE8" w14:textId="192C3E09" w:rsidR="008F7E35" w:rsidRDefault="008F7E35" w:rsidP="008F7E35">
      <w:pPr>
        <w:rPr>
          <w:rFonts w:ascii="Cambira math" w:hAnsi="Cambira math" w:cstheme="minorHAnsi"/>
          <w:color w:val="C00000"/>
          <w:sz w:val="36"/>
          <w:szCs w:val="36"/>
        </w:rPr>
      </w:pPr>
      <w:r>
        <w:rPr>
          <w:rFonts w:ascii="Cambira math" w:hAnsi="Cambira math" w:cstheme="minorHAnsi"/>
          <w:color w:val="C00000"/>
          <w:sz w:val="36"/>
          <w:szCs w:val="36"/>
        </w:rPr>
        <w:lastRenderedPageBreak/>
        <w:t xml:space="preserve">                                                                        -Vignesh Reddy Lingala</w:t>
      </w:r>
    </w:p>
    <w:p w14:paraId="31970D56" w14:textId="77777777" w:rsidR="00F92466" w:rsidRDefault="00F92466" w:rsidP="008F7E35">
      <w:pPr>
        <w:rPr>
          <w:rFonts w:ascii="Cambira math" w:hAnsi="Cambira math" w:cstheme="minorHAnsi"/>
          <w:color w:val="C00000"/>
          <w:sz w:val="36"/>
          <w:szCs w:val="36"/>
        </w:rPr>
      </w:pPr>
    </w:p>
    <w:p w14:paraId="68E9C07E" w14:textId="2E00DD32" w:rsidR="00F92466" w:rsidRPr="00F92466" w:rsidRDefault="00F92466" w:rsidP="008F7E35">
      <w:pPr>
        <w:rPr>
          <w:rFonts w:ascii="Cambira math" w:hAnsi="Cambira math" w:cstheme="minorHAnsi"/>
          <w:color w:val="44546A" w:themeColor="text2"/>
          <w:sz w:val="36"/>
          <w:szCs w:val="36"/>
          <w:u w:val="single"/>
        </w:rPr>
      </w:pPr>
      <w:r w:rsidRPr="00F92466">
        <w:rPr>
          <w:rFonts w:ascii="Cambira math" w:hAnsi="Cambira math" w:cstheme="minorHAnsi"/>
          <w:color w:val="44546A" w:themeColor="text2"/>
          <w:sz w:val="36"/>
          <w:szCs w:val="36"/>
          <w:u w:val="single"/>
        </w:rPr>
        <w:t>INTRODUCTION:</w:t>
      </w:r>
    </w:p>
    <w:p w14:paraId="58776EFB" w14:textId="77777777" w:rsidR="001119C0" w:rsidRDefault="001119C0" w:rsidP="008F7E35">
      <w:pPr>
        <w:rPr>
          <w:rFonts w:ascii="Cambira math" w:hAnsi="Cambira math" w:cstheme="minorHAnsi"/>
          <w:color w:val="000000" w:themeColor="text1"/>
          <w:sz w:val="36"/>
          <w:szCs w:val="36"/>
        </w:rPr>
      </w:pPr>
    </w:p>
    <w:p w14:paraId="7DFD20AF" w14:textId="77777777" w:rsidR="001119C0" w:rsidRDefault="001119C0" w:rsidP="008F7E35">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First Imagine a random </w:t>
      </w:r>
      <w:proofErr w:type="gramStart"/>
      <w:r>
        <w:rPr>
          <w:rFonts w:ascii="Cambira math" w:hAnsi="Cambira math" w:cstheme="minorHAnsi"/>
          <w:color w:val="000000" w:themeColor="text1"/>
          <w:sz w:val="36"/>
          <w:szCs w:val="36"/>
        </w:rPr>
        <w:t>30 digit</w:t>
      </w:r>
      <w:proofErr w:type="gramEnd"/>
      <w:r>
        <w:rPr>
          <w:rFonts w:ascii="Cambira math" w:hAnsi="Cambira math" w:cstheme="minorHAnsi"/>
          <w:color w:val="000000" w:themeColor="text1"/>
          <w:sz w:val="36"/>
          <w:szCs w:val="36"/>
        </w:rPr>
        <w:t xml:space="preserve"> number and imagine another random same digit number. Multiply those two numbers on a book using old school methos it will take a long time and even if one miscalculation it may go wrong because of lots of </w:t>
      </w:r>
      <w:proofErr w:type="gramStart"/>
      <w:r>
        <w:rPr>
          <w:rFonts w:ascii="Cambira math" w:hAnsi="Cambira math" w:cstheme="minorHAnsi"/>
          <w:color w:val="000000" w:themeColor="text1"/>
          <w:sz w:val="36"/>
          <w:szCs w:val="36"/>
        </w:rPr>
        <w:t>multiplications .To</w:t>
      </w:r>
      <w:proofErr w:type="gramEnd"/>
      <w:r>
        <w:rPr>
          <w:rFonts w:ascii="Cambira math" w:hAnsi="Cambira math" w:cstheme="minorHAnsi"/>
          <w:color w:val="000000" w:themeColor="text1"/>
          <w:sz w:val="36"/>
          <w:szCs w:val="36"/>
        </w:rPr>
        <w:t xml:space="preserve"> reduce the complexity of the Multiplications some Analysts had developed algorithm to reduce the complexity of sub-multiplications</w:t>
      </w:r>
    </w:p>
    <w:p w14:paraId="0394645D" w14:textId="77777777" w:rsidR="00F92466" w:rsidRDefault="001119C0" w:rsidP="008F7E35">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By </w:t>
      </w:r>
      <w:proofErr w:type="spellStart"/>
      <w:r>
        <w:rPr>
          <w:rFonts w:ascii="Cambira math" w:hAnsi="Cambira math" w:cstheme="minorHAnsi"/>
          <w:color w:val="000000" w:themeColor="text1"/>
          <w:sz w:val="36"/>
          <w:szCs w:val="36"/>
        </w:rPr>
        <w:t>in creasing</w:t>
      </w:r>
      <w:proofErr w:type="spellEnd"/>
      <w:r>
        <w:rPr>
          <w:rFonts w:ascii="Cambira math" w:hAnsi="Cambira math" w:cstheme="minorHAnsi"/>
          <w:color w:val="000000" w:themeColor="text1"/>
          <w:sz w:val="36"/>
          <w:szCs w:val="36"/>
        </w:rPr>
        <w:t xml:space="preserve"> addition and sub</w:t>
      </w:r>
      <w:r w:rsidR="00F92466">
        <w:rPr>
          <w:rFonts w:ascii="Cambira math" w:hAnsi="Cambira math" w:cstheme="minorHAnsi"/>
          <w:color w:val="000000" w:themeColor="text1"/>
          <w:sz w:val="36"/>
          <w:szCs w:val="36"/>
        </w:rPr>
        <w:t>t</w:t>
      </w:r>
      <w:r>
        <w:rPr>
          <w:rFonts w:ascii="Cambira math" w:hAnsi="Cambira math" w:cstheme="minorHAnsi"/>
          <w:color w:val="000000" w:themeColor="text1"/>
          <w:sz w:val="36"/>
          <w:szCs w:val="36"/>
        </w:rPr>
        <w:t>raction</w:t>
      </w:r>
      <w:r w:rsidR="00F92466">
        <w:rPr>
          <w:rFonts w:ascii="Cambira math" w:hAnsi="Cambira math" w:cstheme="minorHAnsi"/>
          <w:color w:val="000000" w:themeColor="text1"/>
          <w:sz w:val="36"/>
          <w:szCs w:val="36"/>
        </w:rPr>
        <w:t>s</w:t>
      </w:r>
      <w:r>
        <w:rPr>
          <w:rFonts w:ascii="Cambira math" w:hAnsi="Cambira math" w:cstheme="minorHAnsi"/>
          <w:color w:val="000000" w:themeColor="text1"/>
          <w:sz w:val="36"/>
          <w:szCs w:val="36"/>
        </w:rPr>
        <w:t xml:space="preserve"> etc.</w:t>
      </w:r>
      <w:r w:rsidR="00F92466">
        <w:rPr>
          <w:rFonts w:ascii="Cambira math" w:hAnsi="Cambira math" w:cstheme="minorHAnsi"/>
          <w:color w:val="000000" w:themeColor="text1"/>
          <w:sz w:val="36"/>
          <w:szCs w:val="36"/>
        </w:rPr>
        <w:t xml:space="preserve"> For example</w:t>
      </w:r>
    </w:p>
    <w:p w14:paraId="4BAEBB30" w14:textId="791E771B" w:rsidR="001119C0" w:rsidRDefault="00F92466" w:rsidP="008F7E35">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Karatsuba, Toom-cook, Strassen.  </w:t>
      </w:r>
      <w:r w:rsidR="001119C0">
        <w:rPr>
          <w:rFonts w:ascii="Cambira math" w:hAnsi="Cambira math" w:cstheme="minorHAnsi"/>
          <w:color w:val="000000" w:themeColor="text1"/>
          <w:sz w:val="36"/>
          <w:szCs w:val="36"/>
        </w:rPr>
        <w:t xml:space="preserve"> </w:t>
      </w:r>
    </w:p>
    <w:p w14:paraId="5B7AF063" w14:textId="77777777" w:rsidR="001119C0" w:rsidRDefault="001119C0" w:rsidP="008F7E35">
      <w:pPr>
        <w:rPr>
          <w:rFonts w:ascii="Cambira math" w:hAnsi="Cambira math" w:cstheme="minorHAnsi"/>
          <w:color w:val="000000" w:themeColor="text1"/>
          <w:sz w:val="36"/>
          <w:szCs w:val="36"/>
        </w:rPr>
      </w:pPr>
    </w:p>
    <w:p w14:paraId="604DCA4D" w14:textId="5DAE446F" w:rsidR="001119C0" w:rsidRDefault="001119C0" w:rsidP="008F7E35">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In the previous article we have read about the Karatsuba </w:t>
      </w:r>
      <w:proofErr w:type="gramStart"/>
      <w:r>
        <w:rPr>
          <w:rFonts w:ascii="Cambira math" w:hAnsi="Cambira math" w:cstheme="minorHAnsi"/>
          <w:color w:val="000000" w:themeColor="text1"/>
          <w:sz w:val="36"/>
          <w:szCs w:val="36"/>
        </w:rPr>
        <w:t>algorithm .As</w:t>
      </w:r>
      <w:proofErr w:type="gramEnd"/>
      <w:r>
        <w:rPr>
          <w:rFonts w:ascii="Cambira math" w:hAnsi="Cambira math" w:cstheme="minorHAnsi"/>
          <w:color w:val="000000" w:themeColor="text1"/>
          <w:sz w:val="36"/>
          <w:szCs w:val="36"/>
        </w:rPr>
        <w:t xml:space="preserve"> far as we consider Karatsuba it generates the time complexity of </w:t>
      </w:r>
      <w:r>
        <w:rPr>
          <w:rFonts w:ascii="Cambira math" w:hAnsi="Cambira math" w:cstheme="minorHAnsi"/>
          <w:color w:val="000000" w:themeColor="text1"/>
          <w:sz w:val="36"/>
          <w:szCs w:val="36"/>
          <w:vertAlign w:val="superscript"/>
        </w:rPr>
        <w:t xml:space="preserve">    </w:t>
      </w:r>
      <w:r>
        <w:rPr>
          <w:rFonts w:ascii="Cambira math" w:hAnsi="Cambira math" w:cstheme="minorHAnsi"/>
          <w:color w:val="000000" w:themeColor="text1"/>
          <w:sz w:val="44"/>
          <w:szCs w:val="44"/>
        </w:rPr>
        <w:t>O(n</w:t>
      </w:r>
      <w:r>
        <w:rPr>
          <w:rFonts w:ascii="Cambira math" w:hAnsi="Cambira math" w:cstheme="minorHAnsi"/>
          <w:color w:val="000000" w:themeColor="text1"/>
          <w:sz w:val="44"/>
          <w:szCs w:val="44"/>
          <w:vertAlign w:val="superscript"/>
        </w:rPr>
        <w:t>1.585</w:t>
      </w:r>
      <w:r>
        <w:rPr>
          <w:rFonts w:ascii="Cambira math" w:hAnsi="Cambira math" w:cstheme="minorHAnsi"/>
          <w:color w:val="000000" w:themeColor="text1"/>
          <w:sz w:val="44"/>
          <w:szCs w:val="44"/>
        </w:rPr>
        <w:t>).</w:t>
      </w:r>
      <w:r>
        <w:rPr>
          <w:rFonts w:ascii="Cambira math" w:hAnsi="Cambira math" w:cstheme="minorHAnsi"/>
          <w:color w:val="000000" w:themeColor="text1"/>
          <w:sz w:val="36"/>
          <w:szCs w:val="36"/>
        </w:rPr>
        <w:t xml:space="preserve">But there is a  developed against the Karatsuba that it can be done even faster than  </w:t>
      </w:r>
      <w:r>
        <w:rPr>
          <w:rFonts w:ascii="Cambira math" w:hAnsi="Cambira math" w:cstheme="minorHAnsi"/>
          <w:color w:val="000000" w:themeColor="text1"/>
          <w:sz w:val="44"/>
          <w:szCs w:val="44"/>
        </w:rPr>
        <w:t>O(n</w:t>
      </w:r>
      <w:r>
        <w:rPr>
          <w:rFonts w:ascii="Cambira math" w:hAnsi="Cambira math" w:cstheme="minorHAnsi"/>
          <w:color w:val="000000" w:themeColor="text1"/>
          <w:sz w:val="44"/>
          <w:szCs w:val="44"/>
          <w:vertAlign w:val="superscript"/>
        </w:rPr>
        <w:t>1.585</w:t>
      </w:r>
      <w:r>
        <w:rPr>
          <w:rFonts w:ascii="Cambira math" w:hAnsi="Cambira math" w:cstheme="minorHAnsi"/>
          <w:color w:val="000000" w:themeColor="text1"/>
          <w:sz w:val="44"/>
          <w:szCs w:val="44"/>
        </w:rPr>
        <w:t xml:space="preserve">) </w:t>
      </w:r>
      <w:r>
        <w:rPr>
          <w:rFonts w:ascii="Cambira math" w:hAnsi="Cambira math" w:cstheme="minorHAnsi"/>
          <w:color w:val="000000" w:themeColor="text1"/>
          <w:sz w:val="36"/>
          <w:szCs w:val="36"/>
        </w:rPr>
        <w:t>.</w:t>
      </w:r>
      <w:r w:rsidR="00817B8B">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This paved a path for developing another algorithm i.e. TOOM-</w:t>
      </w:r>
      <w:proofErr w:type="gramStart"/>
      <w:r>
        <w:rPr>
          <w:rFonts w:ascii="Cambira math" w:hAnsi="Cambira math" w:cstheme="minorHAnsi"/>
          <w:color w:val="000000" w:themeColor="text1"/>
          <w:sz w:val="36"/>
          <w:szCs w:val="36"/>
        </w:rPr>
        <w:t>COOK  algorithm</w:t>
      </w:r>
      <w:proofErr w:type="gramEnd"/>
      <w:r>
        <w:rPr>
          <w:rFonts w:ascii="Cambira math" w:hAnsi="Cambira math" w:cstheme="minorHAnsi"/>
          <w:color w:val="000000" w:themeColor="text1"/>
          <w:sz w:val="36"/>
          <w:szCs w:val="36"/>
        </w:rPr>
        <w:t>.</w:t>
      </w:r>
    </w:p>
    <w:p w14:paraId="75C612E1" w14:textId="77777777" w:rsidR="001119C0" w:rsidRDefault="001119C0" w:rsidP="008F7E35">
      <w:pPr>
        <w:rPr>
          <w:rFonts w:ascii="Cambira math" w:hAnsi="Cambira math" w:cstheme="minorHAnsi"/>
          <w:color w:val="000000" w:themeColor="text1"/>
          <w:sz w:val="36"/>
          <w:szCs w:val="36"/>
        </w:rPr>
      </w:pPr>
    </w:p>
    <w:p w14:paraId="0841EFEC" w14:textId="0091BED6" w:rsidR="001119C0" w:rsidRDefault="001119C0" w:rsidP="008F7E35">
      <w:pPr>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Generally</w:t>
      </w:r>
      <w:proofErr w:type="gramEnd"/>
      <w:r>
        <w:rPr>
          <w:rFonts w:ascii="Cambira math" w:hAnsi="Cambira math" w:cstheme="minorHAnsi"/>
          <w:color w:val="000000" w:themeColor="text1"/>
          <w:sz w:val="36"/>
          <w:szCs w:val="36"/>
        </w:rPr>
        <w:t xml:space="preserve"> Toom-cook algo is considered when there exists a large number of digit </w:t>
      </w:r>
      <w:r w:rsidR="00F92466">
        <w:rPr>
          <w:rFonts w:ascii="Cambira math" w:hAnsi="Cambira math" w:cstheme="minorHAnsi"/>
          <w:color w:val="000000" w:themeColor="text1"/>
          <w:sz w:val="36"/>
          <w:szCs w:val="36"/>
        </w:rPr>
        <w:t>s were required like in the previous example of 30 digit X 30 digit.</w:t>
      </w:r>
    </w:p>
    <w:p w14:paraId="6AB8B2A1" w14:textId="77777777" w:rsidR="00F92466" w:rsidRDefault="00F92466" w:rsidP="008F7E35">
      <w:pPr>
        <w:rPr>
          <w:rFonts w:ascii="Cambira math" w:hAnsi="Cambira math" w:cstheme="minorHAnsi"/>
          <w:color w:val="000000" w:themeColor="text1"/>
          <w:sz w:val="36"/>
          <w:szCs w:val="36"/>
        </w:rPr>
      </w:pPr>
    </w:p>
    <w:p w14:paraId="6E30C136" w14:textId="1CD5A44F" w:rsidR="00F92466" w:rsidRDefault="00F92466" w:rsidP="008F7E35">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Let us Discuss A-bit more about the Toom-cook and where did the idea come from and what is the process of achieving the solution within a short-Time……………………</w:t>
      </w:r>
      <w:proofErr w:type="gramStart"/>
      <w:r>
        <w:rPr>
          <w:rFonts w:ascii="Cambira math" w:hAnsi="Cambira math" w:cstheme="minorHAnsi"/>
          <w:color w:val="000000" w:themeColor="text1"/>
          <w:sz w:val="36"/>
          <w:szCs w:val="36"/>
        </w:rPr>
        <w:t>…..</w:t>
      </w:r>
      <w:proofErr w:type="gramEnd"/>
      <w:r>
        <w:rPr>
          <w:rFonts w:ascii="Cambira math" w:hAnsi="Cambira math" w:cstheme="minorHAnsi"/>
          <w:color w:val="000000" w:themeColor="text1"/>
          <w:sz w:val="36"/>
          <w:szCs w:val="36"/>
        </w:rPr>
        <w:t>;</w:t>
      </w:r>
    </w:p>
    <w:p w14:paraId="67716AD8" w14:textId="77777777" w:rsidR="00A6042C" w:rsidRDefault="00E305E7">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lastRenderedPageBreak/>
        <w:t xml:space="preserve">Toom-cook is a way of finding the algorithms for the multiplications by using </w:t>
      </w:r>
      <w:proofErr w:type="gramStart"/>
      <w:r>
        <w:rPr>
          <w:rFonts w:ascii="Cambira math" w:hAnsi="Cambira math" w:cstheme="minorHAnsi"/>
          <w:color w:val="000000" w:themeColor="text1"/>
          <w:sz w:val="36"/>
          <w:szCs w:val="36"/>
        </w:rPr>
        <w:t>the  Divide</w:t>
      </w:r>
      <w:proofErr w:type="gramEnd"/>
      <w:r>
        <w:rPr>
          <w:rFonts w:ascii="Cambira math" w:hAnsi="Cambira math" w:cstheme="minorHAnsi"/>
          <w:color w:val="000000" w:themeColor="text1"/>
          <w:sz w:val="36"/>
          <w:szCs w:val="36"/>
        </w:rPr>
        <w:t xml:space="preserve"> and conquer  approach</w:t>
      </w:r>
    </w:p>
    <w:p w14:paraId="621C9D8E" w14:textId="77777777" w:rsidR="00A6042C" w:rsidRDefault="00A6042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By dividing the subproblems into smaller ones and combining the solutions.</w:t>
      </w:r>
    </w:p>
    <w:p w14:paraId="555638C4" w14:textId="77777777" w:rsidR="00A6042C" w:rsidRDefault="00A6042C">
      <w:pPr>
        <w:rPr>
          <w:rFonts w:ascii="Cambira math" w:hAnsi="Cambira math" w:cstheme="minorHAnsi"/>
          <w:color w:val="000000" w:themeColor="text1"/>
          <w:sz w:val="36"/>
          <w:szCs w:val="36"/>
        </w:rPr>
      </w:pPr>
    </w:p>
    <w:p w14:paraId="767C305C" w14:textId="77777777" w:rsidR="00A6042C" w:rsidRDefault="00A6042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We have discussed about this approach in the earlier</w:t>
      </w:r>
    </w:p>
    <w:p w14:paraId="131EB8DF" w14:textId="77777777" w:rsidR="00A6042C" w:rsidRDefault="00A6042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Article now let us focus on </w:t>
      </w:r>
      <w:proofErr w:type="gramStart"/>
      <w:r>
        <w:rPr>
          <w:rFonts w:ascii="Cambira math" w:hAnsi="Cambira math" w:cstheme="minorHAnsi"/>
          <w:color w:val="000000" w:themeColor="text1"/>
          <w:sz w:val="36"/>
          <w:szCs w:val="36"/>
        </w:rPr>
        <w:t>the  Toom’s</w:t>
      </w:r>
      <w:proofErr w:type="gramEnd"/>
      <w:r>
        <w:rPr>
          <w:rFonts w:ascii="Cambira math" w:hAnsi="Cambira math" w:cstheme="minorHAnsi"/>
          <w:color w:val="000000" w:themeColor="text1"/>
          <w:sz w:val="36"/>
          <w:szCs w:val="36"/>
        </w:rPr>
        <w:t xml:space="preserve"> way of finding algorithms.</w:t>
      </w:r>
    </w:p>
    <w:p w14:paraId="4E2AF57C" w14:textId="77777777" w:rsidR="00A6042C" w:rsidRDefault="00A6042C">
      <w:pPr>
        <w:rPr>
          <w:rFonts w:ascii="Cambira math" w:hAnsi="Cambira math" w:cstheme="minorHAnsi"/>
          <w:color w:val="000000" w:themeColor="text1"/>
          <w:sz w:val="36"/>
          <w:szCs w:val="36"/>
        </w:rPr>
      </w:pPr>
    </w:p>
    <w:p w14:paraId="1EA80D89" w14:textId="4BCAB10C" w:rsidR="003A146D" w:rsidRDefault="00A6042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Any Toom’s algorithm takes the time complexity by the formulae i.e.</w:t>
      </w:r>
    </w:p>
    <w:p w14:paraId="35614F3A" w14:textId="77777777" w:rsidR="003A146D" w:rsidRDefault="003A146D">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tbl>
      <w:tblPr>
        <w:tblpPr w:leftFromText="180" w:rightFromText="180" w:vertAnchor="text" w:tblpX="2701"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4"/>
      </w:tblGrid>
      <w:tr w:rsidR="003A146D" w14:paraId="4741D242" w14:textId="77777777" w:rsidTr="00F0383E">
        <w:trPr>
          <w:trHeight w:val="1001"/>
        </w:trPr>
        <w:tc>
          <w:tcPr>
            <w:tcW w:w="4184" w:type="dxa"/>
          </w:tcPr>
          <w:p w14:paraId="71293B5C" w14:textId="77777777" w:rsidR="003A146D" w:rsidRDefault="003A146D" w:rsidP="00F0383E">
            <w:pPr>
              <w:rPr>
                <w:rFonts w:ascii="Cambira math" w:hAnsi="Cambira math" w:cstheme="minorHAnsi"/>
                <w:color w:val="000000" w:themeColor="text1"/>
                <w:sz w:val="36"/>
                <w:szCs w:val="36"/>
              </w:rPr>
            </w:pPr>
          </w:p>
          <w:p w14:paraId="55D729B6" w14:textId="77777777" w:rsidR="003A146D" w:rsidRPr="004249E7" w:rsidRDefault="003A146D" w:rsidP="00F0383E">
            <w:pPr>
              <w:rPr>
                <w:rFonts w:ascii="Cambira math" w:hAnsi="Cambira math" w:cstheme="minorHAnsi"/>
                <w:b/>
                <w:bCs/>
                <w:color w:val="C00000"/>
                <w:sz w:val="40"/>
                <w:szCs w:val="40"/>
              </w:rPr>
            </w:pPr>
            <w:r w:rsidRPr="004249E7">
              <w:rPr>
                <w:rFonts w:ascii="Cambira math" w:hAnsi="Cambira math" w:cstheme="minorHAnsi"/>
                <w:color w:val="C00000"/>
                <w:sz w:val="36"/>
                <w:szCs w:val="36"/>
              </w:rPr>
              <w:t xml:space="preserve">         </w:t>
            </w:r>
            <w:proofErr w:type="gramStart"/>
            <w:r w:rsidRPr="004249E7">
              <w:rPr>
                <w:rFonts w:ascii="Cambira math" w:hAnsi="Cambira math" w:cstheme="minorHAnsi"/>
                <w:b/>
                <w:bCs/>
                <w:color w:val="C00000"/>
                <w:sz w:val="40"/>
                <w:szCs w:val="40"/>
              </w:rPr>
              <w:t>O( n</w:t>
            </w:r>
            <w:proofErr w:type="gramEnd"/>
            <w:r w:rsidRPr="004249E7">
              <w:rPr>
                <w:rFonts w:ascii="Cambira math" w:hAnsi="Cambira math" w:cstheme="minorHAnsi"/>
                <w:b/>
                <w:bCs/>
                <w:color w:val="C00000"/>
                <w:sz w:val="40"/>
                <w:szCs w:val="40"/>
              </w:rPr>
              <w:t xml:space="preserve"> log </w:t>
            </w:r>
            <w:r w:rsidRPr="004249E7">
              <w:rPr>
                <w:rFonts w:ascii="Cambira math" w:hAnsi="Cambira math" w:cstheme="minorHAnsi"/>
                <w:b/>
                <w:bCs/>
                <w:color w:val="C00000"/>
                <w:sz w:val="40"/>
                <w:szCs w:val="40"/>
                <w:vertAlign w:val="subscript"/>
              </w:rPr>
              <w:t xml:space="preserve">k  </w:t>
            </w:r>
            <w:r w:rsidRPr="004249E7">
              <w:rPr>
                <w:rFonts w:ascii="Cambira math" w:hAnsi="Cambira math" w:cstheme="minorHAnsi"/>
                <w:b/>
                <w:bCs/>
                <w:color w:val="C00000"/>
                <w:sz w:val="40"/>
                <w:szCs w:val="40"/>
              </w:rPr>
              <w:t>(2k-1))</w:t>
            </w:r>
          </w:p>
          <w:p w14:paraId="3A681D89" w14:textId="77777777" w:rsidR="003A146D" w:rsidRDefault="003A146D" w:rsidP="00F0383E">
            <w:pPr>
              <w:rPr>
                <w:rFonts w:ascii="Cambira math" w:hAnsi="Cambira math" w:cstheme="minorHAnsi"/>
                <w:color w:val="000000" w:themeColor="text1"/>
                <w:sz w:val="36"/>
                <w:szCs w:val="36"/>
              </w:rPr>
            </w:pPr>
          </w:p>
        </w:tc>
      </w:tr>
    </w:tbl>
    <w:p w14:paraId="77A3AD6B" w14:textId="2E7764C3" w:rsidR="003A146D" w:rsidRDefault="003A146D">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p w14:paraId="4FE0FB4A" w14:textId="77777777" w:rsidR="00A6042C" w:rsidRDefault="00A6042C">
      <w:pPr>
        <w:rPr>
          <w:rFonts w:ascii="Cambira math" w:hAnsi="Cambira math" w:cstheme="minorHAnsi"/>
          <w:color w:val="000000" w:themeColor="text1"/>
          <w:sz w:val="36"/>
          <w:szCs w:val="36"/>
        </w:rPr>
      </w:pPr>
    </w:p>
    <w:p w14:paraId="4B8DF075" w14:textId="1C2CDCBC" w:rsidR="003A146D" w:rsidRDefault="003A146D">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p w14:paraId="52B1D69B" w14:textId="406DA0B1" w:rsidR="003A146D" w:rsidRDefault="003A146D">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p w14:paraId="35657BAA" w14:textId="53C4E86D" w:rsidR="003A146D" w:rsidRPr="003A146D" w:rsidRDefault="003A146D" w:rsidP="003A146D">
      <w:pPr>
        <w:pStyle w:val="ListParagraph"/>
        <w:numPr>
          <w:ilvl w:val="0"/>
          <w:numId w:val="25"/>
        </w:numPr>
        <w:rPr>
          <w:rFonts w:ascii="Cambira math" w:hAnsi="Cambira math" w:cstheme="minorHAnsi"/>
          <w:color w:val="000000" w:themeColor="text1"/>
          <w:sz w:val="36"/>
          <w:szCs w:val="36"/>
        </w:rPr>
      </w:pPr>
      <w:r w:rsidRPr="003A146D">
        <w:rPr>
          <w:rFonts w:ascii="Cambira math" w:hAnsi="Cambira math" w:cstheme="minorHAnsi"/>
          <w:color w:val="000000" w:themeColor="text1"/>
          <w:sz w:val="36"/>
          <w:szCs w:val="36"/>
        </w:rPr>
        <w:t>Consider Toom -1 the complexity becomes O(n</w:t>
      </w:r>
      <w:r w:rsidRPr="003A146D">
        <w:rPr>
          <w:rFonts w:ascii="Cambira math" w:hAnsi="Cambira math" w:cstheme="minorHAnsi"/>
          <w:color w:val="000000" w:themeColor="text1"/>
          <w:sz w:val="36"/>
          <w:szCs w:val="36"/>
          <w:vertAlign w:val="superscript"/>
        </w:rPr>
        <w:t>2</w:t>
      </w:r>
      <w:r w:rsidRPr="003A146D">
        <w:rPr>
          <w:rFonts w:ascii="Cambira math" w:hAnsi="Cambira math" w:cstheme="minorHAnsi"/>
          <w:color w:val="000000" w:themeColor="text1"/>
          <w:sz w:val="36"/>
          <w:szCs w:val="36"/>
        </w:rPr>
        <w:t>)—</w:t>
      </w:r>
    </w:p>
    <w:p w14:paraId="17FCA866" w14:textId="0722506A" w:rsidR="003A146D" w:rsidRDefault="003A146D" w:rsidP="003A146D">
      <w:pPr>
        <w:ind w:left="360"/>
        <w:rPr>
          <w:rFonts w:ascii="Cambira math" w:hAnsi="Cambira math" w:cstheme="minorHAnsi"/>
          <w:color w:val="000000" w:themeColor="text1"/>
          <w:sz w:val="36"/>
          <w:szCs w:val="36"/>
        </w:rPr>
      </w:pPr>
      <w:r w:rsidRPr="003A146D">
        <w:rPr>
          <w:rFonts w:ascii="Cambira math" w:hAnsi="Cambira math" w:cstheme="minorHAnsi"/>
          <w:color w:val="000000" w:themeColor="text1"/>
          <w:sz w:val="36"/>
          <w:szCs w:val="36"/>
        </w:rPr>
        <w:t xml:space="preserve">Which is considered as the </w:t>
      </w:r>
      <w:proofErr w:type="gramStart"/>
      <w:r w:rsidRPr="003A146D">
        <w:rPr>
          <w:rFonts w:ascii="Cambira math" w:hAnsi="Cambira math" w:cstheme="minorHAnsi"/>
          <w:color w:val="000000" w:themeColor="text1"/>
          <w:sz w:val="36"/>
          <w:szCs w:val="36"/>
        </w:rPr>
        <w:t>Old</w:t>
      </w:r>
      <w:proofErr w:type="gramEnd"/>
      <w:r w:rsidRPr="003A146D">
        <w:rPr>
          <w:rFonts w:ascii="Cambira math" w:hAnsi="Cambira math" w:cstheme="minorHAnsi"/>
          <w:color w:val="000000" w:themeColor="text1"/>
          <w:sz w:val="36"/>
          <w:szCs w:val="36"/>
        </w:rPr>
        <w:t xml:space="preserve"> school multiplication</w:t>
      </w:r>
    </w:p>
    <w:p w14:paraId="5B610D6E" w14:textId="77777777" w:rsidR="003A146D" w:rsidRDefault="003A146D" w:rsidP="003A146D">
      <w:pPr>
        <w:ind w:left="360"/>
        <w:rPr>
          <w:rFonts w:ascii="Cambira math" w:hAnsi="Cambira math" w:cstheme="minorHAnsi"/>
          <w:color w:val="000000" w:themeColor="text1"/>
          <w:sz w:val="36"/>
          <w:szCs w:val="36"/>
        </w:rPr>
      </w:pPr>
    </w:p>
    <w:p w14:paraId="272308ED" w14:textId="77777777" w:rsidR="003A146D" w:rsidRDefault="003A146D" w:rsidP="003A146D">
      <w:pPr>
        <w:pStyle w:val="ListParagraph"/>
        <w:numPr>
          <w:ilvl w:val="0"/>
          <w:numId w:val="25"/>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Consider Toom-2 the complexity becomes </w:t>
      </w:r>
      <w:proofErr w:type="gramStart"/>
      <w:r>
        <w:rPr>
          <w:rFonts w:ascii="Cambira math" w:hAnsi="Cambira math" w:cstheme="minorHAnsi"/>
          <w:color w:val="000000" w:themeColor="text1"/>
          <w:sz w:val="36"/>
          <w:szCs w:val="36"/>
        </w:rPr>
        <w:t>O(</w:t>
      </w:r>
      <w:proofErr w:type="gramEnd"/>
      <w:r>
        <w:rPr>
          <w:rFonts w:ascii="Cambira math" w:hAnsi="Cambira math" w:cstheme="minorHAnsi"/>
          <w:color w:val="000000" w:themeColor="text1"/>
          <w:sz w:val="36"/>
          <w:szCs w:val="36"/>
        </w:rPr>
        <w:t>n</w:t>
      </w:r>
      <w:r>
        <w:rPr>
          <w:rFonts w:ascii="Cambira math" w:hAnsi="Cambira math" w:cstheme="minorHAnsi"/>
          <w:color w:val="000000" w:themeColor="text1"/>
          <w:sz w:val="36"/>
          <w:szCs w:val="36"/>
          <w:vertAlign w:val="superscript"/>
        </w:rPr>
        <w:t>1.585</w:t>
      </w:r>
      <w:r>
        <w:rPr>
          <w:rFonts w:ascii="Cambira math" w:hAnsi="Cambira math" w:cstheme="minorHAnsi"/>
          <w:color w:val="000000" w:themeColor="text1"/>
          <w:sz w:val="36"/>
          <w:szCs w:val="36"/>
        </w:rPr>
        <w:t>)</w:t>
      </w:r>
    </w:p>
    <w:p w14:paraId="5E08F966" w14:textId="77777777" w:rsidR="003A146D" w:rsidRDefault="003A146D" w:rsidP="003A146D">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Which is considered as the Karatsuba algorithm.</w:t>
      </w:r>
    </w:p>
    <w:p w14:paraId="5D739C70" w14:textId="77777777" w:rsidR="003A146D" w:rsidRDefault="003A146D" w:rsidP="003A146D">
      <w:pPr>
        <w:pStyle w:val="ListParagraph"/>
        <w:rPr>
          <w:rFonts w:ascii="Cambira math" w:hAnsi="Cambira math" w:cstheme="minorHAnsi"/>
          <w:color w:val="000000" w:themeColor="text1"/>
          <w:sz w:val="36"/>
          <w:szCs w:val="36"/>
        </w:rPr>
      </w:pPr>
    </w:p>
    <w:p w14:paraId="6862FE76" w14:textId="0EE19B05" w:rsidR="003A146D" w:rsidRDefault="003A146D" w:rsidP="003A146D">
      <w:pPr>
        <w:pStyle w:val="ListParagraph"/>
        <w:numPr>
          <w:ilvl w:val="0"/>
          <w:numId w:val="25"/>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Consider Toom-3 </w:t>
      </w:r>
      <w:proofErr w:type="gramStart"/>
      <w:r>
        <w:rPr>
          <w:rFonts w:ascii="Cambira math" w:hAnsi="Cambira math" w:cstheme="minorHAnsi"/>
          <w:color w:val="000000" w:themeColor="text1"/>
          <w:sz w:val="36"/>
          <w:szCs w:val="36"/>
        </w:rPr>
        <w:t xml:space="preserve">algorithm </w:t>
      </w:r>
      <w:r w:rsidR="00D32A1D">
        <w:rPr>
          <w:rFonts w:ascii="Cambira math" w:hAnsi="Cambira math" w:cstheme="minorHAnsi"/>
          <w:color w:val="000000" w:themeColor="text1"/>
          <w:sz w:val="36"/>
          <w:szCs w:val="36"/>
        </w:rPr>
        <w:t xml:space="preserve"> complexity</w:t>
      </w:r>
      <w:proofErr w:type="gramEnd"/>
      <w:r w:rsidR="00D32A1D">
        <w:rPr>
          <w:rFonts w:ascii="Cambira math" w:hAnsi="Cambira math" w:cstheme="minorHAnsi"/>
          <w:color w:val="000000" w:themeColor="text1"/>
          <w:sz w:val="36"/>
          <w:szCs w:val="36"/>
        </w:rPr>
        <w:t xml:space="preserve"> becomes O(n</w:t>
      </w:r>
      <w:r w:rsidR="00D32A1D">
        <w:rPr>
          <w:rFonts w:ascii="Cambira math" w:hAnsi="Cambira math" w:cstheme="minorHAnsi"/>
          <w:color w:val="000000" w:themeColor="text1"/>
          <w:sz w:val="36"/>
          <w:szCs w:val="36"/>
          <w:vertAlign w:val="superscript"/>
        </w:rPr>
        <w:t>1.46</w:t>
      </w:r>
      <w:r w:rsidR="00D32A1D">
        <w:rPr>
          <w:rFonts w:ascii="Cambira math" w:hAnsi="Cambira math" w:cstheme="minorHAnsi"/>
          <w:color w:val="000000" w:themeColor="text1"/>
          <w:sz w:val="36"/>
          <w:szCs w:val="36"/>
        </w:rPr>
        <w:t>) That is Toom-Cook algorithm.</w:t>
      </w:r>
    </w:p>
    <w:p w14:paraId="546488F9" w14:textId="0025C760" w:rsidR="00D32A1D" w:rsidRPr="003A146D" w:rsidRDefault="00D32A1D" w:rsidP="003A146D">
      <w:pPr>
        <w:pStyle w:val="ListParagraph"/>
        <w:numPr>
          <w:ilvl w:val="0"/>
          <w:numId w:val="25"/>
        </w:numPr>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Generally</w:t>
      </w:r>
      <w:proofErr w:type="gramEnd"/>
      <w:r>
        <w:rPr>
          <w:rFonts w:ascii="Cambira math" w:hAnsi="Cambira math" w:cstheme="minorHAnsi"/>
          <w:color w:val="000000" w:themeColor="text1"/>
          <w:sz w:val="36"/>
          <w:szCs w:val="36"/>
        </w:rPr>
        <w:t xml:space="preserve"> these k values based on the interpolation of the data. </w:t>
      </w:r>
      <w:proofErr w:type="gramStart"/>
      <w:r>
        <w:rPr>
          <w:rFonts w:ascii="Cambira math" w:hAnsi="Cambira math" w:cstheme="minorHAnsi"/>
          <w:color w:val="000000" w:themeColor="text1"/>
          <w:sz w:val="36"/>
          <w:szCs w:val="36"/>
        </w:rPr>
        <w:t>This  is</w:t>
      </w:r>
      <w:proofErr w:type="gramEnd"/>
      <w:r>
        <w:rPr>
          <w:rFonts w:ascii="Cambira math" w:hAnsi="Cambira math" w:cstheme="minorHAnsi"/>
          <w:color w:val="000000" w:themeColor="text1"/>
          <w:sz w:val="36"/>
          <w:szCs w:val="36"/>
        </w:rPr>
        <w:t xml:space="preserve"> the way of finding the unknown data form the known this is implemented in the Toom algorithm .This is one of the efficient Data mining Technique. </w:t>
      </w:r>
    </w:p>
    <w:p w14:paraId="20E01C3A" w14:textId="77777777" w:rsidR="003A146D" w:rsidRDefault="003A146D">
      <w:pPr>
        <w:rPr>
          <w:rFonts w:ascii="Cambira math" w:hAnsi="Cambira math" w:cstheme="minorHAnsi"/>
          <w:color w:val="000000" w:themeColor="text1"/>
          <w:sz w:val="36"/>
          <w:szCs w:val="36"/>
        </w:rPr>
      </w:pPr>
    </w:p>
    <w:p w14:paraId="4738DE57" w14:textId="77777777" w:rsidR="003A146D" w:rsidRDefault="003A146D">
      <w:pPr>
        <w:rPr>
          <w:rFonts w:ascii="Cambira math" w:hAnsi="Cambira math" w:cstheme="minorHAnsi"/>
          <w:color w:val="000000" w:themeColor="text1"/>
          <w:sz w:val="36"/>
          <w:szCs w:val="36"/>
        </w:rPr>
      </w:pPr>
    </w:p>
    <w:p w14:paraId="578D30B6" w14:textId="77777777" w:rsidR="00914A4E" w:rsidRDefault="003A146D">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roofErr w:type="gramStart"/>
      <w:r w:rsidR="00914A4E">
        <w:rPr>
          <w:rFonts w:ascii="Cambira math" w:hAnsi="Cambira math" w:cstheme="minorHAnsi"/>
          <w:color w:val="000000" w:themeColor="text1"/>
          <w:sz w:val="36"/>
          <w:szCs w:val="36"/>
        </w:rPr>
        <w:t>Generally</w:t>
      </w:r>
      <w:proofErr w:type="gramEnd"/>
      <w:r w:rsidR="00914A4E">
        <w:rPr>
          <w:rFonts w:ascii="Cambira math" w:hAnsi="Cambira math" w:cstheme="minorHAnsi"/>
          <w:color w:val="000000" w:themeColor="text1"/>
          <w:sz w:val="36"/>
          <w:szCs w:val="36"/>
        </w:rPr>
        <w:t xml:space="preserve"> Toom-3 used for Large digits:</w:t>
      </w:r>
    </w:p>
    <w:p w14:paraId="004138BF" w14:textId="77777777" w:rsidR="00914A4E" w:rsidRDefault="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Consider 2 digits:</w:t>
      </w:r>
    </w:p>
    <w:p w14:paraId="01088292" w14:textId="77777777" w:rsidR="00914A4E" w:rsidRDefault="00914A4E">
      <w:pPr>
        <w:rPr>
          <w:rFonts w:ascii="Cambira math" w:hAnsi="Cambira math" w:cstheme="minorHAnsi"/>
          <w:color w:val="000000" w:themeColor="text1"/>
          <w:sz w:val="36"/>
          <w:szCs w:val="36"/>
        </w:rPr>
      </w:pPr>
    </w:p>
    <w:p w14:paraId="497D2501" w14:textId="78102692" w:rsidR="00914A4E" w:rsidRDefault="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M</w:t>
      </w:r>
      <w:r w:rsidR="00914A4E">
        <w:rPr>
          <w:rFonts w:ascii="Cambira math" w:hAnsi="Cambira math" w:cstheme="minorHAnsi"/>
          <w:color w:val="000000" w:themeColor="text1"/>
          <w:sz w:val="36"/>
          <w:szCs w:val="36"/>
        </w:rPr>
        <w:t>=    1234567890123456789012</w:t>
      </w:r>
    </w:p>
    <w:p w14:paraId="116EB1E6" w14:textId="08FF1B21" w:rsidR="00914A4E" w:rsidRDefault="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N</w:t>
      </w:r>
      <w:r w:rsidR="00914A4E">
        <w:rPr>
          <w:rFonts w:ascii="Cambira math" w:hAnsi="Cambira math" w:cstheme="minorHAnsi"/>
          <w:color w:val="000000" w:themeColor="text1"/>
          <w:sz w:val="36"/>
          <w:szCs w:val="36"/>
        </w:rPr>
        <w:t>=    987654321987654321098</w:t>
      </w:r>
    </w:p>
    <w:p w14:paraId="6E686860" w14:textId="77777777" w:rsidR="00731092" w:rsidRDefault="00731092">
      <w:pPr>
        <w:rPr>
          <w:rFonts w:ascii="Cambira math" w:hAnsi="Cambira math" w:cstheme="minorHAnsi"/>
          <w:color w:val="000000" w:themeColor="text1"/>
          <w:sz w:val="36"/>
          <w:szCs w:val="36"/>
        </w:rPr>
      </w:pPr>
    </w:p>
    <w:p w14:paraId="72D01250" w14:textId="6C111167" w:rsidR="00731092" w:rsidRPr="00731092" w:rsidRDefault="00731092">
      <w:pPr>
        <w:rPr>
          <w:rFonts w:ascii="Cambira math" w:hAnsi="Cambira math" w:cstheme="minorHAnsi"/>
          <w:color w:val="FF0000"/>
          <w:sz w:val="40"/>
          <w:szCs w:val="40"/>
          <w:u w:val="single"/>
        </w:rPr>
      </w:pPr>
      <w:r>
        <w:rPr>
          <w:rFonts w:ascii="Cambira math" w:hAnsi="Cambira math" w:cstheme="minorHAnsi"/>
          <w:color w:val="FF0000"/>
          <w:sz w:val="40"/>
          <w:szCs w:val="40"/>
          <w:u w:val="single"/>
        </w:rPr>
        <w:t>STEP:</w:t>
      </w:r>
      <w:r w:rsidR="004249E7">
        <w:rPr>
          <w:rFonts w:ascii="Cambira math" w:hAnsi="Cambira math" w:cstheme="minorHAnsi"/>
          <w:color w:val="FF0000"/>
          <w:sz w:val="40"/>
          <w:szCs w:val="40"/>
          <w:u w:val="single"/>
        </w:rPr>
        <w:t>1</w:t>
      </w:r>
      <w:r>
        <w:rPr>
          <w:rFonts w:ascii="Cambira math" w:hAnsi="Cambira math" w:cstheme="minorHAnsi"/>
          <w:color w:val="FF0000"/>
          <w:sz w:val="40"/>
          <w:szCs w:val="40"/>
        </w:rPr>
        <w:t xml:space="preserve">         </w:t>
      </w:r>
      <w:r w:rsidR="004249E7">
        <w:rPr>
          <w:rFonts w:ascii="Cambira math" w:hAnsi="Cambira math" w:cstheme="minorHAnsi"/>
          <w:color w:val="FF0000"/>
          <w:sz w:val="40"/>
          <w:szCs w:val="40"/>
        </w:rPr>
        <w:t xml:space="preserve">                </w:t>
      </w:r>
      <w:r>
        <w:rPr>
          <w:rFonts w:ascii="Cambira math" w:hAnsi="Cambira math" w:cstheme="minorHAnsi"/>
          <w:color w:val="FF0000"/>
          <w:sz w:val="40"/>
          <w:szCs w:val="40"/>
          <w:u w:val="single"/>
        </w:rPr>
        <w:t>SP</w:t>
      </w:r>
      <w:r w:rsidR="004249E7">
        <w:rPr>
          <w:rFonts w:ascii="Cambira math" w:hAnsi="Cambira math" w:cstheme="minorHAnsi"/>
          <w:color w:val="FF0000"/>
          <w:sz w:val="40"/>
          <w:szCs w:val="40"/>
          <w:u w:val="single"/>
        </w:rPr>
        <w:t>LITTING</w:t>
      </w:r>
    </w:p>
    <w:p w14:paraId="72E59D62" w14:textId="77777777" w:rsidR="00731092" w:rsidRDefault="00731092">
      <w:pPr>
        <w:rPr>
          <w:rFonts w:ascii="Cambira math" w:hAnsi="Cambira math" w:cstheme="minorHAnsi"/>
          <w:color w:val="000000" w:themeColor="text1"/>
          <w:sz w:val="36"/>
          <w:szCs w:val="36"/>
        </w:rPr>
      </w:pPr>
    </w:p>
    <w:p w14:paraId="587EB5E8" w14:textId="2B0E1ECD" w:rsidR="00914A4E" w:rsidRPr="00914A4E" w:rsidRDefault="00914A4E" w:rsidP="00914A4E">
      <w:pPr>
        <w:pStyle w:val="ListParagraph"/>
        <w:numPr>
          <w:ilvl w:val="0"/>
          <w:numId w:val="26"/>
        </w:numPr>
        <w:rPr>
          <w:rFonts w:ascii="Cambira math" w:hAnsi="Cambira math" w:cstheme="minorHAnsi"/>
          <w:color w:val="000000" w:themeColor="text1"/>
          <w:sz w:val="36"/>
          <w:szCs w:val="36"/>
        </w:rPr>
      </w:pPr>
      <w:r w:rsidRPr="00914A4E">
        <w:rPr>
          <w:rFonts w:ascii="Cambira math" w:hAnsi="Cambira math" w:cstheme="minorHAnsi"/>
          <w:color w:val="000000" w:themeColor="text1"/>
          <w:sz w:val="36"/>
          <w:szCs w:val="36"/>
        </w:rPr>
        <w:t>The first step in the Toom-3 algorithm was Splitting the numbers:</w:t>
      </w:r>
    </w:p>
    <w:p w14:paraId="0AFD35D8" w14:textId="77777777" w:rsidR="00914A4E" w:rsidRDefault="00914A4E">
      <w:pPr>
        <w:rPr>
          <w:rFonts w:ascii="Cambira math" w:hAnsi="Cambira math" w:cstheme="minorHAnsi"/>
          <w:color w:val="000000" w:themeColor="text1"/>
          <w:sz w:val="36"/>
          <w:szCs w:val="36"/>
        </w:rPr>
      </w:pPr>
    </w:p>
    <w:p w14:paraId="5754BE3A" w14:textId="25CE030B" w:rsidR="00914A4E" w:rsidRDefault="00914A4E" w:rsidP="00914A4E">
      <w:pPr>
        <w:pStyle w:val="ListParagraph"/>
        <w:numPr>
          <w:ilvl w:val="0"/>
          <w:numId w:val="26"/>
        </w:numPr>
        <w:rPr>
          <w:rFonts w:ascii="Cambira math" w:hAnsi="Cambira math" w:cstheme="minorHAnsi"/>
          <w:color w:val="000000" w:themeColor="text1"/>
          <w:sz w:val="36"/>
          <w:szCs w:val="36"/>
        </w:rPr>
      </w:pPr>
      <w:r w:rsidRPr="00914A4E">
        <w:rPr>
          <w:rFonts w:ascii="Cambira math" w:hAnsi="Cambira math" w:cstheme="minorHAnsi"/>
          <w:color w:val="000000" w:themeColor="text1"/>
          <w:sz w:val="36"/>
          <w:szCs w:val="36"/>
        </w:rPr>
        <w:t xml:space="preserve">Toom-3 algo states that the number must be Split in to 3 parts   </w:t>
      </w:r>
      <w:proofErr w:type="gramStart"/>
      <w:r w:rsidRPr="00914A4E">
        <w:rPr>
          <w:rFonts w:ascii="Cambira math" w:hAnsi="Cambira math" w:cstheme="minorHAnsi"/>
          <w:color w:val="000000" w:themeColor="text1"/>
          <w:sz w:val="36"/>
          <w:szCs w:val="36"/>
        </w:rPr>
        <w:t>then  ‘</w:t>
      </w:r>
      <w:proofErr w:type="gramEnd"/>
      <w:r w:rsidRPr="00914A4E">
        <w:rPr>
          <w:rFonts w:ascii="Cambira math" w:hAnsi="Cambira math" w:cstheme="minorHAnsi"/>
          <w:color w:val="000000" w:themeColor="text1"/>
          <w:sz w:val="36"/>
          <w:szCs w:val="36"/>
        </w:rPr>
        <w:t xml:space="preserve"> k=3’.</w:t>
      </w:r>
    </w:p>
    <w:p w14:paraId="2ACCF655" w14:textId="77777777" w:rsidR="00B61F0E" w:rsidRDefault="00B61F0E" w:rsidP="00914A4E">
      <w:pPr>
        <w:rPr>
          <w:rFonts w:ascii="Cambira math" w:hAnsi="Cambira math" w:cstheme="minorHAnsi"/>
          <w:color w:val="000000" w:themeColor="text1"/>
          <w:sz w:val="36"/>
          <w:szCs w:val="36"/>
        </w:rPr>
      </w:pPr>
    </w:p>
    <w:p w14:paraId="2C131CE4" w14:textId="1412DC98" w:rsidR="00914A4E" w:rsidRDefault="00914A4E" w:rsidP="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The for Finding out the base we have a </w:t>
      </w:r>
      <w:proofErr w:type="gramStart"/>
      <w:r>
        <w:rPr>
          <w:rFonts w:ascii="Cambira math" w:hAnsi="Cambira math" w:cstheme="minorHAnsi"/>
          <w:color w:val="000000" w:themeColor="text1"/>
          <w:sz w:val="36"/>
          <w:szCs w:val="36"/>
        </w:rPr>
        <w:t>general formulae</w:t>
      </w:r>
      <w:proofErr w:type="gramEnd"/>
      <w:r>
        <w:rPr>
          <w:rFonts w:ascii="Cambira math" w:hAnsi="Cambira math" w:cstheme="minorHAnsi"/>
          <w:color w:val="000000" w:themeColor="text1"/>
          <w:sz w:val="36"/>
          <w:szCs w:val="36"/>
        </w:rPr>
        <w:t xml:space="preserve"> </w:t>
      </w:r>
    </w:p>
    <w:p w14:paraId="74C1F3BA" w14:textId="77777777" w:rsidR="00B61F0E" w:rsidRDefault="00B61F0E" w:rsidP="00914A4E">
      <w:pPr>
        <w:rPr>
          <w:rFonts w:ascii="Cambira math" w:hAnsi="Cambira math" w:cstheme="minorHAnsi"/>
          <w:color w:val="000000" w:themeColor="text1"/>
          <w:sz w:val="36"/>
          <w:szCs w:val="36"/>
        </w:rPr>
      </w:pPr>
    </w:p>
    <w:p w14:paraId="62C713E6" w14:textId="59944CCD" w:rsidR="00B61F0E" w:rsidRPr="004249E7" w:rsidRDefault="00914A4E" w:rsidP="00914A4E">
      <w:pPr>
        <w:rPr>
          <w:rFonts w:ascii="Cambira math" w:hAnsi="Cambira math" w:cstheme="minorHAnsi"/>
          <w:color w:val="C00000"/>
          <w:sz w:val="68"/>
          <w:szCs w:val="68"/>
          <w14:textOutline w14:w="0" w14:cap="flat" w14:cmpd="sng" w14:algn="ctr">
            <w14:noFill/>
            <w14:prstDash w14:val="solid"/>
            <w14:round/>
          </w14:textOutline>
        </w:rPr>
      </w:pPr>
      <w:r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Pr="004249E7">
        <w:rPr>
          <w:rFonts w:ascii="Cambira math" w:hAnsi="Cambira math" w:cstheme="minorHAnsi"/>
          <w:color w:val="C00000"/>
          <w:sz w:val="36"/>
          <w:szCs w:val="36"/>
          <w14:textOutline w14:w="0" w14:cap="flat" w14:cmpd="sng" w14:algn="ctr">
            <w14:noFill/>
            <w14:prstDash w14:val="solid"/>
            <w14:round/>
          </w14:textOutline>
        </w:rPr>
        <w:t xml:space="preserve">   </w:t>
      </w:r>
      <w:proofErr w:type="spellStart"/>
      <w:r w:rsidRPr="004249E7">
        <w:rPr>
          <w:rFonts w:ascii="Cambira math" w:hAnsi="Cambira math" w:cstheme="minorHAnsi"/>
          <w:color w:val="C00000"/>
          <w:sz w:val="36"/>
          <w:szCs w:val="36"/>
          <w14:textOutline w14:w="0" w14:cap="flat" w14:cmpd="sng" w14:algn="ctr">
            <w14:noFill/>
            <w14:prstDash w14:val="solid"/>
            <w14:round/>
          </w14:textOutline>
        </w:rPr>
        <w:t>i</w:t>
      </w:r>
      <w:proofErr w:type="spellEnd"/>
      <w:r w:rsidRPr="004249E7">
        <w:rPr>
          <w:rFonts w:ascii="Cambira math" w:hAnsi="Cambira math" w:cstheme="minorHAnsi"/>
          <w:color w:val="C00000"/>
          <w:sz w:val="36"/>
          <w:szCs w:val="36"/>
          <w14:textOutline w14:w="0" w14:cap="flat" w14:cmpd="sng" w14:algn="ctr">
            <w14:noFill/>
            <w14:prstDash w14:val="solid"/>
            <w14:round/>
          </w14:textOutline>
        </w:rPr>
        <w:t xml:space="preserve"> = max </w:t>
      </w:r>
      <w:proofErr w:type="gramStart"/>
      <w:r w:rsidRPr="004249E7">
        <w:rPr>
          <w:rFonts w:ascii="Cambira math" w:hAnsi="Cambira math" w:cstheme="minorHAnsi"/>
          <w:color w:val="C00000"/>
          <w:sz w:val="68"/>
          <w:szCs w:val="68"/>
          <w14:textOutline w14:w="0" w14:cap="flat" w14:cmpd="sng" w14:algn="ctr">
            <w14:noFill/>
            <w14:prstDash w14:val="solid"/>
            <w14:round/>
          </w14:textOutline>
        </w:rPr>
        <w:t xml:space="preserve">{ </w:t>
      </w:r>
      <w:r w:rsidR="00B61F0E" w:rsidRPr="004249E7">
        <w:rPr>
          <w:rFonts w:ascii="Cambira math" w:hAnsi="Cambira math" w:cstheme="minorHAnsi"/>
          <w:color w:val="C00000"/>
          <w:sz w:val="68"/>
          <w:szCs w:val="68"/>
          <w14:textOutline w14:w="0" w14:cap="flat" w14:cmpd="sng" w14:algn="ctr">
            <w14:noFill/>
            <w14:prstDash w14:val="solid"/>
            <w14:round/>
          </w14:textOutline>
        </w:rPr>
        <w:t>[</w:t>
      </w:r>
      <w:proofErr w:type="gramEnd"/>
      <w:r w:rsidR="00B61F0E" w:rsidRPr="004249E7">
        <w:rPr>
          <w:rFonts w:ascii="Cambira math" w:hAnsi="Cambira math" w:cstheme="minorHAnsi"/>
          <w:color w:val="C00000"/>
          <w:sz w:val="68"/>
          <w:szCs w:val="68"/>
          <w14:textOutline w14:w="0" w14:cap="flat" w14:cmpd="sng" w14:algn="ctr">
            <w14:noFill/>
            <w14:prstDash w14:val="solid"/>
            <w14:round/>
          </w14:textOutline>
        </w:rPr>
        <w:t xml:space="preserve"> </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log </w:t>
      </w:r>
      <w:r w:rsidR="00B61F0E" w:rsidRPr="004249E7">
        <w:rPr>
          <w:rFonts w:ascii="Cambira math" w:hAnsi="Cambira math" w:cstheme="minorHAnsi"/>
          <w:color w:val="C00000"/>
          <w:sz w:val="36"/>
          <w:szCs w:val="36"/>
          <w:vertAlign w:val="subscript"/>
          <w14:textOutline w14:w="0" w14:cap="flat" w14:cmpd="sng" w14:algn="ctr">
            <w14:noFill/>
            <w14:prstDash w14:val="solid"/>
            <w14:round/>
          </w14:textOutline>
        </w:rPr>
        <w:t xml:space="preserve">b </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00202AEC" w:rsidRPr="004249E7">
        <w:rPr>
          <w:rFonts w:ascii="Cambira math" w:hAnsi="Cambira math" w:cstheme="minorHAnsi"/>
          <w:color w:val="C00000"/>
          <w:sz w:val="36"/>
          <w:szCs w:val="36"/>
          <w14:textOutline w14:w="0" w14:cap="flat" w14:cmpd="sng" w14:algn="ctr">
            <w14:noFill/>
            <w14:prstDash w14:val="solid"/>
            <w14:round/>
          </w14:textOutline>
        </w:rPr>
        <w:t>m</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00B61F0E" w:rsidRPr="004249E7">
        <w:rPr>
          <w:rFonts w:ascii="Cambira math" w:hAnsi="Cambira math" w:cstheme="minorHAnsi"/>
          <w:color w:val="C00000"/>
          <w:sz w:val="48"/>
          <w:szCs w:val="48"/>
          <w14:textOutline w14:w="0" w14:cap="flat" w14:cmpd="sng" w14:algn="ctr">
            <w14:noFill/>
            <w14:prstDash w14:val="solid"/>
            <w14:round/>
          </w14:textOutline>
        </w:rPr>
        <w:t xml:space="preserve">/ </w:t>
      </w:r>
      <w:r w:rsidR="00B61F0E" w:rsidRPr="004249E7">
        <w:rPr>
          <w:rFonts w:ascii="Cambira math" w:hAnsi="Cambira math" w:cstheme="minorHAnsi"/>
          <w:color w:val="C00000"/>
          <w:sz w:val="36"/>
          <w:szCs w:val="36"/>
          <w14:textOutline w14:w="0" w14:cap="flat" w14:cmpd="sng" w14:algn="ctr">
            <w14:noFill/>
            <w14:prstDash w14:val="solid"/>
            <w14:round/>
          </w14:textOutline>
        </w:rPr>
        <w:t>k</w:t>
      </w:r>
      <w:r w:rsidR="00B61F0E" w:rsidRPr="004249E7">
        <w:rPr>
          <w:rFonts w:ascii="Cambira math" w:hAnsi="Cambira math" w:cstheme="minorHAnsi"/>
          <w:color w:val="C00000"/>
          <w:sz w:val="68"/>
          <w:szCs w:val="68"/>
          <w14:textOutline w14:w="0" w14:cap="flat" w14:cmpd="sng" w14:algn="ctr">
            <w14:noFill/>
            <w14:prstDash w14:val="solid"/>
            <w14:round/>
          </w14:textOutline>
        </w:rPr>
        <w:t>]</w:t>
      </w:r>
      <w:r w:rsidRPr="004249E7">
        <w:rPr>
          <w:rFonts w:ascii="Cambira math" w:hAnsi="Cambira math" w:cstheme="minorHAnsi"/>
          <w:color w:val="C00000"/>
          <w:sz w:val="68"/>
          <w:szCs w:val="68"/>
          <w14:textOutline w14:w="0" w14:cap="flat" w14:cmpd="sng" w14:algn="ctr">
            <w14:noFill/>
            <w14:prstDash w14:val="solid"/>
            <w14:round/>
          </w14:textOutline>
        </w:rPr>
        <w:t xml:space="preserve"> </w:t>
      </w:r>
      <w:r w:rsidR="00B61F0E" w:rsidRPr="004249E7">
        <w:rPr>
          <w:rFonts w:ascii="Cambira math" w:hAnsi="Cambira math" w:cstheme="minorHAnsi"/>
          <w:color w:val="C00000"/>
          <w:sz w:val="68"/>
          <w:szCs w:val="68"/>
          <w14:textOutline w14:w="0" w14:cap="flat" w14:cmpd="sng" w14:algn="ctr">
            <w14:noFill/>
            <w14:prstDash w14:val="solid"/>
            <w14:round/>
          </w14:textOutline>
        </w:rPr>
        <w:t xml:space="preserve">, [ </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log </w:t>
      </w:r>
      <w:r w:rsidR="00B61F0E" w:rsidRPr="004249E7">
        <w:rPr>
          <w:rFonts w:ascii="Cambira math" w:hAnsi="Cambira math" w:cstheme="minorHAnsi"/>
          <w:color w:val="C00000"/>
          <w:sz w:val="36"/>
          <w:szCs w:val="36"/>
          <w:vertAlign w:val="subscript"/>
          <w14:textOutline w14:w="0" w14:cap="flat" w14:cmpd="sng" w14:algn="ctr">
            <w14:noFill/>
            <w14:prstDash w14:val="solid"/>
            <w14:round/>
          </w14:textOutline>
        </w:rPr>
        <w:t xml:space="preserve">b </w:t>
      </w:r>
      <w:r w:rsidR="00B61F0E"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00202AEC" w:rsidRPr="004249E7">
        <w:rPr>
          <w:rFonts w:ascii="Cambira math" w:hAnsi="Cambira math" w:cstheme="minorHAnsi"/>
          <w:color w:val="C00000"/>
          <w:sz w:val="36"/>
          <w:szCs w:val="36"/>
          <w14:textOutline w14:w="0" w14:cap="flat" w14:cmpd="sng" w14:algn="ctr">
            <w14:noFill/>
            <w14:prstDash w14:val="solid"/>
            <w14:round/>
          </w14:textOutline>
        </w:rPr>
        <w:t>n</w:t>
      </w:r>
      <w:r w:rsidR="00B61F0E" w:rsidRPr="004249E7">
        <w:rPr>
          <w:rFonts w:ascii="Cambira math" w:hAnsi="Cambira math" w:cstheme="minorHAnsi"/>
          <w:color w:val="C00000"/>
          <w:sz w:val="48"/>
          <w:szCs w:val="48"/>
          <w14:textOutline w14:w="0" w14:cap="flat" w14:cmpd="sng" w14:algn="ctr">
            <w14:noFill/>
            <w14:prstDash w14:val="solid"/>
            <w14:round/>
          </w14:textOutline>
        </w:rPr>
        <w:t xml:space="preserve">/ </w:t>
      </w:r>
      <w:r w:rsidR="00B61F0E" w:rsidRPr="004249E7">
        <w:rPr>
          <w:rFonts w:ascii="Cambira math" w:hAnsi="Cambira math" w:cstheme="minorHAnsi"/>
          <w:color w:val="C00000"/>
          <w:sz w:val="36"/>
          <w:szCs w:val="36"/>
          <w14:textOutline w14:w="0" w14:cap="flat" w14:cmpd="sng" w14:algn="ctr">
            <w14:noFill/>
            <w14:prstDash w14:val="solid"/>
            <w14:round/>
          </w14:textOutline>
        </w:rPr>
        <w:t>k</w:t>
      </w:r>
      <w:r w:rsidR="00B61F0E" w:rsidRPr="004249E7">
        <w:rPr>
          <w:rFonts w:ascii="Cambira math" w:hAnsi="Cambira math" w:cstheme="minorHAnsi"/>
          <w:color w:val="C00000"/>
          <w:sz w:val="68"/>
          <w:szCs w:val="68"/>
          <w14:textOutline w14:w="0" w14:cap="flat" w14:cmpd="sng" w14:algn="ctr">
            <w14:noFill/>
            <w14:prstDash w14:val="solid"/>
            <w14:round/>
          </w14:textOutline>
        </w:rPr>
        <w:t>]</w:t>
      </w:r>
      <w:r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Pr="004249E7">
        <w:rPr>
          <w:rFonts w:ascii="Cambira math" w:hAnsi="Cambira math" w:cstheme="minorHAnsi"/>
          <w:color w:val="C00000"/>
          <w:sz w:val="68"/>
          <w:szCs w:val="68"/>
          <w14:textOutline w14:w="0" w14:cap="flat" w14:cmpd="sng" w14:algn="ctr">
            <w14:noFill/>
            <w14:prstDash w14:val="solid"/>
            <w14:round/>
          </w14:textOutline>
        </w:rPr>
        <w:t>}</w:t>
      </w:r>
    </w:p>
    <w:p w14:paraId="32313E19" w14:textId="77777777" w:rsidR="00B61F0E" w:rsidRDefault="00B61F0E" w:rsidP="00B61F0E">
      <w:pPr>
        <w:pStyle w:val="ListParagraph"/>
        <w:rPr>
          <w:rFonts w:ascii="Cambira math" w:hAnsi="Cambira math" w:cstheme="minorHAnsi"/>
          <w:color w:val="000000" w:themeColor="text1"/>
          <w:sz w:val="36"/>
          <w:szCs w:val="36"/>
        </w:rPr>
      </w:pPr>
    </w:p>
    <w:p w14:paraId="3A81147F" w14:textId="4FB01C0F" w:rsidR="00B61F0E" w:rsidRPr="00B61F0E" w:rsidRDefault="00B61F0E" w:rsidP="00B61F0E">
      <w:pPr>
        <w:pStyle w:val="ListParagraph"/>
        <w:numPr>
          <w:ilvl w:val="0"/>
          <w:numId w:val="28"/>
        </w:numPr>
        <w:rPr>
          <w:rFonts w:ascii="Cambira math" w:hAnsi="Cambira math" w:cstheme="minorHAnsi"/>
          <w:color w:val="000000" w:themeColor="text1"/>
          <w:sz w:val="36"/>
          <w:szCs w:val="36"/>
        </w:rPr>
      </w:pPr>
      <w:r w:rsidRPr="00B61F0E">
        <w:rPr>
          <w:rFonts w:ascii="Cambira math" w:hAnsi="Cambira math" w:cstheme="minorHAnsi"/>
          <w:color w:val="000000" w:themeColor="text1"/>
          <w:sz w:val="36"/>
          <w:szCs w:val="36"/>
        </w:rPr>
        <w:t xml:space="preserve">For the above numbers we get Base </w:t>
      </w:r>
      <w:proofErr w:type="gramStart"/>
      <w:r w:rsidRPr="00B61F0E">
        <w:rPr>
          <w:rFonts w:ascii="Cambira math" w:hAnsi="Cambira math" w:cstheme="minorHAnsi"/>
          <w:color w:val="000000" w:themeColor="text1"/>
          <w:sz w:val="36"/>
          <w:szCs w:val="36"/>
        </w:rPr>
        <w:t>as  10</w:t>
      </w:r>
      <w:r w:rsidRPr="00B61F0E">
        <w:rPr>
          <w:rFonts w:ascii="Cambira math" w:hAnsi="Cambira math" w:cstheme="minorHAnsi"/>
          <w:color w:val="000000" w:themeColor="text1"/>
          <w:sz w:val="36"/>
          <w:szCs w:val="36"/>
          <w:vertAlign w:val="superscript"/>
        </w:rPr>
        <w:t>8</w:t>
      </w:r>
      <w:proofErr w:type="gramEnd"/>
      <w:r w:rsidRPr="00B61F0E">
        <w:rPr>
          <w:rFonts w:ascii="Cambira math" w:hAnsi="Cambira math" w:cstheme="minorHAnsi"/>
          <w:color w:val="000000" w:themeColor="text1"/>
          <w:sz w:val="36"/>
          <w:szCs w:val="36"/>
        </w:rPr>
        <w:t xml:space="preserve"> so we are going to divide the numbers in to * digit numbers starting from </w:t>
      </w:r>
      <w:r>
        <w:rPr>
          <w:rFonts w:ascii="Cambira math" w:hAnsi="Cambira math" w:cstheme="minorHAnsi"/>
          <w:color w:val="000000" w:themeColor="text1"/>
          <w:sz w:val="36"/>
          <w:szCs w:val="36"/>
        </w:rPr>
        <w:t>LSD</w:t>
      </w:r>
      <w:r w:rsidRPr="00B61F0E">
        <w:rPr>
          <w:rFonts w:ascii="Cambira math" w:hAnsi="Cambira math" w:cstheme="minorHAnsi"/>
          <w:color w:val="000000" w:themeColor="text1"/>
          <w:sz w:val="36"/>
          <w:szCs w:val="36"/>
        </w:rPr>
        <w:t xml:space="preserve"> and  grouping them .</w:t>
      </w:r>
    </w:p>
    <w:p w14:paraId="04ECC560" w14:textId="77777777" w:rsidR="00B61F0E" w:rsidRDefault="00B61F0E" w:rsidP="00914A4E">
      <w:pPr>
        <w:rPr>
          <w:rFonts w:ascii="Cambira math" w:hAnsi="Cambira math" w:cstheme="minorHAnsi"/>
          <w:color w:val="000000" w:themeColor="text1"/>
          <w:sz w:val="36"/>
          <w:szCs w:val="36"/>
        </w:rPr>
      </w:pPr>
    </w:p>
    <w:p w14:paraId="1F2B3DC4" w14:textId="29632454" w:rsidR="00B61F0E" w:rsidRDefault="00B61F0E" w:rsidP="00B61F0E">
      <w:pPr>
        <w:pStyle w:val="ListParagraph"/>
        <w:numPr>
          <w:ilvl w:val="0"/>
          <w:numId w:val="28"/>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By following the number integration: </w:t>
      </w:r>
      <w:r w:rsidR="00817B8B">
        <w:rPr>
          <w:rFonts w:ascii="Cambira math" w:hAnsi="Cambira math" w:cstheme="minorHAnsi"/>
          <w:color w:val="000000" w:themeColor="text1"/>
          <w:sz w:val="36"/>
          <w:szCs w:val="36"/>
        </w:rPr>
        <w:t>10^8</w:t>
      </w:r>
    </w:p>
    <w:p w14:paraId="312B3B7C" w14:textId="77777777" w:rsidR="00B61F0E" w:rsidRPr="00B61F0E" w:rsidRDefault="00B61F0E" w:rsidP="00B61F0E">
      <w:pPr>
        <w:pStyle w:val="ListParagraph"/>
        <w:rPr>
          <w:rFonts w:ascii="Cambira math" w:hAnsi="Cambira math" w:cstheme="minorHAnsi"/>
          <w:color w:val="000000" w:themeColor="text1"/>
          <w:sz w:val="36"/>
          <w:szCs w:val="36"/>
        </w:rPr>
      </w:pPr>
    </w:p>
    <w:p w14:paraId="06C0E559" w14:textId="5DFB88F6" w:rsidR="00B61F0E" w:rsidRDefault="00B61F0E" w:rsidP="00B61F0E">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X(</w:t>
      </w:r>
      <w:proofErr w:type="spellStart"/>
      <w:r>
        <w:rPr>
          <w:rFonts w:ascii="Cambira math" w:hAnsi="Cambira math" w:cstheme="minorHAnsi"/>
          <w:color w:val="000000" w:themeColor="text1"/>
          <w:sz w:val="36"/>
          <w:szCs w:val="36"/>
        </w:rPr>
        <w:t>i</w:t>
      </w:r>
      <w:proofErr w:type="spellEnd"/>
      <w:r>
        <w:rPr>
          <w:rFonts w:ascii="Cambira math" w:hAnsi="Cambira math" w:cstheme="minorHAnsi"/>
          <w:color w:val="000000" w:themeColor="text1"/>
          <w:sz w:val="36"/>
          <w:szCs w:val="36"/>
        </w:rPr>
        <w:t xml:space="preserve">) = Number </w:t>
      </w:r>
      <w:r>
        <w:rPr>
          <w:rFonts w:ascii="Cambira math" w:hAnsi="Cambira math" w:cstheme="minorHAnsi"/>
          <w:color w:val="000000" w:themeColor="text1"/>
          <w:sz w:val="48"/>
          <w:szCs w:val="48"/>
        </w:rPr>
        <w:t>%</w:t>
      </w:r>
      <w:r>
        <w:rPr>
          <w:rFonts w:ascii="Cambira math" w:hAnsi="Cambira math" w:cstheme="minorHAnsi"/>
          <w:color w:val="000000" w:themeColor="text1"/>
          <w:sz w:val="36"/>
          <w:szCs w:val="36"/>
        </w:rPr>
        <w:t xml:space="preserve"> </w:t>
      </w:r>
      <w:proofErr w:type="gramStart"/>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 xml:space="preserve">8  </w:t>
      </w:r>
      <w:r>
        <w:rPr>
          <w:rFonts w:ascii="Cambira math" w:hAnsi="Cambira math" w:cstheme="minorHAnsi"/>
          <w:color w:val="000000" w:themeColor="text1"/>
          <w:sz w:val="36"/>
          <w:szCs w:val="36"/>
        </w:rPr>
        <w:t>;</w:t>
      </w:r>
      <w:proofErr w:type="gramEnd"/>
    </w:p>
    <w:p w14:paraId="1D5C2758" w14:textId="084D684A" w:rsidR="00B61F0E" w:rsidRPr="00B61F0E" w:rsidRDefault="00B61F0E" w:rsidP="00B61F0E">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Number= Number </w:t>
      </w:r>
      <w:r>
        <w:rPr>
          <w:rFonts w:ascii="Cambira math" w:hAnsi="Cambira math" w:cstheme="minorHAnsi"/>
          <w:color w:val="000000" w:themeColor="text1"/>
          <w:sz w:val="48"/>
          <w:szCs w:val="48"/>
        </w:rPr>
        <w:t>/</w:t>
      </w:r>
      <w:r>
        <w:rPr>
          <w:rFonts w:ascii="Cambira math" w:hAnsi="Cambira math" w:cstheme="minorHAnsi"/>
          <w:color w:val="000000" w:themeColor="text1"/>
          <w:sz w:val="36"/>
          <w:szCs w:val="36"/>
        </w:rPr>
        <w:t xml:space="preserve"> </w:t>
      </w:r>
      <w:proofErr w:type="gramStart"/>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 xml:space="preserve">8  </w:t>
      </w:r>
      <w:r>
        <w:rPr>
          <w:rFonts w:ascii="Cambira math" w:hAnsi="Cambira math" w:cstheme="minorHAnsi"/>
          <w:color w:val="000000" w:themeColor="text1"/>
          <w:sz w:val="36"/>
          <w:szCs w:val="36"/>
        </w:rPr>
        <w:t>;</w:t>
      </w:r>
      <w:proofErr w:type="gramEnd"/>
    </w:p>
    <w:p w14:paraId="6C47E654" w14:textId="368E575B" w:rsidR="00B61F0E" w:rsidRPr="00B61F0E" w:rsidRDefault="00B61F0E" w:rsidP="00B61F0E">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roofErr w:type="gramStart"/>
      <w:r>
        <w:rPr>
          <w:rFonts w:ascii="Cambira math" w:hAnsi="Cambira math" w:cstheme="minorHAnsi"/>
          <w:color w:val="000000" w:themeColor="text1"/>
          <w:sz w:val="36"/>
          <w:szCs w:val="36"/>
        </w:rPr>
        <w:t>Until  number</w:t>
      </w:r>
      <w:proofErr w:type="gramEnd"/>
      <w:r>
        <w:rPr>
          <w:rFonts w:ascii="Cambira math" w:hAnsi="Cambira math" w:cstheme="minorHAnsi"/>
          <w:color w:val="000000" w:themeColor="text1"/>
          <w:sz w:val="36"/>
          <w:szCs w:val="36"/>
        </w:rPr>
        <w:t xml:space="preserve"> &lt;=10</w:t>
      </w:r>
      <w:r>
        <w:rPr>
          <w:rFonts w:ascii="Cambira math" w:hAnsi="Cambira math" w:cstheme="minorHAnsi"/>
          <w:color w:val="000000" w:themeColor="text1"/>
          <w:sz w:val="36"/>
          <w:szCs w:val="36"/>
          <w:vertAlign w:val="superscript"/>
        </w:rPr>
        <w:t>8</w:t>
      </w:r>
      <w:r>
        <w:rPr>
          <w:rFonts w:ascii="Cambira math" w:hAnsi="Cambira math" w:cstheme="minorHAnsi"/>
          <w:color w:val="000000" w:themeColor="text1"/>
          <w:sz w:val="36"/>
          <w:szCs w:val="36"/>
        </w:rPr>
        <w:t xml:space="preserve"> – 1;</w:t>
      </w:r>
    </w:p>
    <w:p w14:paraId="476346BE" w14:textId="77777777" w:rsidR="00B61F0E" w:rsidRPr="00B61F0E" w:rsidRDefault="00B61F0E" w:rsidP="00B61F0E">
      <w:pPr>
        <w:pStyle w:val="ListParagraph"/>
        <w:rPr>
          <w:rFonts w:ascii="Cambira math" w:hAnsi="Cambira math" w:cstheme="minorHAnsi"/>
          <w:color w:val="000000" w:themeColor="text1"/>
          <w:sz w:val="36"/>
          <w:szCs w:val="36"/>
          <w:vertAlign w:val="superscript"/>
        </w:rPr>
      </w:pPr>
    </w:p>
    <w:p w14:paraId="37B0E257" w14:textId="5C862AF3" w:rsidR="00B61F0E" w:rsidRDefault="00912C08" w:rsidP="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After splitting the numbers They </w:t>
      </w:r>
      <w:proofErr w:type="gramStart"/>
      <w:r>
        <w:rPr>
          <w:rFonts w:ascii="Cambira math" w:hAnsi="Cambira math" w:cstheme="minorHAnsi"/>
          <w:color w:val="000000" w:themeColor="text1"/>
          <w:sz w:val="36"/>
          <w:szCs w:val="36"/>
        </w:rPr>
        <w:t>become :</w:t>
      </w:r>
      <w:proofErr w:type="gramEnd"/>
    </w:p>
    <w:p w14:paraId="5536F542" w14:textId="77777777" w:rsidR="00912C08" w:rsidRDefault="00912C08" w:rsidP="00914A4E">
      <w:pPr>
        <w:rPr>
          <w:rFonts w:ascii="Cambira math" w:hAnsi="Cambira math" w:cstheme="minorHAnsi"/>
          <w:color w:val="000000" w:themeColor="text1"/>
          <w:sz w:val="36"/>
          <w:szCs w:val="36"/>
        </w:rPr>
      </w:pPr>
    </w:p>
    <w:p w14:paraId="6094651F" w14:textId="09E3C681" w:rsidR="00202AEC" w:rsidRDefault="00202AEC" w:rsidP="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 123456 </w:t>
      </w:r>
    </w:p>
    <w:p w14:paraId="7550F108" w14:textId="3CE5FBAA" w:rsidR="00202AEC" w:rsidRDefault="00202AEC" w:rsidP="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 78901234 </w:t>
      </w:r>
    </w:p>
    <w:p w14:paraId="3C415E42" w14:textId="604FBDFD" w:rsidR="00202AEC" w:rsidRP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 56789012</w:t>
      </w:r>
    </w:p>
    <w:p w14:paraId="6A1B816F" w14:textId="77777777" w:rsidR="00202AEC" w:rsidRDefault="00202AEC" w:rsidP="00914A4E">
      <w:pPr>
        <w:rPr>
          <w:rFonts w:ascii="Cambira math" w:hAnsi="Cambira math" w:cstheme="minorHAnsi"/>
          <w:color w:val="000000" w:themeColor="text1"/>
          <w:sz w:val="36"/>
          <w:szCs w:val="36"/>
        </w:rPr>
      </w:pPr>
    </w:p>
    <w:p w14:paraId="67001735" w14:textId="078B3517" w:rsidR="00202AEC" w:rsidRP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n</w:t>
      </w:r>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 98765 </w:t>
      </w:r>
    </w:p>
    <w:p w14:paraId="22FBE7DA" w14:textId="1323C8FC" w:rsidR="00202AEC" w:rsidRP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n</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 43219876 </w:t>
      </w:r>
    </w:p>
    <w:p w14:paraId="34FA62A0" w14:textId="2559C002" w:rsid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n</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 54321098</w:t>
      </w:r>
    </w:p>
    <w:p w14:paraId="3880B49F" w14:textId="77777777" w:rsidR="00202AEC" w:rsidRDefault="00202AEC" w:rsidP="00202AEC">
      <w:pPr>
        <w:rPr>
          <w:rFonts w:ascii="Cambira math" w:hAnsi="Cambira math" w:cstheme="minorHAnsi"/>
          <w:color w:val="000000" w:themeColor="text1"/>
          <w:sz w:val="36"/>
          <w:szCs w:val="36"/>
        </w:rPr>
      </w:pPr>
    </w:p>
    <w:p w14:paraId="13503E13" w14:textId="03ADBCA2" w:rsid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Converting the values in to polynomial equations By the degree </w:t>
      </w:r>
      <w:proofErr w:type="gramStart"/>
      <w:r>
        <w:rPr>
          <w:rFonts w:ascii="Cambira math" w:hAnsi="Cambira math" w:cstheme="minorHAnsi"/>
          <w:color w:val="000000" w:themeColor="text1"/>
          <w:sz w:val="36"/>
          <w:szCs w:val="36"/>
        </w:rPr>
        <w:t>of  (</w:t>
      </w:r>
      <w:proofErr w:type="gramEnd"/>
      <w:r>
        <w:rPr>
          <w:rFonts w:ascii="Cambira math" w:hAnsi="Cambira math" w:cstheme="minorHAnsi"/>
          <w:color w:val="000000" w:themeColor="text1"/>
          <w:sz w:val="36"/>
          <w:szCs w:val="36"/>
        </w:rPr>
        <w:t>k</w:t>
      </w:r>
      <w:r w:rsidR="00431F12">
        <w:rPr>
          <w:rFonts w:ascii="Cambira math" w:hAnsi="Cambira math" w:cstheme="minorHAnsi"/>
          <w:color w:val="000000" w:themeColor="text1"/>
          <w:sz w:val="36"/>
          <w:szCs w:val="36"/>
        </w:rPr>
        <w:t xml:space="preserve"> - 1</w:t>
      </w:r>
      <w:r>
        <w:rPr>
          <w:rFonts w:ascii="Cambira math" w:hAnsi="Cambira math" w:cstheme="minorHAnsi"/>
          <w:color w:val="000000" w:themeColor="text1"/>
          <w:sz w:val="36"/>
          <w:szCs w:val="36"/>
        </w:rPr>
        <w:t>)  i.e. 2;</w:t>
      </w:r>
    </w:p>
    <w:p w14:paraId="6231D815" w14:textId="77777777" w:rsidR="00202AEC" w:rsidRDefault="00202AEC" w:rsidP="00202AEC">
      <w:pPr>
        <w:rPr>
          <w:rFonts w:ascii="Cambira math" w:hAnsi="Cambira math" w:cstheme="minorHAnsi"/>
          <w:color w:val="000000" w:themeColor="text1"/>
          <w:sz w:val="36"/>
          <w:szCs w:val="36"/>
        </w:rPr>
      </w:pPr>
    </w:p>
    <w:p w14:paraId="6BE2C274" w14:textId="69B93CDD" w:rsidR="00202AEC" w:rsidRDefault="00202AEC" w:rsidP="00202AEC">
      <w:pPr>
        <w:rPr>
          <w:rFonts w:ascii="Cambira math" w:hAnsi="Cambira math" w:cstheme="minorHAnsi"/>
          <w:color w:val="000000" w:themeColor="text1"/>
          <w:sz w:val="36"/>
          <w:szCs w:val="36"/>
          <w:vertAlign w:val="subscript"/>
        </w:rPr>
      </w:pPr>
      <w:r>
        <w:rPr>
          <w:rFonts w:ascii="Cambira math" w:hAnsi="Cambira math" w:cstheme="minorHAnsi"/>
          <w:color w:val="000000" w:themeColor="text1"/>
          <w:sz w:val="36"/>
          <w:szCs w:val="36"/>
        </w:rPr>
        <w:t>P(x) = m</w:t>
      </w:r>
      <w:proofErr w:type="gramStart"/>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w:t>
      </w:r>
      <w:proofErr w:type="gramEnd"/>
      <w:r>
        <w:rPr>
          <w:rFonts w:ascii="Cambira math" w:hAnsi="Cambira math" w:cstheme="minorHAnsi"/>
          <w:color w:val="000000" w:themeColor="text1"/>
          <w:sz w:val="36"/>
          <w:szCs w:val="36"/>
        </w:rPr>
        <w:t xml:space="preserve"> </w:t>
      </w:r>
      <w:r w:rsidR="00936E01">
        <w:rPr>
          <w:rFonts w:ascii="Cambira math" w:hAnsi="Cambira math" w:cstheme="minorHAnsi"/>
          <w:color w:val="000000" w:themeColor="text1"/>
          <w:sz w:val="36"/>
          <w:szCs w:val="36"/>
        </w:rPr>
        <w:t>x^2</w:t>
      </w:r>
      <w:r>
        <w:rPr>
          <w:rFonts w:ascii="Cambira math" w:hAnsi="Cambira math" w:cstheme="minorHAnsi"/>
          <w:color w:val="000000" w:themeColor="text1"/>
          <w:sz w:val="36"/>
          <w:szCs w:val="36"/>
        </w:rPr>
        <w:t xml:space="preserve"> + m</w:t>
      </w:r>
      <w:proofErr w:type="gramStart"/>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w:t>
      </w:r>
      <w:proofErr w:type="gramEnd"/>
      <w:r>
        <w:rPr>
          <w:rFonts w:ascii="Cambira math" w:hAnsi="Cambira math" w:cstheme="minorHAnsi"/>
          <w:color w:val="000000" w:themeColor="text1"/>
          <w:sz w:val="36"/>
          <w:szCs w:val="36"/>
        </w:rPr>
        <w:t xml:space="preserve"> x +m</w:t>
      </w:r>
      <w:r>
        <w:rPr>
          <w:rFonts w:ascii="Cambira math" w:hAnsi="Cambira math" w:cstheme="minorHAnsi"/>
          <w:color w:val="000000" w:themeColor="text1"/>
          <w:sz w:val="36"/>
          <w:szCs w:val="36"/>
          <w:vertAlign w:val="subscript"/>
        </w:rPr>
        <w:t>0</w:t>
      </w:r>
    </w:p>
    <w:p w14:paraId="03E3F5E0" w14:textId="77777777" w:rsidR="00202AEC" w:rsidRDefault="00202AEC" w:rsidP="00202AEC">
      <w:pPr>
        <w:rPr>
          <w:rFonts w:ascii="Cambira math" w:hAnsi="Cambira math" w:cstheme="minorHAnsi"/>
          <w:color w:val="000000" w:themeColor="text1"/>
          <w:sz w:val="36"/>
          <w:szCs w:val="36"/>
          <w:vertAlign w:val="subscript"/>
        </w:rPr>
      </w:pPr>
    </w:p>
    <w:p w14:paraId="247D2889" w14:textId="6B28659B" w:rsidR="00202AEC" w:rsidRP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q(x) = n</w:t>
      </w:r>
      <w:proofErr w:type="gramStart"/>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w:t>
      </w:r>
      <w:proofErr w:type="gramEnd"/>
      <w:r>
        <w:rPr>
          <w:rFonts w:ascii="Cambira math" w:hAnsi="Cambira math" w:cstheme="minorHAnsi"/>
          <w:color w:val="000000" w:themeColor="text1"/>
          <w:sz w:val="36"/>
          <w:szCs w:val="36"/>
        </w:rPr>
        <w:t xml:space="preserve"> x</w:t>
      </w:r>
      <w:r>
        <w:rPr>
          <w:rFonts w:ascii="Cambira math" w:hAnsi="Cambira math" w:cstheme="minorHAnsi"/>
          <w:color w:val="000000" w:themeColor="text1"/>
          <w:sz w:val="36"/>
          <w:szCs w:val="36"/>
          <w:vertAlign w:val="superscript"/>
        </w:rPr>
        <w:t>2</w:t>
      </w:r>
      <w:r>
        <w:rPr>
          <w:rFonts w:ascii="Cambira math" w:hAnsi="Cambira math" w:cstheme="minorHAnsi"/>
          <w:color w:val="000000" w:themeColor="text1"/>
          <w:sz w:val="36"/>
          <w:szCs w:val="36"/>
        </w:rPr>
        <w:t xml:space="preserve"> + n</w:t>
      </w:r>
      <w:proofErr w:type="gramStart"/>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w:t>
      </w:r>
      <w:proofErr w:type="gramEnd"/>
      <w:r>
        <w:rPr>
          <w:rFonts w:ascii="Cambira math" w:hAnsi="Cambira math" w:cstheme="minorHAnsi"/>
          <w:color w:val="000000" w:themeColor="text1"/>
          <w:sz w:val="36"/>
          <w:szCs w:val="36"/>
        </w:rPr>
        <w:t xml:space="preserve"> x +n</w:t>
      </w:r>
      <w:r>
        <w:rPr>
          <w:rFonts w:ascii="Cambira math" w:hAnsi="Cambira math" w:cstheme="minorHAnsi"/>
          <w:color w:val="000000" w:themeColor="text1"/>
          <w:sz w:val="36"/>
          <w:szCs w:val="36"/>
          <w:vertAlign w:val="subscript"/>
        </w:rPr>
        <w:t>0</w:t>
      </w:r>
    </w:p>
    <w:p w14:paraId="7C24A28E" w14:textId="77777777" w:rsidR="00202AEC" w:rsidRDefault="00202AEC" w:rsidP="00202AEC">
      <w:pPr>
        <w:rPr>
          <w:rFonts w:ascii="Cambira math" w:hAnsi="Cambira math" w:cstheme="minorHAnsi"/>
          <w:color w:val="000000" w:themeColor="text1"/>
          <w:sz w:val="36"/>
          <w:szCs w:val="36"/>
        </w:rPr>
      </w:pPr>
    </w:p>
    <w:p w14:paraId="29683EE1" w14:textId="3FC8789D" w:rsid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p(x) = 123456. x</w:t>
      </w:r>
      <w:r>
        <w:rPr>
          <w:rFonts w:ascii="Cambira math" w:hAnsi="Cambira math" w:cstheme="minorHAnsi"/>
          <w:color w:val="000000" w:themeColor="text1"/>
          <w:sz w:val="36"/>
          <w:szCs w:val="36"/>
          <w:vertAlign w:val="superscript"/>
        </w:rPr>
        <w:t>2</w:t>
      </w:r>
      <w:r>
        <w:rPr>
          <w:rFonts w:ascii="Cambira math" w:hAnsi="Cambira math" w:cstheme="minorHAnsi"/>
          <w:color w:val="000000" w:themeColor="text1"/>
          <w:sz w:val="36"/>
          <w:szCs w:val="36"/>
        </w:rPr>
        <w:t xml:space="preserve"> +</w:t>
      </w:r>
      <w:proofErr w:type="gramStart"/>
      <w:r>
        <w:rPr>
          <w:rFonts w:ascii="Cambira math" w:hAnsi="Cambira math" w:cstheme="minorHAnsi"/>
          <w:color w:val="000000" w:themeColor="text1"/>
          <w:sz w:val="36"/>
          <w:szCs w:val="36"/>
        </w:rPr>
        <w:t>78901234 .</w:t>
      </w:r>
      <w:proofErr w:type="gramEnd"/>
      <w:r>
        <w:rPr>
          <w:rFonts w:ascii="Cambira math" w:hAnsi="Cambira math" w:cstheme="minorHAnsi"/>
          <w:color w:val="000000" w:themeColor="text1"/>
          <w:sz w:val="36"/>
          <w:szCs w:val="36"/>
        </w:rPr>
        <w:t xml:space="preserve"> x +</w:t>
      </w:r>
      <w:proofErr w:type="gramStart"/>
      <w:r>
        <w:rPr>
          <w:rFonts w:ascii="Cambira math" w:hAnsi="Cambira math" w:cstheme="minorHAnsi"/>
          <w:color w:val="000000" w:themeColor="text1"/>
          <w:sz w:val="36"/>
          <w:szCs w:val="36"/>
        </w:rPr>
        <w:t>56789012 ;</w:t>
      </w:r>
      <w:proofErr w:type="gramEnd"/>
    </w:p>
    <w:p w14:paraId="734283AE" w14:textId="77777777" w:rsidR="00202AEC" w:rsidRDefault="00202AEC" w:rsidP="00202AEC">
      <w:pPr>
        <w:rPr>
          <w:rFonts w:ascii="Cambira math" w:hAnsi="Cambira math" w:cstheme="minorHAnsi"/>
          <w:color w:val="000000" w:themeColor="text1"/>
          <w:sz w:val="36"/>
          <w:szCs w:val="36"/>
        </w:rPr>
      </w:pPr>
    </w:p>
    <w:p w14:paraId="1B080228" w14:textId="6E2E5B55" w:rsidR="00202AEC" w:rsidRDefault="00202AEC" w:rsidP="00202AEC">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q(x) = </w:t>
      </w:r>
      <w:proofErr w:type="gramStart"/>
      <w:r>
        <w:rPr>
          <w:rFonts w:ascii="Cambira math" w:hAnsi="Cambira math" w:cstheme="minorHAnsi"/>
          <w:color w:val="000000" w:themeColor="text1"/>
          <w:sz w:val="36"/>
          <w:szCs w:val="36"/>
        </w:rPr>
        <w:t>98765 .</w:t>
      </w:r>
      <w:proofErr w:type="gramEnd"/>
      <w:r>
        <w:rPr>
          <w:rFonts w:ascii="Cambira math" w:hAnsi="Cambira math" w:cstheme="minorHAnsi"/>
          <w:color w:val="000000" w:themeColor="text1"/>
          <w:sz w:val="36"/>
          <w:szCs w:val="36"/>
        </w:rPr>
        <w:t xml:space="preserve"> x</w:t>
      </w:r>
      <w:r>
        <w:rPr>
          <w:rFonts w:ascii="Cambira math" w:hAnsi="Cambira math" w:cstheme="minorHAnsi"/>
          <w:color w:val="000000" w:themeColor="text1"/>
          <w:sz w:val="36"/>
          <w:szCs w:val="36"/>
          <w:vertAlign w:val="superscript"/>
        </w:rPr>
        <w:t>2</w:t>
      </w:r>
      <w:r>
        <w:rPr>
          <w:rFonts w:ascii="Cambira math" w:hAnsi="Cambira math" w:cstheme="minorHAnsi"/>
          <w:color w:val="000000" w:themeColor="text1"/>
          <w:sz w:val="36"/>
          <w:szCs w:val="36"/>
        </w:rPr>
        <w:t xml:space="preserve"> + </w:t>
      </w:r>
      <w:proofErr w:type="gramStart"/>
      <w:r>
        <w:rPr>
          <w:rFonts w:ascii="Cambira math" w:hAnsi="Cambira math" w:cstheme="minorHAnsi"/>
          <w:color w:val="000000" w:themeColor="text1"/>
          <w:sz w:val="36"/>
          <w:szCs w:val="36"/>
        </w:rPr>
        <w:t>43219876 .</w:t>
      </w:r>
      <w:proofErr w:type="gramEnd"/>
      <w:r>
        <w:rPr>
          <w:rFonts w:ascii="Cambira math" w:hAnsi="Cambira math" w:cstheme="minorHAnsi"/>
          <w:color w:val="000000" w:themeColor="text1"/>
          <w:sz w:val="36"/>
          <w:szCs w:val="36"/>
        </w:rPr>
        <w:t xml:space="preserve"> x +</w:t>
      </w:r>
      <w:proofErr w:type="gramStart"/>
      <w:r>
        <w:rPr>
          <w:rFonts w:ascii="Cambira math" w:hAnsi="Cambira math" w:cstheme="minorHAnsi"/>
          <w:color w:val="000000" w:themeColor="text1"/>
          <w:sz w:val="36"/>
          <w:szCs w:val="36"/>
        </w:rPr>
        <w:t>54321098 ;</w:t>
      </w:r>
      <w:proofErr w:type="gramEnd"/>
    </w:p>
    <w:p w14:paraId="62B379EA" w14:textId="77777777" w:rsidR="00202AEC" w:rsidRDefault="00202AEC" w:rsidP="00202AEC">
      <w:pPr>
        <w:rPr>
          <w:rFonts w:ascii="Cambira math" w:hAnsi="Cambira math" w:cstheme="minorHAnsi"/>
          <w:color w:val="000000" w:themeColor="text1"/>
          <w:sz w:val="36"/>
          <w:szCs w:val="36"/>
        </w:rPr>
      </w:pPr>
    </w:p>
    <w:p w14:paraId="5F9BAD7A" w14:textId="77777777" w:rsidR="00202AEC" w:rsidRDefault="00202AEC" w:rsidP="00202AEC">
      <w:pPr>
        <w:rPr>
          <w:rFonts w:ascii="Cambira math" w:hAnsi="Cambira math" w:cstheme="minorHAnsi"/>
          <w:color w:val="000000" w:themeColor="text1"/>
          <w:sz w:val="36"/>
          <w:szCs w:val="36"/>
        </w:rPr>
      </w:pPr>
    </w:p>
    <w:p w14:paraId="230C1E87" w14:textId="7F0E689C" w:rsidR="00202AEC" w:rsidRDefault="00554FC1" w:rsidP="00914A4E">
      <w:pPr>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NOTE :</w:t>
      </w:r>
      <w:proofErr w:type="gramEnd"/>
      <w:r>
        <w:rPr>
          <w:rFonts w:ascii="Cambira math" w:hAnsi="Cambira math" w:cstheme="minorHAnsi"/>
          <w:color w:val="000000" w:themeColor="text1"/>
          <w:sz w:val="36"/>
          <w:szCs w:val="36"/>
        </w:rPr>
        <w:t xml:space="preserve"> If the integer’s of different size’s are given then we take the splitting values of both are different  K</w:t>
      </w:r>
      <w:r>
        <w:rPr>
          <w:rFonts w:ascii="Cambira math" w:hAnsi="Cambira math" w:cstheme="minorHAnsi"/>
          <w:color w:val="000000" w:themeColor="text1"/>
          <w:sz w:val="36"/>
          <w:szCs w:val="36"/>
          <w:vertAlign w:val="subscript"/>
        </w:rPr>
        <w:t xml:space="preserve">m </w:t>
      </w:r>
      <w:r>
        <w:rPr>
          <w:rFonts w:ascii="Cambira math" w:hAnsi="Cambira math" w:cstheme="minorHAnsi"/>
          <w:color w:val="000000" w:themeColor="text1"/>
          <w:sz w:val="36"/>
          <w:szCs w:val="36"/>
        </w:rPr>
        <w:t xml:space="preserve"> , </w:t>
      </w:r>
      <w:proofErr w:type="spellStart"/>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n</w:t>
      </w:r>
      <w:proofErr w:type="spellEnd"/>
      <w:r>
        <w:rPr>
          <w:rFonts w:ascii="Cambira math" w:hAnsi="Cambira math" w:cstheme="minorHAnsi"/>
          <w:color w:val="000000" w:themeColor="text1"/>
          <w:sz w:val="36"/>
          <w:szCs w:val="36"/>
          <w:vertAlign w:val="subscript"/>
        </w:rPr>
        <w:t xml:space="preserve"> </w:t>
      </w:r>
    </w:p>
    <w:p w14:paraId="57CBCD01" w14:textId="624044CE" w:rsidR="00554FC1" w:rsidRPr="00554FC1" w:rsidRDefault="00554FC1" w:rsidP="00914A4E">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Respectively. If we take TOOM-2.5 then   K</w:t>
      </w:r>
      <w:r>
        <w:rPr>
          <w:rFonts w:ascii="Cambira math" w:hAnsi="Cambira math" w:cstheme="minorHAnsi"/>
          <w:color w:val="000000" w:themeColor="text1"/>
          <w:sz w:val="36"/>
          <w:szCs w:val="36"/>
          <w:vertAlign w:val="subscript"/>
        </w:rPr>
        <w:t xml:space="preserve">m </w:t>
      </w:r>
      <w:r>
        <w:rPr>
          <w:rFonts w:ascii="Cambira math" w:hAnsi="Cambira math" w:cstheme="minorHAnsi"/>
          <w:color w:val="000000" w:themeColor="text1"/>
          <w:sz w:val="36"/>
          <w:szCs w:val="36"/>
        </w:rPr>
        <w:t>=</w:t>
      </w:r>
      <w:proofErr w:type="gramStart"/>
      <w:r>
        <w:rPr>
          <w:rFonts w:ascii="Cambira math" w:hAnsi="Cambira math" w:cstheme="minorHAnsi"/>
          <w:color w:val="000000" w:themeColor="text1"/>
          <w:sz w:val="36"/>
          <w:szCs w:val="36"/>
        </w:rPr>
        <w:t>3 ,</w:t>
      </w:r>
      <w:proofErr w:type="gramEnd"/>
      <w:r>
        <w:rPr>
          <w:rFonts w:ascii="Cambira math" w:hAnsi="Cambira math" w:cstheme="minorHAnsi"/>
          <w:color w:val="000000" w:themeColor="text1"/>
          <w:sz w:val="36"/>
          <w:szCs w:val="36"/>
        </w:rPr>
        <w:t xml:space="preserve"> </w:t>
      </w:r>
      <w:proofErr w:type="spellStart"/>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n</w:t>
      </w:r>
      <w:proofErr w:type="spellEnd"/>
      <w:r>
        <w:rPr>
          <w:rFonts w:ascii="Cambira math" w:hAnsi="Cambira math" w:cstheme="minorHAnsi"/>
          <w:color w:val="000000" w:themeColor="text1"/>
          <w:sz w:val="36"/>
          <w:szCs w:val="36"/>
        </w:rPr>
        <w:t xml:space="preserve"> =2;</w:t>
      </w:r>
    </w:p>
    <w:p w14:paraId="39ED1058" w14:textId="77777777" w:rsidR="00B61F0E" w:rsidRDefault="00B61F0E" w:rsidP="00914A4E">
      <w:pPr>
        <w:rPr>
          <w:rFonts w:ascii="Cambira math" w:hAnsi="Cambira math" w:cstheme="minorHAnsi"/>
          <w:color w:val="000000" w:themeColor="text1"/>
          <w:sz w:val="68"/>
          <w:szCs w:val="68"/>
        </w:rPr>
      </w:pPr>
    </w:p>
    <w:p w14:paraId="6444EA5B" w14:textId="142DC28E" w:rsidR="00554FC1" w:rsidRPr="004249E7" w:rsidRDefault="00554FC1" w:rsidP="00554FC1">
      <w:pPr>
        <w:rPr>
          <w:rFonts w:ascii="Cambira math" w:hAnsi="Cambira math" w:cstheme="minorHAnsi"/>
          <w:color w:val="C00000"/>
          <w:sz w:val="68"/>
          <w:szCs w:val="68"/>
          <w14:textOutline w14:w="0" w14:cap="flat" w14:cmpd="sng" w14:algn="ctr">
            <w14:noFill/>
            <w14:prstDash w14:val="solid"/>
            <w14:round/>
          </w14:textOutline>
        </w:rPr>
      </w:pPr>
      <w:r w:rsidRPr="004249E7">
        <w:rPr>
          <w:rFonts w:ascii="Cambira math" w:hAnsi="Cambira math" w:cstheme="minorHAnsi"/>
          <w:color w:val="C00000"/>
          <w:sz w:val="36"/>
          <w:szCs w:val="36"/>
          <w14:textOutline w14:w="0" w14:cap="flat" w14:cmpd="sng" w14:algn="ctr">
            <w14:noFill/>
            <w14:prstDash w14:val="solid"/>
            <w14:round/>
          </w14:textOutline>
        </w:rPr>
        <w:t xml:space="preserve">                    </w:t>
      </w:r>
      <w:proofErr w:type="spellStart"/>
      <w:r w:rsidRPr="004249E7">
        <w:rPr>
          <w:rFonts w:ascii="Cambira math" w:hAnsi="Cambira math" w:cstheme="minorHAnsi"/>
          <w:color w:val="C00000"/>
          <w:sz w:val="36"/>
          <w:szCs w:val="36"/>
          <w14:textOutline w14:w="0" w14:cap="flat" w14:cmpd="sng" w14:algn="ctr">
            <w14:noFill/>
            <w14:prstDash w14:val="solid"/>
            <w14:round/>
          </w14:textOutline>
        </w:rPr>
        <w:t>i</w:t>
      </w:r>
      <w:proofErr w:type="spellEnd"/>
      <w:r w:rsidRPr="004249E7">
        <w:rPr>
          <w:rFonts w:ascii="Cambira math" w:hAnsi="Cambira math" w:cstheme="minorHAnsi"/>
          <w:color w:val="C00000"/>
          <w:sz w:val="36"/>
          <w:szCs w:val="36"/>
          <w14:textOutline w14:w="0" w14:cap="flat" w14:cmpd="sng" w14:algn="ctr">
            <w14:noFill/>
            <w14:prstDash w14:val="solid"/>
            <w14:round/>
          </w14:textOutline>
        </w:rPr>
        <w:t xml:space="preserve"> = max </w:t>
      </w:r>
      <w:proofErr w:type="gramStart"/>
      <w:r w:rsidRPr="004249E7">
        <w:rPr>
          <w:rFonts w:ascii="Cambira math" w:hAnsi="Cambira math" w:cstheme="minorHAnsi"/>
          <w:color w:val="C00000"/>
          <w:sz w:val="68"/>
          <w:szCs w:val="68"/>
          <w14:textOutline w14:w="0" w14:cap="flat" w14:cmpd="sng" w14:algn="ctr">
            <w14:noFill/>
            <w14:prstDash w14:val="solid"/>
            <w14:round/>
          </w14:textOutline>
        </w:rPr>
        <w:t>{ [</w:t>
      </w:r>
      <w:proofErr w:type="gramEnd"/>
      <w:r w:rsidRPr="004249E7">
        <w:rPr>
          <w:rFonts w:ascii="Cambira math" w:hAnsi="Cambira math" w:cstheme="minorHAnsi"/>
          <w:color w:val="C00000"/>
          <w:sz w:val="68"/>
          <w:szCs w:val="68"/>
          <w14:textOutline w14:w="0" w14:cap="flat" w14:cmpd="sng" w14:algn="ctr">
            <w14:noFill/>
            <w14:prstDash w14:val="solid"/>
            <w14:round/>
          </w14:textOutline>
        </w:rPr>
        <w:t xml:space="preserve"> </w:t>
      </w:r>
      <w:r w:rsidRPr="004249E7">
        <w:rPr>
          <w:rFonts w:ascii="Cambira math" w:hAnsi="Cambira math" w:cstheme="minorHAnsi"/>
          <w:color w:val="C00000"/>
          <w:sz w:val="36"/>
          <w:szCs w:val="36"/>
          <w14:textOutline w14:w="0" w14:cap="flat" w14:cmpd="sng" w14:algn="ctr">
            <w14:noFill/>
            <w14:prstDash w14:val="solid"/>
            <w14:round/>
          </w14:textOutline>
        </w:rPr>
        <w:t xml:space="preserve">log </w:t>
      </w:r>
      <w:r w:rsidRPr="004249E7">
        <w:rPr>
          <w:rFonts w:ascii="Cambira math" w:hAnsi="Cambira math" w:cstheme="minorHAnsi"/>
          <w:color w:val="C00000"/>
          <w:sz w:val="36"/>
          <w:szCs w:val="36"/>
          <w:vertAlign w:val="subscript"/>
          <w14:textOutline w14:w="0" w14:cap="flat" w14:cmpd="sng" w14:algn="ctr">
            <w14:noFill/>
            <w14:prstDash w14:val="solid"/>
            <w14:round/>
          </w14:textOutline>
        </w:rPr>
        <w:t xml:space="preserve">b </w:t>
      </w:r>
      <w:r w:rsidRPr="004249E7">
        <w:rPr>
          <w:rFonts w:ascii="Cambira math" w:hAnsi="Cambira math" w:cstheme="minorHAnsi"/>
          <w:color w:val="C00000"/>
          <w:sz w:val="36"/>
          <w:szCs w:val="36"/>
          <w14:textOutline w14:w="0" w14:cap="flat" w14:cmpd="sng" w14:algn="ctr">
            <w14:noFill/>
            <w14:prstDash w14:val="solid"/>
            <w14:round/>
          </w14:textOutline>
        </w:rPr>
        <w:t xml:space="preserve"> m </w:t>
      </w:r>
      <w:r w:rsidRPr="004249E7">
        <w:rPr>
          <w:rFonts w:ascii="Cambira math" w:hAnsi="Cambira math" w:cstheme="minorHAnsi"/>
          <w:color w:val="C00000"/>
          <w:sz w:val="48"/>
          <w:szCs w:val="48"/>
          <w14:textOutline w14:w="0" w14:cap="flat" w14:cmpd="sng" w14:algn="ctr">
            <w14:noFill/>
            <w14:prstDash w14:val="solid"/>
            <w14:round/>
          </w14:textOutline>
        </w:rPr>
        <w:t xml:space="preserve">/ </w:t>
      </w:r>
      <w:r w:rsidRPr="004249E7">
        <w:rPr>
          <w:rFonts w:ascii="Cambira math" w:hAnsi="Cambira math" w:cstheme="minorHAnsi"/>
          <w:color w:val="C00000"/>
          <w:sz w:val="36"/>
          <w:szCs w:val="36"/>
          <w14:textOutline w14:w="0" w14:cap="flat" w14:cmpd="sng" w14:algn="ctr">
            <w14:noFill/>
            <w14:prstDash w14:val="solid"/>
            <w14:round/>
          </w14:textOutline>
        </w:rPr>
        <w:t>k</w:t>
      </w:r>
      <w:r w:rsidRPr="004249E7">
        <w:rPr>
          <w:rFonts w:ascii="Cambira math" w:hAnsi="Cambira math" w:cstheme="minorHAnsi"/>
          <w:color w:val="C00000"/>
          <w:sz w:val="36"/>
          <w:szCs w:val="36"/>
          <w:vertAlign w:val="subscript"/>
          <w14:textOutline w14:w="0" w14:cap="flat" w14:cmpd="sng" w14:algn="ctr">
            <w14:noFill/>
            <w14:prstDash w14:val="solid"/>
            <w14:round/>
          </w14:textOutline>
        </w:rPr>
        <w:t>m</w:t>
      </w:r>
      <w:r w:rsidRPr="004249E7">
        <w:rPr>
          <w:rFonts w:ascii="Cambira math" w:hAnsi="Cambira math" w:cstheme="minorHAnsi"/>
          <w:color w:val="C00000"/>
          <w:sz w:val="68"/>
          <w:szCs w:val="68"/>
          <w14:textOutline w14:w="0" w14:cap="flat" w14:cmpd="sng" w14:algn="ctr">
            <w14:noFill/>
            <w14:prstDash w14:val="solid"/>
            <w14:round/>
          </w14:textOutline>
        </w:rPr>
        <w:t xml:space="preserve">] , [ </w:t>
      </w:r>
      <w:r w:rsidRPr="004249E7">
        <w:rPr>
          <w:rFonts w:ascii="Cambira math" w:hAnsi="Cambira math" w:cstheme="minorHAnsi"/>
          <w:color w:val="C00000"/>
          <w:sz w:val="36"/>
          <w:szCs w:val="36"/>
          <w14:textOutline w14:w="0" w14:cap="flat" w14:cmpd="sng" w14:algn="ctr">
            <w14:noFill/>
            <w14:prstDash w14:val="solid"/>
            <w14:round/>
          </w14:textOutline>
        </w:rPr>
        <w:t xml:space="preserve">log </w:t>
      </w:r>
      <w:r w:rsidRPr="004249E7">
        <w:rPr>
          <w:rFonts w:ascii="Cambira math" w:hAnsi="Cambira math" w:cstheme="minorHAnsi"/>
          <w:color w:val="C00000"/>
          <w:sz w:val="36"/>
          <w:szCs w:val="36"/>
          <w:vertAlign w:val="subscript"/>
          <w14:textOutline w14:w="0" w14:cap="flat" w14:cmpd="sng" w14:algn="ctr">
            <w14:noFill/>
            <w14:prstDash w14:val="solid"/>
            <w14:round/>
          </w14:textOutline>
        </w:rPr>
        <w:t xml:space="preserve">b </w:t>
      </w:r>
      <w:r w:rsidRPr="004249E7">
        <w:rPr>
          <w:rFonts w:ascii="Cambira math" w:hAnsi="Cambira math" w:cstheme="minorHAnsi"/>
          <w:color w:val="C00000"/>
          <w:sz w:val="36"/>
          <w:szCs w:val="36"/>
          <w14:textOutline w14:w="0" w14:cap="flat" w14:cmpd="sng" w14:algn="ctr">
            <w14:noFill/>
            <w14:prstDash w14:val="solid"/>
            <w14:round/>
          </w14:textOutline>
        </w:rPr>
        <w:t xml:space="preserve"> n</w:t>
      </w:r>
      <w:r w:rsidRPr="004249E7">
        <w:rPr>
          <w:rFonts w:ascii="Cambira math" w:hAnsi="Cambira math" w:cstheme="minorHAnsi"/>
          <w:color w:val="C00000"/>
          <w:sz w:val="48"/>
          <w:szCs w:val="48"/>
          <w14:textOutline w14:w="0" w14:cap="flat" w14:cmpd="sng" w14:algn="ctr">
            <w14:noFill/>
            <w14:prstDash w14:val="solid"/>
            <w14:round/>
          </w14:textOutline>
        </w:rPr>
        <w:t xml:space="preserve">/ </w:t>
      </w:r>
      <w:proofErr w:type="spellStart"/>
      <w:r w:rsidRPr="004249E7">
        <w:rPr>
          <w:rFonts w:ascii="Cambira math" w:hAnsi="Cambira math" w:cstheme="minorHAnsi"/>
          <w:color w:val="C00000"/>
          <w:sz w:val="36"/>
          <w:szCs w:val="36"/>
          <w14:textOutline w14:w="0" w14:cap="flat" w14:cmpd="sng" w14:algn="ctr">
            <w14:noFill/>
            <w14:prstDash w14:val="solid"/>
            <w14:round/>
          </w14:textOutline>
        </w:rPr>
        <w:t>k</w:t>
      </w:r>
      <w:r w:rsidRPr="004249E7">
        <w:rPr>
          <w:rFonts w:ascii="Cambira math" w:hAnsi="Cambira math" w:cstheme="minorHAnsi"/>
          <w:color w:val="C00000"/>
          <w:sz w:val="36"/>
          <w:szCs w:val="36"/>
          <w:vertAlign w:val="subscript"/>
          <w14:textOutline w14:w="0" w14:cap="flat" w14:cmpd="sng" w14:algn="ctr">
            <w14:noFill/>
            <w14:prstDash w14:val="solid"/>
            <w14:round/>
          </w14:textOutline>
        </w:rPr>
        <w:t>n</w:t>
      </w:r>
      <w:proofErr w:type="spellEnd"/>
      <w:r w:rsidRPr="004249E7">
        <w:rPr>
          <w:rFonts w:ascii="Cambira math" w:hAnsi="Cambira math" w:cstheme="minorHAnsi"/>
          <w:color w:val="C00000"/>
          <w:sz w:val="68"/>
          <w:szCs w:val="68"/>
          <w14:textOutline w14:w="0" w14:cap="flat" w14:cmpd="sng" w14:algn="ctr">
            <w14:noFill/>
            <w14:prstDash w14:val="solid"/>
            <w14:round/>
          </w14:textOutline>
        </w:rPr>
        <w:t>]</w:t>
      </w:r>
      <w:r w:rsidRPr="004249E7">
        <w:rPr>
          <w:rFonts w:ascii="Cambira math" w:hAnsi="Cambira math" w:cstheme="minorHAnsi"/>
          <w:color w:val="C00000"/>
          <w:sz w:val="36"/>
          <w:szCs w:val="36"/>
          <w14:textOutline w14:w="0" w14:cap="flat" w14:cmpd="sng" w14:algn="ctr">
            <w14:noFill/>
            <w14:prstDash w14:val="solid"/>
            <w14:round/>
          </w14:textOutline>
        </w:rPr>
        <w:t xml:space="preserve">   </w:t>
      </w:r>
      <w:r w:rsidRPr="004249E7">
        <w:rPr>
          <w:rFonts w:ascii="Cambira math" w:hAnsi="Cambira math" w:cstheme="minorHAnsi"/>
          <w:color w:val="C00000"/>
          <w:sz w:val="68"/>
          <w:szCs w:val="68"/>
          <w14:textOutline w14:w="0" w14:cap="flat" w14:cmpd="sng" w14:algn="ctr">
            <w14:noFill/>
            <w14:prstDash w14:val="solid"/>
            <w14:round/>
          </w14:textOutline>
        </w:rPr>
        <w:t>}</w:t>
      </w:r>
    </w:p>
    <w:p w14:paraId="6AD23334" w14:textId="77777777" w:rsidR="004249E7" w:rsidRPr="00731092" w:rsidRDefault="004249E7" w:rsidP="004249E7">
      <w:pPr>
        <w:rPr>
          <w:rFonts w:ascii="Cambira math" w:hAnsi="Cambira math" w:cstheme="minorHAnsi"/>
          <w:color w:val="FF0000"/>
          <w:sz w:val="40"/>
          <w:szCs w:val="40"/>
          <w:u w:val="single"/>
        </w:rPr>
      </w:pPr>
      <w:r>
        <w:rPr>
          <w:rFonts w:ascii="Cambira math" w:hAnsi="Cambira math" w:cstheme="minorHAnsi"/>
          <w:color w:val="FF0000"/>
          <w:sz w:val="40"/>
          <w:szCs w:val="40"/>
          <w:u w:val="single"/>
        </w:rPr>
        <w:lastRenderedPageBreak/>
        <w:t>STEP:2</w:t>
      </w:r>
      <w:r>
        <w:rPr>
          <w:rFonts w:ascii="Cambira math" w:hAnsi="Cambira math" w:cstheme="minorHAnsi"/>
          <w:color w:val="FF0000"/>
          <w:sz w:val="40"/>
          <w:szCs w:val="40"/>
        </w:rPr>
        <w:t xml:space="preserve">                     </w:t>
      </w:r>
      <w:r>
        <w:rPr>
          <w:rFonts w:ascii="Cambira math" w:hAnsi="Cambira math" w:cstheme="minorHAnsi"/>
          <w:color w:val="FF0000"/>
          <w:sz w:val="40"/>
          <w:szCs w:val="40"/>
          <w:u w:val="single"/>
        </w:rPr>
        <w:t>EVALUATION</w:t>
      </w:r>
    </w:p>
    <w:p w14:paraId="1D033BD7" w14:textId="77777777" w:rsidR="004249E7" w:rsidRDefault="004249E7" w:rsidP="004249E7">
      <w:pPr>
        <w:rPr>
          <w:rFonts w:ascii="Cambira math" w:hAnsi="Cambira math" w:cstheme="minorHAnsi"/>
          <w:color w:val="000000" w:themeColor="text1"/>
          <w:sz w:val="36"/>
          <w:szCs w:val="36"/>
        </w:rPr>
      </w:pPr>
    </w:p>
    <w:p w14:paraId="201B7AF4" w14:textId="77777777" w:rsidR="004249E7" w:rsidRDefault="004249E7" w:rsidP="004249E7">
      <w:pPr>
        <w:pStyle w:val="ListParagraph"/>
        <w:numPr>
          <w:ilvl w:val="0"/>
          <w:numId w:val="29"/>
        </w:numPr>
        <w:rPr>
          <w:rFonts w:ascii="Cambira math" w:hAnsi="Cambira math" w:cstheme="minorHAnsi"/>
          <w:color w:val="000000" w:themeColor="text1"/>
          <w:sz w:val="36"/>
          <w:szCs w:val="36"/>
        </w:rPr>
      </w:pPr>
      <w:r w:rsidRPr="00554FC1">
        <w:rPr>
          <w:rFonts w:ascii="Cambira math" w:hAnsi="Cambira math" w:cstheme="minorHAnsi"/>
          <w:color w:val="000000" w:themeColor="text1"/>
          <w:sz w:val="36"/>
          <w:szCs w:val="36"/>
        </w:rPr>
        <w:t xml:space="preserve">The main reason of converting the numbers in to polynomials is to initialize the points foe the numbers through a (k-1) degree polynomial equations  </w:t>
      </w:r>
    </w:p>
    <w:p w14:paraId="59489FEE" w14:textId="77777777" w:rsidR="004249E7" w:rsidRDefault="004249E7" w:rsidP="004249E7">
      <w:pPr>
        <w:pStyle w:val="ListParagraph"/>
        <w:rPr>
          <w:rFonts w:ascii="Cambira math" w:hAnsi="Cambira math" w:cstheme="minorHAnsi"/>
          <w:color w:val="000000" w:themeColor="text1"/>
          <w:sz w:val="36"/>
          <w:szCs w:val="36"/>
        </w:rPr>
      </w:pPr>
    </w:p>
    <w:p w14:paraId="522C5DA1" w14:textId="77777777" w:rsidR="004249E7" w:rsidRDefault="004249E7" w:rsidP="004249E7">
      <w:pPr>
        <w:pStyle w:val="ListParagraph"/>
        <w:numPr>
          <w:ilvl w:val="0"/>
          <w:numId w:val="29"/>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So the advantage of representing points for the number is we can solve the instances of the </w:t>
      </w:r>
      <w:proofErr w:type="gramStart"/>
      <w:r>
        <w:rPr>
          <w:rFonts w:ascii="Cambira math" w:hAnsi="Cambira math" w:cstheme="minorHAnsi"/>
          <w:color w:val="000000" w:themeColor="text1"/>
          <w:sz w:val="36"/>
          <w:szCs w:val="36"/>
        </w:rPr>
        <w:t>equations .</w:t>
      </w:r>
      <w:proofErr w:type="gramEnd"/>
    </w:p>
    <w:p w14:paraId="0B10C01C" w14:textId="77777777" w:rsidR="004249E7" w:rsidRPr="00817B8B" w:rsidRDefault="004249E7" w:rsidP="004249E7">
      <w:pPr>
        <w:pStyle w:val="ListParagraph"/>
        <w:rPr>
          <w:rFonts w:ascii="Cambira math" w:hAnsi="Cambira math" w:cstheme="minorHAnsi"/>
          <w:color w:val="000000" w:themeColor="text1"/>
          <w:sz w:val="36"/>
          <w:szCs w:val="36"/>
        </w:rPr>
      </w:pPr>
    </w:p>
    <w:p w14:paraId="1CA6A4C0" w14:textId="77777777" w:rsidR="004249E7" w:rsidRDefault="004249E7" w:rsidP="004249E7">
      <w:pPr>
        <w:pStyle w:val="ListParagraph"/>
        <w:numPr>
          <w:ilvl w:val="0"/>
          <w:numId w:val="29"/>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By </w:t>
      </w:r>
      <w:proofErr w:type="spellStart"/>
      <w:r>
        <w:rPr>
          <w:rFonts w:ascii="Cambira math" w:hAnsi="Cambira math" w:cstheme="minorHAnsi"/>
          <w:color w:val="000000" w:themeColor="text1"/>
          <w:sz w:val="36"/>
          <w:szCs w:val="36"/>
        </w:rPr>
        <w:t>analysing</w:t>
      </w:r>
      <w:proofErr w:type="spellEnd"/>
      <w:r>
        <w:rPr>
          <w:rFonts w:ascii="Cambira math" w:hAnsi="Cambira math" w:cstheme="minorHAnsi"/>
          <w:color w:val="000000" w:themeColor="text1"/>
          <w:sz w:val="36"/>
          <w:szCs w:val="36"/>
        </w:rPr>
        <w:t xml:space="preserve"> the </w:t>
      </w:r>
      <w:proofErr w:type="spellStart"/>
      <w:r>
        <w:rPr>
          <w:rFonts w:ascii="Cambira math" w:hAnsi="Cambira math" w:cstheme="minorHAnsi"/>
          <w:color w:val="000000" w:themeColor="text1"/>
          <w:sz w:val="36"/>
          <w:szCs w:val="36"/>
        </w:rPr>
        <w:t>behaviour</w:t>
      </w:r>
      <w:proofErr w:type="spellEnd"/>
      <w:r>
        <w:rPr>
          <w:rFonts w:ascii="Cambira math" w:hAnsi="Cambira math" w:cstheme="minorHAnsi"/>
          <w:color w:val="000000" w:themeColor="text1"/>
          <w:sz w:val="36"/>
          <w:szCs w:val="36"/>
        </w:rPr>
        <w:t xml:space="preserve"> of the equations at various instances we can get </w:t>
      </w:r>
      <w:proofErr w:type="gramStart"/>
      <w:r>
        <w:rPr>
          <w:rFonts w:ascii="Cambira math" w:hAnsi="Cambira math" w:cstheme="minorHAnsi"/>
          <w:color w:val="000000" w:themeColor="text1"/>
          <w:sz w:val="36"/>
          <w:szCs w:val="36"/>
        </w:rPr>
        <w:t xml:space="preserve">the  </w:t>
      </w:r>
      <w:proofErr w:type="spellStart"/>
      <w:r>
        <w:rPr>
          <w:rFonts w:ascii="Cambira math" w:hAnsi="Cambira math" w:cstheme="minorHAnsi"/>
          <w:color w:val="000000" w:themeColor="text1"/>
          <w:sz w:val="36"/>
          <w:szCs w:val="36"/>
        </w:rPr>
        <w:t>charecteristics</w:t>
      </w:r>
      <w:proofErr w:type="spellEnd"/>
      <w:proofErr w:type="gramEnd"/>
      <w:r>
        <w:rPr>
          <w:rFonts w:ascii="Cambira math" w:hAnsi="Cambira math" w:cstheme="minorHAnsi"/>
          <w:color w:val="000000" w:themeColor="text1"/>
          <w:sz w:val="36"/>
          <w:szCs w:val="36"/>
        </w:rPr>
        <w:t xml:space="preserve"> of algorithm.</w:t>
      </w:r>
    </w:p>
    <w:p w14:paraId="400B2487" w14:textId="77777777" w:rsidR="004249E7" w:rsidRPr="001F250B" w:rsidRDefault="004249E7" w:rsidP="004249E7">
      <w:pPr>
        <w:pStyle w:val="ListParagraph"/>
        <w:rPr>
          <w:rFonts w:ascii="Cambira math" w:hAnsi="Cambira math" w:cstheme="minorHAnsi"/>
          <w:color w:val="000000" w:themeColor="text1"/>
          <w:sz w:val="36"/>
          <w:szCs w:val="36"/>
        </w:rPr>
      </w:pPr>
    </w:p>
    <w:p w14:paraId="06853387" w14:textId="77777777" w:rsidR="004249E7" w:rsidRPr="00844022" w:rsidRDefault="004249E7" w:rsidP="004249E7">
      <w:pPr>
        <w:pStyle w:val="ListParagraph"/>
        <w:numPr>
          <w:ilvl w:val="0"/>
          <w:numId w:val="29"/>
        </w:numPr>
        <w:rPr>
          <w:rFonts w:ascii="Cambria" w:hAnsi="Cambria" w:cstheme="minorHAnsi"/>
          <w:color w:val="000000" w:themeColor="text1"/>
          <w:sz w:val="36"/>
          <w:szCs w:val="36"/>
        </w:rPr>
      </w:pPr>
      <w:r w:rsidRPr="001F250B">
        <w:rPr>
          <w:rFonts w:ascii="Cambria" w:hAnsi="Cambria" w:cs="Arial"/>
          <w:color w:val="202122"/>
          <w:sz w:val="36"/>
          <w:szCs w:val="36"/>
          <w:shd w:val="clear" w:color="auto" w:fill="FFFFFF"/>
        </w:rPr>
        <w:t xml:space="preserve"> The idea is to evaluate </w:t>
      </w:r>
      <w:proofErr w:type="gramStart"/>
      <w:r w:rsidRPr="001F250B">
        <w:rPr>
          <w:rFonts w:ascii="Cambria" w:hAnsi="Cambria" w:cs="Arial"/>
          <w:i/>
          <w:iCs/>
          <w:color w:val="202122"/>
          <w:sz w:val="36"/>
          <w:szCs w:val="36"/>
          <w:shd w:val="clear" w:color="auto" w:fill="FFFFFF"/>
        </w:rPr>
        <w:t>p</w:t>
      </w:r>
      <w:r w:rsidRPr="001F250B">
        <w:rPr>
          <w:rFonts w:ascii="Cambria" w:hAnsi="Cambria" w:cs="Arial"/>
          <w:color w:val="202122"/>
          <w:sz w:val="36"/>
          <w:szCs w:val="36"/>
          <w:shd w:val="clear" w:color="auto" w:fill="FFFFFF"/>
        </w:rPr>
        <w:t>(</w:t>
      </w:r>
      <w:proofErr w:type="gramEnd"/>
      <w:r w:rsidRPr="001F250B">
        <w:rPr>
          <w:rFonts w:ascii="Cambria" w:hAnsi="Cambria" w:cs="Arial"/>
          <w:color w:val="202122"/>
          <w:sz w:val="36"/>
          <w:szCs w:val="36"/>
          <w:shd w:val="clear" w:color="auto" w:fill="FFFFFF"/>
        </w:rPr>
        <w:t>·) and </w:t>
      </w:r>
      <w:r w:rsidRPr="001F250B">
        <w:rPr>
          <w:rFonts w:ascii="Cambria" w:hAnsi="Cambria" w:cs="Arial"/>
          <w:i/>
          <w:iCs/>
          <w:color w:val="202122"/>
          <w:sz w:val="36"/>
          <w:szCs w:val="36"/>
          <w:shd w:val="clear" w:color="auto" w:fill="FFFFFF"/>
        </w:rPr>
        <w:t>q</w:t>
      </w:r>
      <w:r w:rsidRPr="001F250B">
        <w:rPr>
          <w:rFonts w:ascii="Cambria" w:hAnsi="Cambria" w:cs="Arial"/>
          <w:color w:val="202122"/>
          <w:sz w:val="36"/>
          <w:szCs w:val="36"/>
          <w:shd w:val="clear" w:color="auto" w:fill="FFFFFF"/>
        </w:rPr>
        <w:t>(·) at various points. Then multiply their values at these get points on the product polynomial. Finally interpolate to find its coefficients.</w:t>
      </w:r>
    </w:p>
    <w:p w14:paraId="3F166569" w14:textId="77777777" w:rsidR="004249E7" w:rsidRPr="00844022" w:rsidRDefault="004249E7" w:rsidP="004249E7">
      <w:pPr>
        <w:pStyle w:val="ListParagraph"/>
        <w:rPr>
          <w:rFonts w:ascii="Cambria" w:hAnsi="Cambria" w:cstheme="minorHAnsi"/>
          <w:color w:val="000000" w:themeColor="text1"/>
          <w:sz w:val="36"/>
          <w:szCs w:val="36"/>
        </w:rPr>
      </w:pPr>
    </w:p>
    <w:p w14:paraId="593D3CCB" w14:textId="77777777" w:rsidR="004249E7" w:rsidRDefault="004249E7" w:rsidP="004249E7">
      <w:pPr>
        <w:pStyle w:val="ListParagraph"/>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Since ;</w:t>
      </w:r>
      <w:proofErr w:type="gramEnd"/>
    </w:p>
    <w:p w14:paraId="1D5214CF" w14:textId="77777777" w:rsidR="004249E7" w:rsidRDefault="004249E7" w:rsidP="004249E7">
      <w:pPr>
        <w:pStyle w:val="ListParagraph"/>
        <w:rPr>
          <w:rFonts w:ascii="Cambira math" w:hAnsi="Cambira math" w:cstheme="minorHAnsi"/>
          <w:color w:val="000000" w:themeColor="text1"/>
          <w:sz w:val="36"/>
          <w:szCs w:val="36"/>
        </w:rPr>
      </w:pPr>
      <w:r>
        <w:rPr>
          <w:rFonts w:ascii="Cambria" w:hAnsi="Cambria" w:cstheme="minorHAnsi"/>
          <w:color w:val="000000" w:themeColor="text1"/>
          <w:sz w:val="36"/>
          <w:szCs w:val="36"/>
        </w:rPr>
        <w:t xml:space="preserve">            Let TOOM_2.5 </w:t>
      </w:r>
      <w:proofErr w:type="gramStart"/>
      <w:r>
        <w:rPr>
          <w:rFonts w:ascii="Cambria" w:hAnsi="Cambria" w:cstheme="minorHAnsi"/>
          <w:color w:val="000000" w:themeColor="text1"/>
          <w:sz w:val="36"/>
          <w:szCs w:val="36"/>
        </w:rPr>
        <w:t>then :</w:t>
      </w:r>
      <w:proofErr w:type="gramEnd"/>
      <w:r>
        <w:rPr>
          <w:rFonts w:ascii="Cambria" w:hAnsi="Cambria" w:cstheme="minorHAnsi"/>
          <w:color w:val="000000" w:themeColor="text1"/>
          <w:sz w:val="36"/>
          <w:szCs w:val="36"/>
        </w:rPr>
        <w:t xml:space="preserve"> </w:t>
      </w:r>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 xml:space="preserve">m </w:t>
      </w:r>
      <w:r>
        <w:rPr>
          <w:rFonts w:ascii="Cambira math" w:hAnsi="Cambira math" w:cstheme="minorHAnsi"/>
          <w:color w:val="000000" w:themeColor="text1"/>
          <w:sz w:val="36"/>
          <w:szCs w:val="36"/>
        </w:rPr>
        <w:t xml:space="preserve">=3 , </w:t>
      </w:r>
      <w:proofErr w:type="spellStart"/>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n</w:t>
      </w:r>
      <w:proofErr w:type="spellEnd"/>
      <w:r>
        <w:rPr>
          <w:rFonts w:ascii="Cambira math" w:hAnsi="Cambira math" w:cstheme="minorHAnsi"/>
          <w:color w:val="000000" w:themeColor="text1"/>
          <w:sz w:val="36"/>
          <w:szCs w:val="36"/>
        </w:rPr>
        <w:t xml:space="preserve"> =2;</w:t>
      </w:r>
    </w:p>
    <w:p w14:paraId="70F5139A" w14:textId="77777777" w:rsidR="004249E7" w:rsidRDefault="004249E7" w:rsidP="004249E7">
      <w:pPr>
        <w:pStyle w:val="ListParagraph"/>
        <w:rPr>
          <w:rFonts w:ascii="Cambira math" w:hAnsi="Cambira math" w:cstheme="minorHAnsi"/>
          <w:color w:val="000000" w:themeColor="text1"/>
          <w:sz w:val="36"/>
          <w:szCs w:val="36"/>
        </w:rPr>
      </w:pPr>
    </w:p>
    <w:p w14:paraId="04FDE2F3" w14:textId="77777777" w:rsidR="004249E7" w:rsidRDefault="004249E7" w:rsidP="004249E7">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Deg(</w:t>
      </w:r>
      <w:proofErr w:type="spellStart"/>
      <w:proofErr w:type="gramStart"/>
      <w:r>
        <w:rPr>
          <w:rFonts w:ascii="Cambira math" w:hAnsi="Cambira math" w:cstheme="minorHAnsi"/>
          <w:color w:val="000000" w:themeColor="text1"/>
          <w:sz w:val="36"/>
          <w:szCs w:val="36"/>
        </w:rPr>
        <w:t>p,q</w:t>
      </w:r>
      <w:proofErr w:type="spellEnd"/>
      <w:proofErr w:type="gramEnd"/>
      <w:r>
        <w:rPr>
          <w:rFonts w:ascii="Cambira math" w:hAnsi="Cambira math" w:cstheme="minorHAnsi"/>
          <w:color w:val="000000" w:themeColor="text1"/>
          <w:sz w:val="36"/>
          <w:szCs w:val="36"/>
        </w:rPr>
        <w:t>) = Deg(p) + Deg(q) ;</w:t>
      </w:r>
    </w:p>
    <w:p w14:paraId="1AF83C40" w14:textId="77777777" w:rsidR="004249E7" w:rsidRDefault="004249E7" w:rsidP="004249E7">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p w14:paraId="402C3107" w14:textId="77777777" w:rsidR="004249E7" w:rsidRDefault="004249E7" w:rsidP="004249E7">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Deg(p)+Deg(q)=</w:t>
      </w:r>
      <w:r w:rsidRPr="00844022">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 xml:space="preserve">m </w:t>
      </w:r>
      <w:r>
        <w:rPr>
          <w:rFonts w:ascii="Cambira math" w:hAnsi="Cambira math" w:cstheme="minorHAnsi"/>
          <w:color w:val="000000" w:themeColor="text1"/>
          <w:sz w:val="36"/>
          <w:szCs w:val="36"/>
        </w:rPr>
        <w:t>+</w:t>
      </w:r>
      <w:proofErr w:type="spellStart"/>
      <w:r>
        <w:rPr>
          <w:rFonts w:ascii="Cambira math" w:hAnsi="Cambira math" w:cstheme="minorHAnsi"/>
          <w:color w:val="000000" w:themeColor="text1"/>
          <w:sz w:val="36"/>
          <w:szCs w:val="36"/>
        </w:rPr>
        <w:t>K</w:t>
      </w:r>
      <w:r>
        <w:rPr>
          <w:rFonts w:ascii="Cambira math" w:hAnsi="Cambira math" w:cstheme="minorHAnsi"/>
          <w:color w:val="000000" w:themeColor="text1"/>
          <w:sz w:val="36"/>
          <w:szCs w:val="36"/>
          <w:vertAlign w:val="subscript"/>
        </w:rPr>
        <w:t>n</w:t>
      </w:r>
      <w:proofErr w:type="spellEnd"/>
      <w:r>
        <w:rPr>
          <w:rFonts w:ascii="Cambira math" w:hAnsi="Cambira math" w:cstheme="minorHAnsi"/>
          <w:color w:val="000000" w:themeColor="text1"/>
          <w:sz w:val="36"/>
          <w:szCs w:val="36"/>
          <w:vertAlign w:val="subscript"/>
        </w:rPr>
        <w:t xml:space="preserve"> </w:t>
      </w:r>
      <w:r>
        <w:rPr>
          <w:rFonts w:ascii="Cambira math" w:hAnsi="Cambira math" w:cstheme="minorHAnsi"/>
          <w:color w:val="000000" w:themeColor="text1"/>
          <w:sz w:val="36"/>
          <w:szCs w:val="36"/>
        </w:rPr>
        <w:t>- 1;</w:t>
      </w:r>
    </w:p>
    <w:p w14:paraId="7A61A1D8" w14:textId="77777777" w:rsidR="004249E7" w:rsidRDefault="004249E7" w:rsidP="004249E7">
      <w:pPr>
        <w:pStyle w:val="ListParagraph"/>
        <w:rPr>
          <w:rFonts w:ascii="Cambira math" w:hAnsi="Cambira math" w:cstheme="minorHAnsi"/>
          <w:color w:val="000000" w:themeColor="text1"/>
          <w:sz w:val="36"/>
          <w:szCs w:val="36"/>
        </w:rPr>
      </w:pPr>
    </w:p>
    <w:p w14:paraId="0E8AE68A" w14:textId="77777777" w:rsidR="004249E7" w:rsidRPr="00656D34" w:rsidRDefault="004249E7" w:rsidP="004249E7">
      <w:pPr>
        <w:pStyle w:val="ListParagraph"/>
        <w:numPr>
          <w:ilvl w:val="0"/>
          <w:numId w:val="29"/>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Let us consider the value of d=5; for Toom-3</w:t>
      </w:r>
    </w:p>
    <w:p w14:paraId="01BAF468" w14:textId="77777777" w:rsidR="004249E7" w:rsidRDefault="004249E7" w:rsidP="004249E7">
      <w:pPr>
        <w:pStyle w:val="ListParagraph"/>
        <w:rPr>
          <w:rFonts w:ascii="Cambria" w:hAnsi="Cambria" w:cstheme="minorHAnsi"/>
          <w:color w:val="000000" w:themeColor="text1"/>
          <w:sz w:val="36"/>
          <w:szCs w:val="36"/>
          <w:vertAlign w:val="subscript"/>
        </w:rPr>
      </w:pPr>
    </w:p>
    <w:p w14:paraId="7C3EFD10" w14:textId="77777777" w:rsidR="004249E7" w:rsidRPr="00936E01" w:rsidRDefault="004249E7" w:rsidP="004249E7">
      <w:pPr>
        <w:pStyle w:val="ListParagraph"/>
        <w:numPr>
          <w:ilvl w:val="0"/>
          <w:numId w:val="29"/>
        </w:numPr>
        <w:rPr>
          <w:rFonts w:ascii="Cambria" w:hAnsi="Cambria" w:cstheme="minorHAnsi"/>
          <w:color w:val="000000" w:themeColor="text1"/>
          <w:sz w:val="36"/>
          <w:szCs w:val="36"/>
        </w:rPr>
      </w:pPr>
      <w:r>
        <w:rPr>
          <w:rFonts w:ascii="Cambria" w:hAnsi="Cambria" w:cstheme="minorHAnsi"/>
          <w:color w:val="000000" w:themeColor="text1"/>
          <w:sz w:val="36"/>
          <w:szCs w:val="36"/>
        </w:rPr>
        <w:t>This method of solving equations and representing in the form of matrix for finding is done for any values of the x So, for our ease range between -</w:t>
      </w:r>
      <w:proofErr w:type="gramStart"/>
      <w:r>
        <w:rPr>
          <w:rFonts w:ascii="Cambria" w:hAnsi="Cambria" w:cstheme="minorHAnsi"/>
          <w:color w:val="000000" w:themeColor="text1"/>
          <w:sz w:val="36"/>
          <w:szCs w:val="36"/>
        </w:rPr>
        <w:t>2,-</w:t>
      </w:r>
      <w:proofErr w:type="gramEnd"/>
      <w:r>
        <w:rPr>
          <w:rFonts w:ascii="Cambria" w:hAnsi="Cambria" w:cstheme="minorHAnsi"/>
          <w:color w:val="000000" w:themeColor="text1"/>
          <w:sz w:val="36"/>
          <w:szCs w:val="36"/>
        </w:rPr>
        <w:t>1,0,1,</w:t>
      </w:r>
      <w:r w:rsidRPr="00D9421D">
        <w:rPr>
          <w:rFonts w:ascii="Arial" w:hAnsi="Arial" w:cs="Arial"/>
          <w:color w:val="202122"/>
          <w:sz w:val="21"/>
          <w:szCs w:val="21"/>
          <w:shd w:val="clear" w:color="auto" w:fill="FFFFFF"/>
        </w:rPr>
        <w:t xml:space="preserve"> </w:t>
      </w:r>
      <w:r w:rsidRPr="00D9421D">
        <w:rPr>
          <w:rFonts w:ascii="Cambria" w:hAnsi="Cambria" w:cs="Arial"/>
          <w:color w:val="202122"/>
          <w:sz w:val="36"/>
          <w:szCs w:val="36"/>
          <w:shd w:val="clear" w:color="auto" w:fill="FFFFFF"/>
        </w:rPr>
        <w:t>∞</w:t>
      </w:r>
      <w:r>
        <w:rPr>
          <w:rFonts w:ascii="Cambria" w:hAnsi="Cambria" w:cs="Arial"/>
          <w:color w:val="202122"/>
          <w:sz w:val="36"/>
          <w:szCs w:val="36"/>
          <w:shd w:val="clear" w:color="auto" w:fill="FFFFFF"/>
        </w:rPr>
        <w:t>.</w:t>
      </w:r>
    </w:p>
    <w:p w14:paraId="37D79391" w14:textId="77777777" w:rsidR="00554FC1" w:rsidRPr="00554FC1" w:rsidRDefault="00554FC1" w:rsidP="00914A4E">
      <w:pPr>
        <w:rPr>
          <w:rFonts w:ascii="Cambira math" w:hAnsi="Cambira math" w:cstheme="minorHAnsi"/>
          <w:color w:val="000000" w:themeColor="text1"/>
          <w:sz w:val="36"/>
          <w:szCs w:val="36"/>
        </w:rPr>
      </w:pPr>
    </w:p>
    <w:p w14:paraId="1DDB0A5C" w14:textId="77777777" w:rsidR="004249E7" w:rsidRDefault="004249E7" w:rsidP="004249E7">
      <w:pPr>
        <w:pStyle w:val="ListParagraph"/>
        <w:numPr>
          <w:ilvl w:val="0"/>
          <w:numId w:val="29"/>
        </w:numPr>
        <w:rPr>
          <w:rFonts w:ascii="Cambria" w:hAnsi="Cambria" w:cstheme="minorHAnsi"/>
          <w:color w:val="000000" w:themeColor="text1"/>
          <w:sz w:val="36"/>
          <w:szCs w:val="36"/>
        </w:rPr>
      </w:pPr>
      <w:r>
        <w:rPr>
          <w:rFonts w:ascii="Cambria" w:hAnsi="Cambria" w:cstheme="minorHAnsi"/>
          <w:color w:val="000000" w:themeColor="text1"/>
          <w:sz w:val="36"/>
          <w:szCs w:val="36"/>
        </w:rPr>
        <w:t>The Above values are made for the following 5 Equations.</w:t>
      </w:r>
    </w:p>
    <w:p w14:paraId="77292603" w14:textId="77777777" w:rsidR="004249E7" w:rsidRDefault="004249E7" w:rsidP="004249E7">
      <w:pPr>
        <w:pStyle w:val="ListParagraph"/>
        <w:rPr>
          <w:rFonts w:ascii="Cambria" w:hAnsi="Cambria" w:cstheme="minorHAnsi"/>
          <w:color w:val="000000" w:themeColor="text1"/>
          <w:sz w:val="36"/>
          <w:szCs w:val="36"/>
        </w:rPr>
      </w:pPr>
    </w:p>
    <w:p w14:paraId="00A442F2" w14:textId="77777777" w:rsidR="004249E7" w:rsidRPr="00936E01" w:rsidRDefault="004249E7" w:rsidP="004249E7">
      <w:pPr>
        <w:pStyle w:val="ListParagraph"/>
        <w:rPr>
          <w:rFonts w:ascii="Cambria" w:hAnsi="Cambria" w:cstheme="minorHAnsi"/>
          <w:color w:val="000000" w:themeColor="text1"/>
          <w:sz w:val="36"/>
          <w:szCs w:val="36"/>
        </w:rPr>
      </w:pPr>
      <w:r>
        <w:rPr>
          <w:rFonts w:ascii="Cambria" w:hAnsi="Cambria" w:cstheme="minorHAnsi"/>
          <w:color w:val="000000" w:themeColor="text1"/>
          <w:sz w:val="36"/>
          <w:szCs w:val="36"/>
        </w:rPr>
        <w:t>P(x)=</w:t>
      </w:r>
      <w:r w:rsidRPr="00936E01">
        <w:rPr>
          <w:rFonts w:ascii="Cambria" w:hAnsi="Cambria" w:cstheme="minorHAnsi"/>
          <w:color w:val="000000" w:themeColor="text1"/>
          <w:sz w:val="36"/>
          <w:szCs w:val="36"/>
        </w:rPr>
        <w:t xml:space="preserve">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x^2 +m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x +m</w:t>
      </w:r>
      <w:r>
        <w:rPr>
          <w:rFonts w:ascii="Cambria" w:hAnsi="Cambria" w:cstheme="minorHAnsi"/>
          <w:color w:val="000000" w:themeColor="text1"/>
          <w:sz w:val="36"/>
          <w:szCs w:val="36"/>
          <w:vertAlign w:val="subscript"/>
        </w:rPr>
        <w:t>0</w:t>
      </w:r>
    </w:p>
    <w:p w14:paraId="38A8E926" w14:textId="77777777" w:rsidR="004249E7" w:rsidRDefault="004249E7" w:rsidP="004249E7">
      <w:pPr>
        <w:pStyle w:val="ListParagraph"/>
        <w:rPr>
          <w:rFonts w:ascii="Cambria" w:hAnsi="Cambria" w:cstheme="minorHAnsi"/>
          <w:color w:val="000000" w:themeColor="text1"/>
          <w:sz w:val="36"/>
          <w:szCs w:val="36"/>
        </w:rPr>
      </w:pPr>
      <w:r>
        <w:rPr>
          <w:rFonts w:ascii="Cambria" w:hAnsi="Cambria" w:cstheme="minorHAnsi"/>
          <w:color w:val="000000" w:themeColor="text1"/>
          <w:sz w:val="36"/>
          <w:szCs w:val="36"/>
        </w:rPr>
        <w:t xml:space="preserve"> </w:t>
      </w:r>
    </w:p>
    <w:p w14:paraId="4305293A" w14:textId="77777777" w:rsidR="004249E7" w:rsidRPr="00515272" w:rsidRDefault="004249E7" w:rsidP="004249E7">
      <w:pPr>
        <w:pStyle w:val="ListParagraph"/>
        <w:rPr>
          <w:rFonts w:ascii="Cambria" w:hAnsi="Cambria" w:cstheme="minorHAnsi"/>
          <w:color w:val="000000" w:themeColor="text1"/>
          <w:sz w:val="36"/>
          <w:szCs w:val="36"/>
        </w:rPr>
      </w:pPr>
      <w:r>
        <w:rPr>
          <w:rFonts w:ascii="Cambria" w:hAnsi="Cambria" w:cstheme="minorHAnsi"/>
          <w:color w:val="000000" w:themeColor="text1"/>
          <w:sz w:val="36"/>
          <w:szCs w:val="36"/>
        </w:rPr>
        <w:t>Substitute the above values in the equation:</w:t>
      </w:r>
    </w:p>
    <w:p w14:paraId="380B73E2" w14:textId="77777777" w:rsidR="004249E7" w:rsidRPr="00817B8B" w:rsidRDefault="004249E7" w:rsidP="004249E7">
      <w:pPr>
        <w:pStyle w:val="ListParagraph"/>
        <w:rPr>
          <w:rFonts w:ascii="Cambira math" w:hAnsi="Cambira math" w:cstheme="minorHAnsi"/>
          <w:color w:val="000000" w:themeColor="text1"/>
          <w:sz w:val="36"/>
          <w:szCs w:val="36"/>
        </w:rPr>
      </w:pPr>
    </w:p>
    <w:p w14:paraId="2A696877" w14:textId="77777777" w:rsidR="004249E7" w:rsidRDefault="004249E7" w:rsidP="004249E7">
      <w:pPr>
        <w:rPr>
          <w:rFonts w:ascii="Cambria" w:hAnsi="Cambria" w:cstheme="minorHAnsi"/>
          <w:color w:val="000000" w:themeColor="text1"/>
          <w:sz w:val="36"/>
          <w:szCs w:val="36"/>
        </w:rPr>
      </w:pPr>
      <w:proofErr w:type="gramStart"/>
      <w:r>
        <w:rPr>
          <w:rFonts w:ascii="Cambira math" w:hAnsi="Cambira math" w:cstheme="minorHAnsi"/>
          <w:color w:val="000000" w:themeColor="text1"/>
          <w:sz w:val="36"/>
          <w:szCs w:val="36"/>
        </w:rPr>
        <w:t>P(</w:t>
      </w:r>
      <w:proofErr w:type="gramEnd"/>
      <w:r>
        <w:rPr>
          <w:rFonts w:ascii="Cambira math" w:hAnsi="Cambira math" w:cstheme="minorHAnsi"/>
          <w:color w:val="000000" w:themeColor="text1"/>
          <w:sz w:val="36"/>
          <w:szCs w:val="36"/>
        </w:rPr>
        <w:t xml:space="preserve">0) =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(0)^2 +m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(0)+m</w:t>
      </w:r>
      <w:r>
        <w:rPr>
          <w:rFonts w:ascii="Cambria" w:hAnsi="Cambria" w:cstheme="minorHAnsi"/>
          <w:color w:val="000000" w:themeColor="text1"/>
          <w:sz w:val="36"/>
          <w:szCs w:val="36"/>
          <w:vertAlign w:val="subscript"/>
        </w:rPr>
        <w:t xml:space="preserve">0  </w:t>
      </w:r>
      <w:r>
        <w:rPr>
          <w:rFonts w:ascii="Cambria" w:hAnsi="Cambria" w:cstheme="minorHAnsi"/>
          <w:color w:val="000000" w:themeColor="text1"/>
          <w:sz w:val="36"/>
          <w:szCs w:val="36"/>
        </w:rPr>
        <w:t>= m</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p>
    <w:p w14:paraId="28D95C06" w14:textId="77777777" w:rsidR="004249E7" w:rsidRDefault="004249E7" w:rsidP="004249E7">
      <w:pPr>
        <w:rPr>
          <w:rFonts w:ascii="Cambria" w:hAnsi="Cambria" w:cstheme="minorHAnsi"/>
          <w:color w:val="000000" w:themeColor="text1"/>
          <w:sz w:val="36"/>
          <w:szCs w:val="36"/>
        </w:rPr>
      </w:pPr>
    </w:p>
    <w:p w14:paraId="35AC0DE6" w14:textId="77777777" w:rsidR="004249E7"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P(</w:t>
      </w:r>
      <w:proofErr w:type="gramEnd"/>
      <w:r>
        <w:rPr>
          <w:rFonts w:ascii="Cambria" w:hAnsi="Cambria" w:cstheme="minorHAnsi"/>
          <w:color w:val="000000" w:themeColor="text1"/>
          <w:sz w:val="36"/>
          <w:szCs w:val="36"/>
        </w:rPr>
        <w:t>1) = 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(1)^2+m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(1)+m</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r w:rsidRPr="00B8381F">
        <w:rPr>
          <w:rFonts w:ascii="Cambria" w:hAnsi="Cambria" w:cstheme="minorHAnsi"/>
          <w:color w:val="000000" w:themeColor="text1"/>
          <w:sz w:val="36"/>
          <w:szCs w:val="36"/>
        </w:rPr>
        <w:t xml:space="preserve">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 xml:space="preserve">0  </w:t>
      </w:r>
      <w:r>
        <w:rPr>
          <w:rFonts w:ascii="Cambria" w:hAnsi="Cambria" w:cstheme="minorHAnsi"/>
          <w:color w:val="000000" w:themeColor="text1"/>
          <w:sz w:val="36"/>
          <w:szCs w:val="36"/>
        </w:rPr>
        <w:t>.</w:t>
      </w:r>
    </w:p>
    <w:p w14:paraId="249E017B" w14:textId="77777777" w:rsidR="004249E7" w:rsidRDefault="004249E7" w:rsidP="004249E7">
      <w:pPr>
        <w:rPr>
          <w:rFonts w:ascii="Cambria" w:hAnsi="Cambria" w:cstheme="minorHAnsi"/>
          <w:color w:val="000000" w:themeColor="text1"/>
          <w:sz w:val="36"/>
          <w:szCs w:val="36"/>
        </w:rPr>
      </w:pPr>
    </w:p>
    <w:p w14:paraId="5CAB85C0" w14:textId="77777777" w:rsidR="004249E7"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P(</w:t>
      </w:r>
      <w:proofErr w:type="gramEnd"/>
      <w:r>
        <w:rPr>
          <w:rFonts w:ascii="Cambria" w:hAnsi="Cambria" w:cstheme="minorHAnsi"/>
          <w:color w:val="000000" w:themeColor="text1"/>
          <w:sz w:val="36"/>
          <w:szCs w:val="36"/>
        </w:rPr>
        <w:t>-1) = 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(-1)^2+m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(-1)+m</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 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 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p>
    <w:p w14:paraId="3B370E30" w14:textId="77777777" w:rsidR="004249E7" w:rsidRDefault="004249E7" w:rsidP="004249E7">
      <w:pPr>
        <w:rPr>
          <w:rFonts w:ascii="Cambria" w:hAnsi="Cambria" w:cstheme="minorHAnsi"/>
          <w:color w:val="000000" w:themeColor="text1"/>
          <w:sz w:val="36"/>
          <w:szCs w:val="36"/>
        </w:rPr>
      </w:pPr>
    </w:p>
    <w:p w14:paraId="4A280F71" w14:textId="77777777" w:rsidR="004249E7" w:rsidRPr="00B8381F"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P(</w:t>
      </w:r>
      <w:proofErr w:type="gramEnd"/>
      <w:r>
        <w:rPr>
          <w:rFonts w:ascii="Cambria" w:hAnsi="Cambria" w:cstheme="minorHAnsi"/>
          <w:color w:val="000000" w:themeColor="text1"/>
          <w:sz w:val="36"/>
          <w:szCs w:val="36"/>
        </w:rPr>
        <w:t>-2) = 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(-2)^2+m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(-2)+m</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 4m</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- 2m</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+m</w:t>
      </w:r>
      <w:r>
        <w:rPr>
          <w:rFonts w:ascii="Cambria" w:hAnsi="Cambria" w:cstheme="minorHAnsi"/>
          <w:color w:val="000000" w:themeColor="text1"/>
          <w:sz w:val="36"/>
          <w:szCs w:val="36"/>
          <w:vertAlign w:val="subscript"/>
        </w:rPr>
        <w:t>0</w:t>
      </w:r>
    </w:p>
    <w:p w14:paraId="7DE5513E" w14:textId="77777777" w:rsidR="004249E7" w:rsidRDefault="004249E7" w:rsidP="004249E7">
      <w:pPr>
        <w:rPr>
          <w:rFonts w:ascii="Cambira math" w:hAnsi="Cambira math" w:cstheme="minorHAnsi"/>
          <w:color w:val="000000" w:themeColor="text1"/>
          <w:sz w:val="36"/>
          <w:szCs w:val="36"/>
        </w:rPr>
      </w:pPr>
    </w:p>
    <w:p w14:paraId="616AA6A4" w14:textId="77777777" w:rsidR="004249E7" w:rsidRDefault="004249E7" w:rsidP="004249E7">
      <w:pPr>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P(</w:t>
      </w:r>
      <w:proofErr w:type="gramEnd"/>
      <w:r w:rsidRPr="00D9421D">
        <w:rPr>
          <w:rFonts w:ascii="Cambria" w:hAnsi="Cambria" w:cs="Arial"/>
          <w:color w:val="202122"/>
          <w:sz w:val="36"/>
          <w:szCs w:val="36"/>
          <w:shd w:val="clear" w:color="auto" w:fill="FFFFFF"/>
        </w:rPr>
        <w:t>∞</w:t>
      </w:r>
      <w:r>
        <w:rPr>
          <w:rFonts w:ascii="Cambira math" w:hAnsi="Cambira math" w:cstheme="minorHAnsi"/>
          <w:color w:val="000000" w:themeColor="text1"/>
          <w:sz w:val="36"/>
          <w:szCs w:val="36"/>
        </w:rPr>
        <w:t>) =  m</w:t>
      </w:r>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w:t>
      </w:r>
    </w:p>
    <w:p w14:paraId="5387C9CD" w14:textId="77777777" w:rsidR="004249E7" w:rsidRDefault="004249E7" w:rsidP="004249E7">
      <w:pPr>
        <w:rPr>
          <w:rFonts w:ascii="Cambira math" w:hAnsi="Cambira math" w:cstheme="minorHAnsi"/>
          <w:color w:val="000000" w:themeColor="text1"/>
          <w:sz w:val="36"/>
          <w:szCs w:val="36"/>
        </w:rPr>
      </w:pPr>
    </w:p>
    <w:p w14:paraId="1B55B0B7" w14:textId="77777777" w:rsidR="004249E7" w:rsidRDefault="004249E7" w:rsidP="004249E7">
      <w:pPr>
        <w:rPr>
          <w:rFonts w:ascii="Cambira math" w:hAnsi="Cambira math" w:cstheme="minorHAnsi"/>
          <w:color w:val="000000" w:themeColor="text1"/>
          <w:sz w:val="36"/>
          <w:szCs w:val="36"/>
        </w:rPr>
      </w:pPr>
    </w:p>
    <w:p w14:paraId="41691DE5" w14:textId="77777777" w:rsidR="004249E7" w:rsidRPr="00991831" w:rsidRDefault="004249E7" w:rsidP="004249E7">
      <w:p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For solving same for Q(x)we get values in terms of n;</w:t>
      </w:r>
    </w:p>
    <w:p w14:paraId="78ACA39E" w14:textId="77777777" w:rsidR="004249E7" w:rsidRDefault="004249E7" w:rsidP="004249E7">
      <w:pPr>
        <w:pStyle w:val="ListParagraph"/>
        <w:rPr>
          <w:rFonts w:ascii="Cambira math" w:hAnsi="Cambira math" w:cstheme="minorHAnsi"/>
          <w:color w:val="000000" w:themeColor="text1"/>
          <w:sz w:val="36"/>
          <w:szCs w:val="36"/>
        </w:rPr>
      </w:pPr>
    </w:p>
    <w:p w14:paraId="120DE4E7" w14:textId="77777777" w:rsidR="004249E7" w:rsidRDefault="004249E7" w:rsidP="004249E7">
      <w:pPr>
        <w:rPr>
          <w:rFonts w:ascii="Cambria" w:hAnsi="Cambria" w:cstheme="minorHAnsi"/>
          <w:color w:val="000000" w:themeColor="text1"/>
          <w:sz w:val="36"/>
          <w:szCs w:val="36"/>
        </w:rPr>
      </w:pPr>
      <w:proofErr w:type="gramStart"/>
      <w:r>
        <w:rPr>
          <w:rFonts w:ascii="Cambira math" w:hAnsi="Cambira math" w:cstheme="minorHAnsi"/>
          <w:color w:val="000000" w:themeColor="text1"/>
          <w:sz w:val="36"/>
          <w:szCs w:val="36"/>
        </w:rPr>
        <w:t>Q(</w:t>
      </w:r>
      <w:proofErr w:type="gramEnd"/>
      <w:r>
        <w:rPr>
          <w:rFonts w:ascii="Cambira math" w:hAnsi="Cambira math" w:cstheme="minorHAnsi"/>
          <w:color w:val="000000" w:themeColor="text1"/>
          <w:sz w:val="36"/>
          <w:szCs w:val="36"/>
        </w:rPr>
        <w:t xml:space="preserve">0) =   </w:t>
      </w:r>
      <w:r>
        <w:rPr>
          <w:rFonts w:ascii="Cambria" w:hAnsi="Cambria" w:cstheme="minorHAnsi"/>
          <w:color w:val="000000" w:themeColor="text1"/>
          <w:sz w:val="36"/>
          <w:szCs w:val="36"/>
        </w:rPr>
        <w:t>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(0)^2 +n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(0)+n</w:t>
      </w:r>
      <w:r>
        <w:rPr>
          <w:rFonts w:ascii="Cambria" w:hAnsi="Cambria" w:cstheme="minorHAnsi"/>
          <w:color w:val="000000" w:themeColor="text1"/>
          <w:sz w:val="36"/>
          <w:szCs w:val="36"/>
          <w:vertAlign w:val="subscript"/>
        </w:rPr>
        <w:t xml:space="preserve">0  </w:t>
      </w:r>
      <w:r>
        <w:rPr>
          <w:rFonts w:ascii="Cambria" w:hAnsi="Cambria" w:cstheme="minorHAnsi"/>
          <w:color w:val="000000" w:themeColor="text1"/>
          <w:sz w:val="36"/>
          <w:szCs w:val="36"/>
        </w:rPr>
        <w:t>= n</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p>
    <w:p w14:paraId="3A13392D" w14:textId="77777777" w:rsidR="004249E7" w:rsidRDefault="004249E7" w:rsidP="004249E7">
      <w:pPr>
        <w:rPr>
          <w:rFonts w:ascii="Cambria" w:hAnsi="Cambria" w:cstheme="minorHAnsi"/>
          <w:color w:val="000000" w:themeColor="text1"/>
          <w:sz w:val="36"/>
          <w:szCs w:val="36"/>
        </w:rPr>
      </w:pPr>
    </w:p>
    <w:p w14:paraId="0E854339" w14:textId="77777777" w:rsidR="004249E7"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Q(</w:t>
      </w:r>
      <w:proofErr w:type="gramEnd"/>
      <w:r>
        <w:rPr>
          <w:rFonts w:ascii="Cambria" w:hAnsi="Cambria" w:cstheme="minorHAnsi"/>
          <w:color w:val="000000" w:themeColor="text1"/>
          <w:sz w:val="36"/>
          <w:szCs w:val="36"/>
        </w:rPr>
        <w:t>1) = 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(1)^2+n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(1)+n</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r w:rsidRPr="00B8381F">
        <w:rPr>
          <w:rFonts w:ascii="Cambria" w:hAnsi="Cambria" w:cstheme="minorHAnsi"/>
          <w:color w:val="000000" w:themeColor="text1"/>
          <w:sz w:val="36"/>
          <w:szCs w:val="36"/>
        </w:rPr>
        <w:t xml:space="preserve"> </w:t>
      </w:r>
      <w:r>
        <w:rPr>
          <w:rFonts w:ascii="Cambria" w:hAnsi="Cambria" w:cstheme="minorHAnsi"/>
          <w:color w:val="000000" w:themeColor="text1"/>
          <w:sz w:val="36"/>
          <w:szCs w:val="36"/>
        </w:rPr>
        <w:t>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+n</w:t>
      </w:r>
      <w:r>
        <w:rPr>
          <w:rFonts w:ascii="Cambria" w:hAnsi="Cambria" w:cstheme="minorHAnsi"/>
          <w:color w:val="000000" w:themeColor="text1"/>
          <w:sz w:val="36"/>
          <w:szCs w:val="36"/>
          <w:vertAlign w:val="subscript"/>
        </w:rPr>
        <w:t xml:space="preserve">0  </w:t>
      </w:r>
      <w:r>
        <w:rPr>
          <w:rFonts w:ascii="Cambria" w:hAnsi="Cambria" w:cstheme="minorHAnsi"/>
          <w:color w:val="000000" w:themeColor="text1"/>
          <w:sz w:val="36"/>
          <w:szCs w:val="36"/>
        </w:rPr>
        <w:t>.</w:t>
      </w:r>
    </w:p>
    <w:p w14:paraId="2970AD50" w14:textId="77777777" w:rsidR="004249E7" w:rsidRDefault="004249E7" w:rsidP="004249E7">
      <w:pPr>
        <w:rPr>
          <w:rFonts w:ascii="Cambria" w:hAnsi="Cambria" w:cstheme="minorHAnsi"/>
          <w:color w:val="000000" w:themeColor="text1"/>
          <w:sz w:val="36"/>
          <w:szCs w:val="36"/>
        </w:rPr>
      </w:pPr>
    </w:p>
    <w:p w14:paraId="62B5941A" w14:textId="77777777" w:rsidR="004249E7"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Q(</w:t>
      </w:r>
      <w:proofErr w:type="gramEnd"/>
      <w:r>
        <w:rPr>
          <w:rFonts w:ascii="Cambria" w:hAnsi="Cambria" w:cstheme="minorHAnsi"/>
          <w:color w:val="000000" w:themeColor="text1"/>
          <w:sz w:val="36"/>
          <w:szCs w:val="36"/>
        </w:rPr>
        <w:t>-1) = 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(-1)^2+n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(-1)+n</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 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 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+n</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w:t>
      </w:r>
    </w:p>
    <w:p w14:paraId="6AFF9291" w14:textId="77777777" w:rsidR="004249E7" w:rsidRDefault="004249E7" w:rsidP="004249E7">
      <w:pPr>
        <w:rPr>
          <w:rFonts w:ascii="Cambria" w:hAnsi="Cambria" w:cstheme="minorHAnsi"/>
          <w:color w:val="000000" w:themeColor="text1"/>
          <w:sz w:val="36"/>
          <w:szCs w:val="36"/>
        </w:rPr>
      </w:pPr>
    </w:p>
    <w:p w14:paraId="69A6BECF" w14:textId="77777777" w:rsidR="004249E7" w:rsidRPr="00B8381F" w:rsidRDefault="004249E7" w:rsidP="004249E7">
      <w:pPr>
        <w:rPr>
          <w:rFonts w:ascii="Cambria" w:hAnsi="Cambria" w:cstheme="minorHAnsi"/>
          <w:color w:val="000000" w:themeColor="text1"/>
          <w:sz w:val="36"/>
          <w:szCs w:val="36"/>
        </w:rPr>
      </w:pPr>
      <w:proofErr w:type="gramStart"/>
      <w:r>
        <w:rPr>
          <w:rFonts w:ascii="Cambria" w:hAnsi="Cambria" w:cstheme="minorHAnsi"/>
          <w:color w:val="000000" w:themeColor="text1"/>
          <w:sz w:val="36"/>
          <w:szCs w:val="36"/>
        </w:rPr>
        <w:t>Q(</w:t>
      </w:r>
      <w:proofErr w:type="gramEnd"/>
      <w:r>
        <w:rPr>
          <w:rFonts w:ascii="Cambria" w:hAnsi="Cambria" w:cstheme="minorHAnsi"/>
          <w:color w:val="000000" w:themeColor="text1"/>
          <w:sz w:val="36"/>
          <w:szCs w:val="36"/>
        </w:rPr>
        <w:t>-2) = 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(-2)^2+n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 xml:space="preserve"> (-2)+n</w:t>
      </w:r>
      <w:r>
        <w:rPr>
          <w:rFonts w:ascii="Cambria" w:hAnsi="Cambria" w:cstheme="minorHAnsi"/>
          <w:color w:val="000000" w:themeColor="text1"/>
          <w:sz w:val="36"/>
          <w:szCs w:val="36"/>
          <w:vertAlign w:val="subscript"/>
        </w:rPr>
        <w:t>0</w:t>
      </w:r>
      <w:r>
        <w:rPr>
          <w:rFonts w:ascii="Cambria" w:hAnsi="Cambria" w:cstheme="minorHAnsi"/>
          <w:color w:val="000000" w:themeColor="text1"/>
          <w:sz w:val="36"/>
          <w:szCs w:val="36"/>
        </w:rPr>
        <w:t xml:space="preserve"> = 4n</w:t>
      </w:r>
      <w:r>
        <w:rPr>
          <w:rFonts w:ascii="Cambria" w:hAnsi="Cambria" w:cstheme="minorHAnsi"/>
          <w:color w:val="000000" w:themeColor="text1"/>
          <w:sz w:val="36"/>
          <w:szCs w:val="36"/>
          <w:vertAlign w:val="subscript"/>
        </w:rPr>
        <w:t>2</w:t>
      </w:r>
      <w:r>
        <w:rPr>
          <w:rFonts w:ascii="Cambria" w:hAnsi="Cambria" w:cstheme="minorHAnsi"/>
          <w:color w:val="000000" w:themeColor="text1"/>
          <w:sz w:val="36"/>
          <w:szCs w:val="36"/>
        </w:rPr>
        <w:t xml:space="preserve">  - 2n</w:t>
      </w:r>
      <w:r>
        <w:rPr>
          <w:rFonts w:ascii="Cambria" w:hAnsi="Cambria" w:cstheme="minorHAnsi"/>
          <w:color w:val="000000" w:themeColor="text1"/>
          <w:sz w:val="36"/>
          <w:szCs w:val="36"/>
          <w:vertAlign w:val="subscript"/>
        </w:rPr>
        <w:t xml:space="preserve">1 </w:t>
      </w:r>
      <w:r>
        <w:rPr>
          <w:rFonts w:ascii="Cambria" w:hAnsi="Cambria" w:cstheme="minorHAnsi"/>
          <w:color w:val="000000" w:themeColor="text1"/>
          <w:sz w:val="36"/>
          <w:szCs w:val="36"/>
        </w:rPr>
        <w:t>+n</w:t>
      </w:r>
      <w:r>
        <w:rPr>
          <w:rFonts w:ascii="Cambria" w:hAnsi="Cambria" w:cstheme="minorHAnsi"/>
          <w:color w:val="000000" w:themeColor="text1"/>
          <w:sz w:val="36"/>
          <w:szCs w:val="36"/>
          <w:vertAlign w:val="subscript"/>
        </w:rPr>
        <w:t>0</w:t>
      </w:r>
    </w:p>
    <w:p w14:paraId="3CF2E809" w14:textId="77777777" w:rsidR="004249E7" w:rsidRDefault="004249E7" w:rsidP="004249E7">
      <w:pPr>
        <w:rPr>
          <w:rFonts w:ascii="Cambira math" w:hAnsi="Cambira math" w:cstheme="minorHAnsi"/>
          <w:color w:val="000000" w:themeColor="text1"/>
          <w:sz w:val="36"/>
          <w:szCs w:val="36"/>
        </w:rPr>
      </w:pPr>
    </w:p>
    <w:p w14:paraId="4DBC7D22" w14:textId="77777777" w:rsidR="004249E7" w:rsidRDefault="004249E7" w:rsidP="004249E7">
      <w:pPr>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Q(</w:t>
      </w:r>
      <w:proofErr w:type="gramEnd"/>
      <w:r w:rsidRPr="00D9421D">
        <w:rPr>
          <w:rFonts w:ascii="Cambria" w:hAnsi="Cambria" w:cs="Arial"/>
          <w:color w:val="202122"/>
          <w:sz w:val="36"/>
          <w:szCs w:val="36"/>
          <w:shd w:val="clear" w:color="auto" w:fill="FFFFFF"/>
        </w:rPr>
        <w:t>∞</w:t>
      </w:r>
      <w:r>
        <w:rPr>
          <w:rFonts w:ascii="Cambira math" w:hAnsi="Cambira math" w:cstheme="minorHAnsi"/>
          <w:color w:val="000000" w:themeColor="text1"/>
          <w:sz w:val="36"/>
          <w:szCs w:val="36"/>
        </w:rPr>
        <w:t>) =  n</w:t>
      </w:r>
      <w:r>
        <w:rPr>
          <w:rFonts w:ascii="Cambira math" w:hAnsi="Cambira math" w:cstheme="minorHAnsi"/>
          <w:color w:val="000000" w:themeColor="text1"/>
          <w:sz w:val="36"/>
          <w:szCs w:val="36"/>
          <w:vertAlign w:val="subscript"/>
        </w:rPr>
        <w:t>2</w:t>
      </w:r>
      <w:r>
        <w:rPr>
          <w:rFonts w:ascii="Cambira math" w:hAnsi="Cambira math" w:cstheme="minorHAnsi"/>
          <w:color w:val="000000" w:themeColor="text1"/>
          <w:sz w:val="36"/>
          <w:szCs w:val="36"/>
        </w:rPr>
        <w:t xml:space="preserve"> .</w:t>
      </w:r>
    </w:p>
    <w:p w14:paraId="283A1471" w14:textId="77777777" w:rsidR="004249E7" w:rsidRDefault="00F92466" w:rsidP="004249E7">
      <w:pPr>
        <w:rPr>
          <w:rFonts w:ascii="Cambira math" w:hAnsi="Cambira math" w:cstheme="minorHAnsi"/>
          <w:color w:val="000000" w:themeColor="text1"/>
          <w:sz w:val="36"/>
          <w:szCs w:val="36"/>
        </w:rPr>
      </w:pPr>
      <w:r w:rsidRPr="00B61F0E">
        <w:rPr>
          <w:rFonts w:ascii="Cambira math" w:hAnsi="Cambira math" w:cstheme="minorHAnsi"/>
          <w:color w:val="000000" w:themeColor="text1"/>
          <w:sz w:val="36"/>
          <w:szCs w:val="36"/>
        </w:rPr>
        <w:br w:type="page"/>
      </w:r>
      <w:r w:rsidR="004249E7">
        <w:rPr>
          <w:rFonts w:ascii="Cambira math" w:hAnsi="Cambira math" w:cstheme="minorHAnsi"/>
          <w:color w:val="000000" w:themeColor="text1"/>
          <w:sz w:val="36"/>
          <w:szCs w:val="36"/>
        </w:rPr>
        <w:lastRenderedPageBreak/>
        <w:t xml:space="preserve">After solving the equations in terms of numbers we get </w:t>
      </w:r>
    </w:p>
    <w:p w14:paraId="572EF8BC" w14:textId="77777777" w:rsidR="004249E7" w:rsidRDefault="004249E7" w:rsidP="004249E7">
      <w:pPr>
        <w:rPr>
          <w:rFonts w:ascii="Cambira math" w:hAnsi="Cambira math" w:cstheme="minorHAnsi"/>
          <w:color w:val="000000" w:themeColor="text1"/>
          <w:sz w:val="36"/>
          <w:szCs w:val="36"/>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9"/>
        <w:gridCol w:w="260"/>
        <w:gridCol w:w="2172"/>
        <w:gridCol w:w="260"/>
        <w:gridCol w:w="3400"/>
        <w:gridCol w:w="260"/>
        <w:gridCol w:w="2069"/>
      </w:tblGrid>
      <w:tr w:rsidR="004249E7" w:rsidRPr="00991831" w14:paraId="7328C845" w14:textId="77777777" w:rsidTr="00E43718">
        <w:trPr>
          <w:tblCellSpacing w:w="15" w:type="dxa"/>
        </w:trPr>
        <w:tc>
          <w:tcPr>
            <w:tcW w:w="0" w:type="auto"/>
            <w:shd w:val="clear" w:color="auto" w:fill="FFFFFF"/>
            <w:vAlign w:val="center"/>
            <w:hideMark/>
          </w:tcPr>
          <w:p w14:paraId="40091B4A"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p</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0)</w:t>
            </w:r>
          </w:p>
        </w:tc>
        <w:tc>
          <w:tcPr>
            <w:tcW w:w="0" w:type="auto"/>
            <w:shd w:val="clear" w:color="auto" w:fill="FFFFFF"/>
            <w:vAlign w:val="center"/>
            <w:hideMark/>
          </w:tcPr>
          <w:p w14:paraId="3868BB4D"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4E65583"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0</w:t>
            </w:r>
          </w:p>
        </w:tc>
        <w:tc>
          <w:tcPr>
            <w:tcW w:w="0" w:type="auto"/>
            <w:shd w:val="clear" w:color="auto" w:fill="FFFFFF"/>
            <w:vAlign w:val="center"/>
            <w:hideMark/>
          </w:tcPr>
          <w:p w14:paraId="336B4294"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34E60640"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56789012</w:t>
            </w:r>
          </w:p>
        </w:tc>
        <w:tc>
          <w:tcPr>
            <w:tcW w:w="0" w:type="auto"/>
            <w:shd w:val="clear" w:color="auto" w:fill="FFFFFF"/>
            <w:vAlign w:val="center"/>
            <w:hideMark/>
          </w:tcPr>
          <w:p w14:paraId="778AA0F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C4DE3CC"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56789012</w:t>
            </w:r>
          </w:p>
        </w:tc>
      </w:tr>
      <w:tr w:rsidR="004249E7" w:rsidRPr="00991831" w14:paraId="0B19BA71" w14:textId="77777777" w:rsidTr="00E43718">
        <w:trPr>
          <w:tblCellSpacing w:w="15" w:type="dxa"/>
        </w:trPr>
        <w:tc>
          <w:tcPr>
            <w:tcW w:w="0" w:type="auto"/>
            <w:shd w:val="clear" w:color="auto" w:fill="FFFFFF"/>
            <w:vAlign w:val="center"/>
            <w:hideMark/>
          </w:tcPr>
          <w:p w14:paraId="7E9803FC"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p</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28DDE3BE"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6376B9FA"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5CC9905F"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3BB48393"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56789012 + 78901234 + 123456</w:t>
            </w:r>
          </w:p>
        </w:tc>
        <w:tc>
          <w:tcPr>
            <w:tcW w:w="0" w:type="auto"/>
            <w:shd w:val="clear" w:color="auto" w:fill="FFFFFF"/>
            <w:vAlign w:val="center"/>
            <w:hideMark/>
          </w:tcPr>
          <w:p w14:paraId="172869EF"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474ACE7"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135813702</w:t>
            </w:r>
          </w:p>
        </w:tc>
      </w:tr>
      <w:tr w:rsidR="004249E7" w:rsidRPr="00991831" w14:paraId="4478AE80" w14:textId="77777777" w:rsidTr="00E43718">
        <w:trPr>
          <w:tblCellSpacing w:w="15" w:type="dxa"/>
        </w:trPr>
        <w:tc>
          <w:tcPr>
            <w:tcW w:w="0" w:type="auto"/>
            <w:shd w:val="clear" w:color="auto" w:fill="FFFFFF"/>
            <w:vAlign w:val="center"/>
            <w:hideMark/>
          </w:tcPr>
          <w:p w14:paraId="75122E14"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p</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557EBBD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79F8E345"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5C33C8CC"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9AB2854"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56789012 − 78901234 + 123456</w:t>
            </w:r>
          </w:p>
        </w:tc>
        <w:tc>
          <w:tcPr>
            <w:tcW w:w="0" w:type="auto"/>
            <w:shd w:val="clear" w:color="auto" w:fill="FFFFFF"/>
            <w:vAlign w:val="center"/>
            <w:hideMark/>
          </w:tcPr>
          <w:p w14:paraId="4636FFC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6FF1FED"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−21988766</w:t>
            </w:r>
          </w:p>
        </w:tc>
      </w:tr>
      <w:tr w:rsidR="004249E7" w:rsidRPr="00991831" w14:paraId="02D0F4C6" w14:textId="77777777" w:rsidTr="00E43718">
        <w:trPr>
          <w:tblCellSpacing w:w="15" w:type="dxa"/>
        </w:trPr>
        <w:tc>
          <w:tcPr>
            <w:tcW w:w="0" w:type="auto"/>
            <w:shd w:val="clear" w:color="auto" w:fill="FFFFFF"/>
            <w:vAlign w:val="center"/>
            <w:hideMark/>
          </w:tcPr>
          <w:p w14:paraId="64CB3173"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p</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−2)</w:t>
            </w:r>
          </w:p>
        </w:tc>
        <w:tc>
          <w:tcPr>
            <w:tcW w:w="0" w:type="auto"/>
            <w:shd w:val="clear" w:color="auto" w:fill="FFFFFF"/>
            <w:vAlign w:val="center"/>
            <w:hideMark/>
          </w:tcPr>
          <w:p w14:paraId="6234F785"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50894FE"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− 2</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+ 4</w:t>
            </w: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5548886C"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5AA68142"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56789012 − 2 × 78901234 + 4 × 123456</w:t>
            </w:r>
          </w:p>
        </w:tc>
        <w:tc>
          <w:tcPr>
            <w:tcW w:w="0" w:type="auto"/>
            <w:shd w:val="clear" w:color="auto" w:fill="FFFFFF"/>
            <w:vAlign w:val="center"/>
            <w:hideMark/>
          </w:tcPr>
          <w:p w14:paraId="40B99BA4"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B94B42D"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−100519632</w:t>
            </w:r>
          </w:p>
        </w:tc>
      </w:tr>
      <w:tr w:rsidR="004249E7" w:rsidRPr="00991831" w14:paraId="6EF38D1B" w14:textId="77777777" w:rsidTr="00E43718">
        <w:trPr>
          <w:tblCellSpacing w:w="15" w:type="dxa"/>
        </w:trPr>
        <w:tc>
          <w:tcPr>
            <w:tcW w:w="0" w:type="auto"/>
            <w:shd w:val="clear" w:color="auto" w:fill="FFFFFF"/>
            <w:vAlign w:val="center"/>
            <w:hideMark/>
          </w:tcPr>
          <w:p w14:paraId="254AFBEA"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p</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8AF0B63"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7E54BB77"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m</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13A8B0A8"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98DCA3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123456</w:t>
            </w:r>
          </w:p>
        </w:tc>
        <w:tc>
          <w:tcPr>
            <w:tcW w:w="0" w:type="auto"/>
            <w:shd w:val="clear" w:color="auto" w:fill="FFFFFF"/>
            <w:vAlign w:val="center"/>
            <w:hideMark/>
          </w:tcPr>
          <w:p w14:paraId="5F9367C3"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35007E21"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123456</w:t>
            </w:r>
          </w:p>
        </w:tc>
      </w:tr>
      <w:tr w:rsidR="004249E7" w:rsidRPr="00991831" w14:paraId="13308DA6" w14:textId="77777777" w:rsidTr="00E43718">
        <w:trPr>
          <w:tblCellSpacing w:w="15" w:type="dxa"/>
        </w:trPr>
        <w:tc>
          <w:tcPr>
            <w:tcW w:w="0" w:type="auto"/>
            <w:shd w:val="clear" w:color="auto" w:fill="FFFFFF"/>
            <w:vAlign w:val="center"/>
            <w:hideMark/>
          </w:tcPr>
          <w:p w14:paraId="10792BD7"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q</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0)</w:t>
            </w:r>
          </w:p>
        </w:tc>
        <w:tc>
          <w:tcPr>
            <w:tcW w:w="0" w:type="auto"/>
            <w:shd w:val="clear" w:color="auto" w:fill="FFFFFF"/>
            <w:vAlign w:val="center"/>
            <w:hideMark/>
          </w:tcPr>
          <w:p w14:paraId="1393814B"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CD3D7D7"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0</w:t>
            </w:r>
          </w:p>
        </w:tc>
        <w:tc>
          <w:tcPr>
            <w:tcW w:w="0" w:type="auto"/>
            <w:shd w:val="clear" w:color="auto" w:fill="FFFFFF"/>
            <w:vAlign w:val="center"/>
            <w:hideMark/>
          </w:tcPr>
          <w:p w14:paraId="060C126C"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82B7F5F"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54321098</w:t>
            </w:r>
          </w:p>
        </w:tc>
        <w:tc>
          <w:tcPr>
            <w:tcW w:w="0" w:type="auto"/>
            <w:shd w:val="clear" w:color="auto" w:fill="FFFFFF"/>
            <w:vAlign w:val="center"/>
            <w:hideMark/>
          </w:tcPr>
          <w:p w14:paraId="57C2139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B76448C"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54321098</w:t>
            </w:r>
          </w:p>
        </w:tc>
      </w:tr>
      <w:tr w:rsidR="004249E7" w:rsidRPr="00991831" w14:paraId="6E1603A7" w14:textId="77777777" w:rsidTr="00E43718">
        <w:trPr>
          <w:tblCellSpacing w:w="15" w:type="dxa"/>
        </w:trPr>
        <w:tc>
          <w:tcPr>
            <w:tcW w:w="0" w:type="auto"/>
            <w:shd w:val="clear" w:color="auto" w:fill="FFFFFF"/>
            <w:vAlign w:val="center"/>
            <w:hideMark/>
          </w:tcPr>
          <w:p w14:paraId="48B6C42A"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q</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26905534"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A216C7C"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3F4B7430"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CB5368B"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54321098 + 43219876 + 98765</w:t>
            </w:r>
          </w:p>
        </w:tc>
        <w:tc>
          <w:tcPr>
            <w:tcW w:w="0" w:type="auto"/>
            <w:shd w:val="clear" w:color="auto" w:fill="FFFFFF"/>
            <w:vAlign w:val="center"/>
            <w:hideMark/>
          </w:tcPr>
          <w:p w14:paraId="5EFA5BEB"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5A53604"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97639739</w:t>
            </w:r>
          </w:p>
        </w:tc>
      </w:tr>
      <w:tr w:rsidR="004249E7" w:rsidRPr="00991831" w14:paraId="11FD05B0" w14:textId="77777777" w:rsidTr="00E43718">
        <w:trPr>
          <w:tblCellSpacing w:w="15" w:type="dxa"/>
        </w:trPr>
        <w:tc>
          <w:tcPr>
            <w:tcW w:w="0" w:type="auto"/>
            <w:shd w:val="clear" w:color="auto" w:fill="FFFFFF"/>
            <w:vAlign w:val="center"/>
            <w:hideMark/>
          </w:tcPr>
          <w:p w14:paraId="5D971374"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q</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07D237AA"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6AE252A"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01D47CC6"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FC37A77"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54321098 − 43219876 + 98765</w:t>
            </w:r>
          </w:p>
        </w:tc>
        <w:tc>
          <w:tcPr>
            <w:tcW w:w="0" w:type="auto"/>
            <w:shd w:val="clear" w:color="auto" w:fill="FFFFFF"/>
            <w:vAlign w:val="center"/>
            <w:hideMark/>
          </w:tcPr>
          <w:p w14:paraId="193E0C77"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7C70E48E"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11199987</w:t>
            </w:r>
          </w:p>
        </w:tc>
      </w:tr>
      <w:tr w:rsidR="004249E7" w:rsidRPr="00991831" w14:paraId="1549227C" w14:textId="77777777" w:rsidTr="00E43718">
        <w:trPr>
          <w:tblCellSpacing w:w="15" w:type="dxa"/>
        </w:trPr>
        <w:tc>
          <w:tcPr>
            <w:tcW w:w="0" w:type="auto"/>
            <w:shd w:val="clear" w:color="auto" w:fill="FFFFFF"/>
            <w:vAlign w:val="center"/>
            <w:hideMark/>
          </w:tcPr>
          <w:p w14:paraId="32CFEC35"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q</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−2)</w:t>
            </w:r>
          </w:p>
        </w:tc>
        <w:tc>
          <w:tcPr>
            <w:tcW w:w="0" w:type="auto"/>
            <w:shd w:val="clear" w:color="auto" w:fill="FFFFFF"/>
            <w:vAlign w:val="center"/>
            <w:hideMark/>
          </w:tcPr>
          <w:p w14:paraId="6DA57ABA"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0622ABC"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0</w:t>
            </w:r>
            <w:r w:rsidRPr="00991831">
              <w:rPr>
                <w:rFonts w:ascii="Cambria" w:eastAsia="Times New Roman" w:hAnsi="Cambria" w:cs="Arial"/>
                <w:color w:val="202122"/>
                <w:sz w:val="36"/>
                <w:szCs w:val="36"/>
                <w:lang w:val="en-IN" w:eastAsia="en-IN"/>
              </w:rPr>
              <w:t> − 2</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1</w:t>
            </w:r>
            <w:r w:rsidRPr="00991831">
              <w:rPr>
                <w:rFonts w:ascii="Cambria" w:eastAsia="Times New Roman" w:hAnsi="Cambria" w:cs="Arial"/>
                <w:color w:val="202122"/>
                <w:sz w:val="36"/>
                <w:szCs w:val="36"/>
                <w:lang w:val="en-IN" w:eastAsia="en-IN"/>
              </w:rPr>
              <w:t> + 4</w:t>
            </w: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510E16D5"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48ECD7D"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54321098 − 2 × 43219876 + 4 × 98765</w:t>
            </w:r>
          </w:p>
        </w:tc>
        <w:tc>
          <w:tcPr>
            <w:tcW w:w="0" w:type="auto"/>
            <w:shd w:val="clear" w:color="auto" w:fill="FFFFFF"/>
            <w:vAlign w:val="center"/>
            <w:hideMark/>
          </w:tcPr>
          <w:p w14:paraId="156DE9B0"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34AABE09"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−31723594</w:t>
            </w:r>
          </w:p>
        </w:tc>
      </w:tr>
      <w:tr w:rsidR="004249E7" w:rsidRPr="00991831" w14:paraId="0BFEF230" w14:textId="77777777" w:rsidTr="00E43718">
        <w:trPr>
          <w:tblCellSpacing w:w="15" w:type="dxa"/>
        </w:trPr>
        <w:tc>
          <w:tcPr>
            <w:tcW w:w="0" w:type="auto"/>
            <w:shd w:val="clear" w:color="auto" w:fill="FFFFFF"/>
            <w:vAlign w:val="center"/>
            <w:hideMark/>
          </w:tcPr>
          <w:p w14:paraId="31BC9FE7" w14:textId="77777777" w:rsidR="004249E7" w:rsidRPr="00991831" w:rsidRDefault="004249E7" w:rsidP="00E43718">
            <w:pPr>
              <w:rPr>
                <w:rFonts w:ascii="Cambria" w:eastAsia="Times New Roman" w:hAnsi="Cambria" w:cs="Arial"/>
                <w:color w:val="202122"/>
                <w:sz w:val="36"/>
                <w:szCs w:val="36"/>
                <w:lang w:val="en-IN" w:eastAsia="en-IN"/>
              </w:rPr>
            </w:pPr>
            <w:proofErr w:type="gramStart"/>
            <w:r w:rsidRPr="00991831">
              <w:rPr>
                <w:rFonts w:ascii="Cambria" w:eastAsia="Times New Roman" w:hAnsi="Cambria" w:cs="Arial"/>
                <w:i/>
                <w:iCs/>
                <w:color w:val="202122"/>
                <w:sz w:val="36"/>
                <w:szCs w:val="36"/>
                <w:lang w:val="en-IN" w:eastAsia="en-IN"/>
              </w:rPr>
              <w:t>q</w:t>
            </w:r>
            <w:r w:rsidRPr="00991831">
              <w:rPr>
                <w:rFonts w:ascii="Cambria" w:eastAsia="Times New Roman" w:hAnsi="Cambria" w:cs="Arial"/>
                <w:color w:val="202122"/>
                <w:sz w:val="36"/>
                <w:szCs w:val="36"/>
                <w:lang w:val="en-IN" w:eastAsia="en-IN"/>
              </w:rPr>
              <w:t>(</w:t>
            </w:r>
            <w:proofErr w:type="gramEnd"/>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C4F24E1"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73469BE9"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i/>
                <w:iCs/>
                <w:color w:val="202122"/>
                <w:sz w:val="36"/>
                <w:szCs w:val="36"/>
                <w:lang w:val="en-IN" w:eastAsia="en-IN"/>
              </w:rPr>
              <w:t>n</w:t>
            </w:r>
            <w:r w:rsidRPr="00991831">
              <w:rPr>
                <w:rFonts w:ascii="Cambria" w:eastAsia="Times New Roman" w:hAnsi="Cambria" w:cs="Arial"/>
                <w:color w:val="202122"/>
                <w:sz w:val="36"/>
                <w:szCs w:val="36"/>
                <w:vertAlign w:val="subscript"/>
                <w:lang w:val="en-IN" w:eastAsia="en-IN"/>
              </w:rPr>
              <w:t>2</w:t>
            </w:r>
          </w:p>
        </w:tc>
        <w:tc>
          <w:tcPr>
            <w:tcW w:w="0" w:type="auto"/>
            <w:shd w:val="clear" w:color="auto" w:fill="FFFFFF"/>
            <w:vAlign w:val="center"/>
            <w:hideMark/>
          </w:tcPr>
          <w:p w14:paraId="76D8211E"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5C7B7641"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98765</w:t>
            </w:r>
          </w:p>
        </w:tc>
        <w:tc>
          <w:tcPr>
            <w:tcW w:w="0" w:type="auto"/>
            <w:shd w:val="clear" w:color="auto" w:fill="FFFFFF"/>
            <w:vAlign w:val="center"/>
            <w:hideMark/>
          </w:tcPr>
          <w:p w14:paraId="07748D49" w14:textId="77777777" w:rsidR="004249E7" w:rsidRPr="00991831" w:rsidRDefault="004249E7" w:rsidP="00E43718">
            <w:pPr>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D5CCBB0" w14:textId="77777777" w:rsidR="004249E7" w:rsidRPr="00991831" w:rsidRDefault="004249E7" w:rsidP="00E43718">
            <w:pPr>
              <w:jc w:val="right"/>
              <w:rPr>
                <w:rFonts w:ascii="Cambria" w:eastAsia="Times New Roman" w:hAnsi="Cambria" w:cs="Arial"/>
                <w:color w:val="202122"/>
                <w:sz w:val="36"/>
                <w:szCs w:val="36"/>
                <w:lang w:val="en-IN" w:eastAsia="en-IN"/>
              </w:rPr>
            </w:pPr>
            <w:r w:rsidRPr="00991831">
              <w:rPr>
                <w:rFonts w:ascii="Cambria" w:eastAsia="Times New Roman" w:hAnsi="Cambria" w:cs="Arial"/>
                <w:color w:val="202122"/>
                <w:sz w:val="36"/>
                <w:szCs w:val="36"/>
                <w:lang w:val="en-IN" w:eastAsia="en-IN"/>
              </w:rPr>
              <w:t>98765.</w:t>
            </w:r>
          </w:p>
        </w:tc>
      </w:tr>
    </w:tbl>
    <w:p w14:paraId="4E9DC758" w14:textId="77777777" w:rsidR="004249E7" w:rsidRPr="00991831" w:rsidRDefault="004249E7" w:rsidP="004249E7">
      <w:pPr>
        <w:rPr>
          <w:rFonts w:ascii="Cambria" w:hAnsi="Cambria" w:cstheme="minorHAnsi"/>
          <w:color w:val="000000" w:themeColor="text1"/>
          <w:sz w:val="36"/>
          <w:szCs w:val="36"/>
        </w:rPr>
      </w:pPr>
    </w:p>
    <w:p w14:paraId="6D6728AF" w14:textId="4D7B33F3" w:rsidR="00991831" w:rsidRPr="004249E7" w:rsidRDefault="00991831">
      <w:pPr>
        <w:rPr>
          <w:rFonts w:ascii="Cambria" w:hAnsi="Cambria" w:cstheme="minorHAnsi"/>
          <w:color w:val="000000" w:themeColor="text1"/>
          <w:sz w:val="36"/>
          <w:szCs w:val="36"/>
        </w:rPr>
      </w:pPr>
      <w:r>
        <w:rPr>
          <w:rFonts w:ascii="Cambira math" w:hAnsi="Cambira math" w:cstheme="minorHAnsi"/>
          <w:color w:val="000000" w:themeColor="text1"/>
          <w:sz w:val="36"/>
          <w:szCs w:val="36"/>
        </w:rPr>
        <w:t xml:space="preserve">The above </w:t>
      </w:r>
      <w:proofErr w:type="gramStart"/>
      <w:r>
        <w:rPr>
          <w:rFonts w:ascii="Cambira math" w:hAnsi="Cambira math" w:cstheme="minorHAnsi"/>
          <w:color w:val="000000" w:themeColor="text1"/>
          <w:sz w:val="36"/>
          <w:szCs w:val="36"/>
        </w:rPr>
        <w:t>data  can</w:t>
      </w:r>
      <w:proofErr w:type="gramEnd"/>
      <w:r>
        <w:rPr>
          <w:rFonts w:ascii="Cambira math" w:hAnsi="Cambira math" w:cstheme="minorHAnsi"/>
          <w:color w:val="000000" w:themeColor="text1"/>
          <w:sz w:val="36"/>
          <w:szCs w:val="36"/>
        </w:rPr>
        <w:t xml:space="preserve"> be represented in the form of            matrix-vector multiplication  which makes the algorithm works faster</w:t>
      </w:r>
    </w:p>
    <w:p w14:paraId="2CDA957E" w14:textId="77777777" w:rsidR="00991831" w:rsidRDefault="00991831">
      <w:pPr>
        <w:rPr>
          <w:rFonts w:ascii="Cambira math" w:hAnsi="Cambira math" w:cstheme="minorHAnsi"/>
          <w:color w:val="000000" w:themeColor="text1"/>
          <w:sz w:val="36"/>
          <w:szCs w:val="36"/>
        </w:rPr>
      </w:pPr>
    </w:p>
    <w:p w14:paraId="090B0FF0" w14:textId="580C8B52" w:rsidR="000C177C" w:rsidRPr="00F013C8" w:rsidRDefault="00000000">
      <w:pPr>
        <w:rPr>
          <w:color w:val="525252" w:themeColor="accent3" w:themeShade="80"/>
          <w:sz w:val="36"/>
          <w:szCs w:val="36"/>
        </w:rPr>
      </w:pPr>
      <m:oMathPara>
        <m:oMath>
          <m:d>
            <m:dPr>
              <m:ctrlPr>
                <w:rPr>
                  <w:rFonts w:ascii="Cambria Math" w:hAnsi="Cambria Math" w:cs="Arial"/>
                  <w:i/>
                  <w:color w:val="525252" w:themeColor="accent3" w:themeShade="80"/>
                  <w:sz w:val="28"/>
                  <w:szCs w:val="28"/>
                </w:rPr>
              </m:ctrlPr>
            </m:dPr>
            <m:e>
              <m:eqArr>
                <m:eqArrPr>
                  <m:ctrlPr>
                    <w:rPr>
                      <w:rFonts w:ascii="Cambria Math" w:hAnsi="Cambria Math" w:cs="Arial"/>
                      <w:i/>
                      <w:color w:val="525252" w:themeColor="accent3" w:themeShade="80"/>
                      <w:sz w:val="28"/>
                      <w:szCs w:val="28"/>
                    </w:rPr>
                  </m:ctrlPr>
                </m:eqArrPr>
                <m:e>
                  <m:r>
                    <w:rPr>
                      <w:rFonts w:ascii="Cambria Math" w:hAnsi="Cambria Math" w:cs="Arial"/>
                      <w:color w:val="525252" w:themeColor="accent3" w:themeShade="80"/>
                      <w:sz w:val="28"/>
                      <w:szCs w:val="28"/>
                    </w:rPr>
                    <m:t>p</m:t>
                  </m:r>
                  <m:d>
                    <m:dPr>
                      <m:ctrlPr>
                        <w:rPr>
                          <w:rFonts w:ascii="Cambria Math" w:hAnsi="Cambria Math" w:cs="Arial"/>
                          <w:i/>
                          <w:color w:val="525252" w:themeColor="accent3" w:themeShade="80"/>
                          <w:sz w:val="28"/>
                          <w:szCs w:val="28"/>
                        </w:rPr>
                      </m:ctrlPr>
                    </m:dPr>
                    <m:e>
                      <m:r>
                        <w:rPr>
                          <w:rFonts w:ascii="Cambria Math" w:hAnsi="Cambria Math" w:cs="Arial"/>
                          <w:color w:val="525252" w:themeColor="accent3" w:themeShade="80"/>
                          <w:sz w:val="28"/>
                          <w:szCs w:val="28"/>
                        </w:rPr>
                        <m:t>0</m:t>
                      </m:r>
                    </m:e>
                  </m:d>
                </m:e>
                <m:e>
                  <m:r>
                    <w:rPr>
                      <w:rFonts w:ascii="Cambria Math" w:hAnsi="Cambria Math" w:cs="Arial"/>
                      <w:color w:val="525252" w:themeColor="accent3" w:themeShade="80"/>
                      <w:sz w:val="28"/>
                      <w:szCs w:val="28"/>
                    </w:rPr>
                    <m:t>p</m:t>
                  </m:r>
                  <m:d>
                    <m:dPr>
                      <m:ctrlPr>
                        <w:rPr>
                          <w:rFonts w:ascii="Cambria Math" w:hAnsi="Cambria Math" w:cs="Arial"/>
                          <w:i/>
                          <w:color w:val="525252" w:themeColor="accent3" w:themeShade="80"/>
                          <w:sz w:val="28"/>
                          <w:szCs w:val="28"/>
                        </w:rPr>
                      </m:ctrlPr>
                    </m:dPr>
                    <m:e>
                      <m:r>
                        <w:rPr>
                          <w:rFonts w:ascii="Cambria Math" w:hAnsi="Cambria Math" w:cs="Arial"/>
                          <w:color w:val="525252" w:themeColor="accent3" w:themeShade="80"/>
                          <w:sz w:val="28"/>
                          <w:szCs w:val="28"/>
                        </w:rPr>
                        <m:t>1</m:t>
                      </m:r>
                    </m:e>
                  </m:d>
                  <m:ctrlPr>
                    <w:rPr>
                      <w:rFonts w:ascii="Cambria Math" w:eastAsia="Cambria Math" w:hAnsi="Cambria Math" w:cs="Cambria Math"/>
                      <w:i/>
                      <w:color w:val="525252" w:themeColor="accent3" w:themeShade="80"/>
                      <w:sz w:val="28"/>
                      <w:szCs w:val="28"/>
                    </w:rPr>
                  </m:ctrlPr>
                </m:e>
                <m:e>
                  <m:r>
                    <w:rPr>
                      <w:rFonts w:ascii="Cambria Math" w:eastAsia="Cambria Math" w:hAnsi="Cambria Math" w:cs="Cambria Math"/>
                      <w:color w:val="525252" w:themeColor="accent3" w:themeShade="80"/>
                      <w:sz w:val="28"/>
                      <w:szCs w:val="28"/>
                    </w:rPr>
                    <m:t>p</m:t>
                  </m:r>
                  <m:d>
                    <m:dPr>
                      <m:ctrlPr>
                        <w:rPr>
                          <w:rFonts w:ascii="Cambria Math" w:eastAsia="Cambria Math" w:hAnsi="Cambria Math" w:cs="Cambria Math"/>
                          <w:i/>
                          <w:color w:val="525252" w:themeColor="accent3" w:themeShade="80"/>
                          <w:sz w:val="28"/>
                          <w:szCs w:val="28"/>
                        </w:rPr>
                      </m:ctrlPr>
                    </m:dPr>
                    <m:e>
                      <m:r>
                        <w:rPr>
                          <w:rFonts w:ascii="Cambria Math" w:eastAsia="Cambria Math" w:hAnsi="Cambria Math" w:cs="Cambria Math"/>
                          <w:color w:val="525252" w:themeColor="accent3" w:themeShade="80"/>
                          <w:sz w:val="28"/>
                          <w:szCs w:val="28"/>
                        </w:rPr>
                        <m:t>-1</m:t>
                      </m:r>
                    </m:e>
                  </m:d>
                  <m:ctrlPr>
                    <w:rPr>
                      <w:rFonts w:ascii="Cambria Math" w:eastAsia="Cambria Math" w:hAnsi="Cambria Math" w:cs="Cambria Math"/>
                      <w:i/>
                      <w:color w:val="525252" w:themeColor="accent3" w:themeShade="80"/>
                      <w:sz w:val="28"/>
                      <w:szCs w:val="28"/>
                    </w:rPr>
                  </m:ctrlPr>
                </m:e>
                <m:e>
                  <m:r>
                    <w:rPr>
                      <w:rFonts w:ascii="Cambria Math" w:eastAsia="Cambria Math" w:hAnsi="Cambria Math" w:cs="Cambria Math"/>
                      <w:color w:val="525252" w:themeColor="accent3" w:themeShade="80"/>
                      <w:sz w:val="28"/>
                      <w:szCs w:val="28"/>
                    </w:rPr>
                    <m:t>p</m:t>
                  </m:r>
                  <m:d>
                    <m:dPr>
                      <m:ctrlPr>
                        <w:rPr>
                          <w:rFonts w:ascii="Cambria Math" w:eastAsia="Cambria Math" w:hAnsi="Cambria Math" w:cs="Cambria Math"/>
                          <w:i/>
                          <w:color w:val="525252" w:themeColor="accent3" w:themeShade="80"/>
                          <w:sz w:val="28"/>
                          <w:szCs w:val="28"/>
                        </w:rPr>
                      </m:ctrlPr>
                    </m:dPr>
                    <m:e>
                      <m:r>
                        <w:rPr>
                          <w:rFonts w:ascii="Cambria Math" w:eastAsia="Cambria Math" w:hAnsi="Cambria Math" w:cs="Cambria Math"/>
                          <w:color w:val="525252" w:themeColor="accent3" w:themeShade="80"/>
                          <w:sz w:val="28"/>
                          <w:szCs w:val="28"/>
                        </w:rPr>
                        <m:t>-2</m:t>
                      </m:r>
                    </m:e>
                  </m:d>
                  <m:ctrlPr>
                    <w:rPr>
                      <w:rFonts w:ascii="Cambria Math" w:eastAsia="Cambria Math" w:hAnsi="Cambria Math" w:cs="Cambria Math"/>
                      <w:i/>
                      <w:color w:val="525252" w:themeColor="accent3" w:themeShade="80"/>
                      <w:sz w:val="28"/>
                      <w:szCs w:val="28"/>
                    </w:rPr>
                  </m:ctrlPr>
                </m:e>
                <m:e>
                  <m:r>
                    <w:rPr>
                      <w:rFonts w:ascii="Cambria Math" w:eastAsia="Cambria Math" w:hAnsi="Cambria Math" w:cs="Cambria Math"/>
                      <w:color w:val="525252" w:themeColor="accent3" w:themeShade="80"/>
                      <w:sz w:val="28"/>
                      <w:szCs w:val="28"/>
                    </w:rPr>
                    <m:t>p(</m:t>
                  </m:r>
                  <m:r>
                    <m:rPr>
                      <m:sty m:val="p"/>
                    </m:rPr>
                    <w:rPr>
                      <w:rFonts w:ascii="Cambria Math" w:eastAsia="Times New Roman" w:hAnsi="Cambria Math" w:cs="Arial"/>
                      <w:color w:val="525252" w:themeColor="accent3" w:themeShade="80"/>
                      <w:sz w:val="28"/>
                      <w:szCs w:val="28"/>
                      <w:lang w:val="en-IN" w:eastAsia="en-IN"/>
                    </w:rPr>
                    <m:t>∞</m:t>
                  </m:r>
                  <m:r>
                    <w:rPr>
                      <w:rFonts w:ascii="Cambria Math" w:eastAsia="Cambria Math" w:hAnsi="Cambria Math" w:cs="Cambria Math"/>
                      <w:color w:val="525252" w:themeColor="accent3" w:themeShade="80"/>
                      <w:sz w:val="28"/>
                      <w:szCs w:val="28"/>
                    </w:rPr>
                    <m:t>)</m:t>
                  </m:r>
                </m:e>
              </m:eqArr>
            </m:e>
          </m:d>
          <m:r>
            <w:rPr>
              <w:rFonts w:ascii="Cambria Math" w:hAnsi="Cambria Math" w:cs="Arial"/>
              <w:color w:val="525252" w:themeColor="accent3" w:themeShade="80"/>
              <w:sz w:val="28"/>
              <w:szCs w:val="28"/>
            </w:rPr>
            <m:t>=</m:t>
          </m:r>
          <m:d>
            <m:dPr>
              <m:ctrlPr>
                <w:rPr>
                  <w:rFonts w:ascii="Cambria Math" w:hAnsi="Cambria Math" w:cs="Arial"/>
                  <w:i/>
                  <w:color w:val="525252" w:themeColor="accent3" w:themeShade="80"/>
                  <w:sz w:val="28"/>
                  <w:szCs w:val="28"/>
                </w:rPr>
              </m:ctrlPr>
            </m:dPr>
            <m:e>
              <m:eqArr>
                <m:eqArrPr>
                  <m:ctrlPr>
                    <w:rPr>
                      <w:rFonts w:ascii="Cambria Math" w:hAnsi="Cambria Math" w:cs="Arial"/>
                      <w:i/>
                      <w:color w:val="525252" w:themeColor="accent3" w:themeShade="80"/>
                      <w:sz w:val="28"/>
                      <w:szCs w:val="28"/>
                    </w:rPr>
                  </m:ctrlPr>
                </m:eqArrPr>
                <m:e>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0</m:t>
                      </m:r>
                    </m:e>
                    <m:sup>
                      <m:r>
                        <w:rPr>
                          <w:rFonts w:ascii="Cambria Math" w:hAnsi="Cambria Math" w:cs="Arial"/>
                          <w:color w:val="525252" w:themeColor="accent3" w:themeShade="80"/>
                          <w:sz w:val="28"/>
                          <w:szCs w:val="28"/>
                        </w:rPr>
                        <m:t>0</m:t>
                      </m:r>
                    </m:sup>
                  </m:sSup>
                  <m:r>
                    <w:rPr>
                      <w:rFonts w:ascii="Cambria Math" w:hAnsi="Cambria Math" w:cs="Arial"/>
                      <w:color w:val="525252" w:themeColor="accent3" w:themeShade="80"/>
                      <w:sz w:val="28"/>
                      <w:szCs w:val="28"/>
                    </w:rPr>
                    <m:t xml:space="preserve">           </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0</m:t>
                      </m:r>
                    </m:e>
                    <m:sup>
                      <m:r>
                        <w:rPr>
                          <w:rFonts w:ascii="Cambria Math" w:hAnsi="Cambria Math" w:cs="Arial"/>
                          <w:color w:val="525252" w:themeColor="accent3" w:themeShade="80"/>
                          <w:sz w:val="28"/>
                          <w:szCs w:val="28"/>
                        </w:rPr>
                        <m:t>1</m:t>
                      </m:r>
                    </m:sup>
                  </m:sSup>
                  <m:r>
                    <w:rPr>
                      <w:rFonts w:ascii="Cambria Math" w:hAnsi="Cambria Math" w:cs="Arial"/>
                      <w:color w:val="525252" w:themeColor="accent3" w:themeShade="80"/>
                      <w:sz w:val="28"/>
                      <w:szCs w:val="28"/>
                    </w:rPr>
                    <m:t xml:space="preserve">           </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0</m:t>
                      </m:r>
                    </m:e>
                    <m:sup>
                      <m:r>
                        <w:rPr>
                          <w:rFonts w:ascii="Cambria Math" w:hAnsi="Cambria Math" w:cs="Arial"/>
                          <w:color w:val="525252" w:themeColor="accent3" w:themeShade="80"/>
                          <w:sz w:val="28"/>
                          <w:szCs w:val="28"/>
                        </w:rPr>
                        <m:t>2</m:t>
                      </m:r>
                    </m:sup>
                  </m:sSup>
                </m:e>
                <m:e>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0</m:t>
                      </m:r>
                    </m:sup>
                  </m:sSup>
                  <m:r>
                    <w:rPr>
                      <w:rFonts w:ascii="Cambria Math" w:hAnsi="Cambria Math" w:cs="Arial"/>
                      <w:color w:val="525252" w:themeColor="accent3" w:themeShade="80"/>
                      <w:sz w:val="28"/>
                      <w:szCs w:val="28"/>
                    </w:rPr>
                    <m:t xml:space="preserve">           </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1</m:t>
                      </m:r>
                    </m:sup>
                  </m:sSup>
                  <m:r>
                    <w:rPr>
                      <w:rFonts w:ascii="Cambria Math" w:hAnsi="Cambria Math" w:cs="Arial"/>
                      <w:color w:val="525252" w:themeColor="accent3" w:themeShade="80"/>
                      <w:sz w:val="28"/>
                      <w:szCs w:val="28"/>
                    </w:rPr>
                    <m:t xml:space="preserve">           </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2</m:t>
                      </m:r>
                    </m:sup>
                  </m:sSup>
                  <m:r>
                    <w:rPr>
                      <w:rFonts w:ascii="Cambria Math" w:hAnsi="Cambria Math" w:cs="Arial"/>
                      <w:color w:val="525252" w:themeColor="accent3" w:themeShade="80"/>
                      <w:sz w:val="28"/>
                      <w:szCs w:val="28"/>
                    </w:rPr>
                    <m:t xml:space="preserve"> </m:t>
                  </m:r>
                  <m:ctrlPr>
                    <w:rPr>
                      <w:rFonts w:ascii="Cambria Math" w:eastAsia="Cambria Math" w:hAnsi="Cambria Math" w:cs="Cambria Math"/>
                      <w:i/>
                      <w:color w:val="525252" w:themeColor="accent3" w:themeShade="80"/>
                      <w:sz w:val="28"/>
                      <w:szCs w:val="28"/>
                    </w:rPr>
                  </m:ctrlPr>
                </m:e>
                <m:e>
                  <m:d>
                    <m:dPr>
                      <m:ctrlPr>
                        <w:rPr>
                          <w:rFonts w:ascii="Cambria Math" w:hAnsi="Cambria Math" w:cs="Arial"/>
                          <w:i/>
                          <w:color w:val="525252" w:themeColor="accent3" w:themeShade="80"/>
                          <w:sz w:val="28"/>
                          <w:szCs w:val="28"/>
                        </w:rPr>
                      </m:ctrlPr>
                    </m:dPr>
                    <m:e>
                      <m:r>
                        <w:rPr>
                          <w:rFonts w:ascii="Cambria Math" w:hAnsi="Cambria Math" w:cs="Arial"/>
                          <w:color w:val="525252" w:themeColor="accent3" w:themeShade="80"/>
                          <w:sz w:val="28"/>
                          <w:szCs w:val="28"/>
                        </w:rPr>
                        <m:t>-</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0</m:t>
                          </m:r>
                        </m:sup>
                      </m:sSup>
                    </m:e>
                  </m:d>
                  <m:r>
                    <w:rPr>
                      <w:rFonts w:ascii="Cambria Math" w:hAnsi="Cambria Math" w:cs="Arial"/>
                      <w:color w:val="525252" w:themeColor="accent3" w:themeShade="80"/>
                      <w:sz w:val="28"/>
                      <w:szCs w:val="28"/>
                    </w:rPr>
                    <m:t xml:space="preserve">   </m:t>
                  </m:r>
                  <m:d>
                    <m:dPr>
                      <m:ctrlPr>
                        <w:rPr>
                          <w:rFonts w:ascii="Cambria Math" w:hAnsi="Cambria Math" w:cs="Arial"/>
                          <w:i/>
                          <w:color w:val="525252" w:themeColor="accent3" w:themeShade="80"/>
                          <w:sz w:val="28"/>
                          <w:szCs w:val="28"/>
                        </w:rPr>
                      </m:ctrlPr>
                    </m:dPr>
                    <m:e>
                      <m:r>
                        <w:rPr>
                          <w:rFonts w:ascii="Cambria Math" w:hAnsi="Cambria Math" w:cs="Arial"/>
                          <w:color w:val="525252" w:themeColor="accent3" w:themeShade="80"/>
                          <w:sz w:val="28"/>
                          <w:szCs w:val="28"/>
                        </w:rPr>
                        <m:t>-</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1</m:t>
                          </m:r>
                        </m:sup>
                      </m:sSup>
                    </m:e>
                  </m:d>
                  <m:r>
                    <w:rPr>
                      <w:rFonts w:ascii="Cambria Math" w:hAnsi="Cambria Math" w:cs="Arial"/>
                      <w:color w:val="525252" w:themeColor="accent3" w:themeShade="80"/>
                      <w:sz w:val="28"/>
                      <w:szCs w:val="28"/>
                    </w:rPr>
                    <m:t xml:space="preserve">   </m:t>
                  </m:r>
                  <m:d>
                    <m:dPr>
                      <m:ctrlPr>
                        <w:rPr>
                          <w:rFonts w:ascii="Cambria Math" w:hAnsi="Cambria Math" w:cs="Arial"/>
                          <w:i/>
                          <w:color w:val="525252" w:themeColor="accent3" w:themeShade="80"/>
                          <w:sz w:val="28"/>
                          <w:szCs w:val="28"/>
                        </w:rPr>
                      </m:ctrlPr>
                    </m:dPr>
                    <m:e>
                      <m:r>
                        <w:rPr>
                          <w:rFonts w:ascii="Cambria Math" w:hAnsi="Cambria Math" w:cs="Arial"/>
                          <w:color w:val="525252" w:themeColor="accent3" w:themeShade="80"/>
                          <w:sz w:val="28"/>
                          <w:szCs w:val="28"/>
                        </w:rPr>
                        <m:t>-</m:t>
                      </m:r>
                      <m:sSup>
                        <m:sSupPr>
                          <m:ctrlPr>
                            <w:rPr>
                              <w:rFonts w:ascii="Cambria Math" w:hAnsi="Cambria Math" w:cs="Arial"/>
                              <w:i/>
                              <w:color w:val="525252" w:themeColor="accent3" w:themeShade="80"/>
                              <w:sz w:val="28"/>
                              <w:szCs w:val="28"/>
                            </w:rPr>
                          </m:ctrlPr>
                        </m:sSupPr>
                        <m:e>
                          <m:r>
                            <w:rPr>
                              <w:rFonts w:ascii="Cambria Math" w:hAnsi="Cambria Math" w:cs="Arial"/>
                              <w:color w:val="525252" w:themeColor="accent3" w:themeShade="80"/>
                              <w:sz w:val="28"/>
                              <w:szCs w:val="28"/>
                            </w:rPr>
                            <m:t>1</m:t>
                          </m:r>
                        </m:e>
                        <m:sup>
                          <m:r>
                            <w:rPr>
                              <w:rFonts w:ascii="Cambria Math" w:hAnsi="Cambria Math" w:cs="Arial"/>
                              <w:color w:val="525252" w:themeColor="accent3" w:themeShade="80"/>
                              <w:sz w:val="28"/>
                              <w:szCs w:val="28"/>
                            </w:rPr>
                            <m:t>2</m:t>
                          </m:r>
                        </m:sup>
                      </m:sSup>
                    </m:e>
                  </m:d>
                  <m:r>
                    <w:rPr>
                      <w:rFonts w:ascii="Cambria Math" w:hAnsi="Cambria Math" w:cs="Arial"/>
                      <w:color w:val="525252" w:themeColor="accent3" w:themeShade="80"/>
                      <w:sz w:val="28"/>
                      <w:szCs w:val="28"/>
                    </w:rPr>
                    <m:t xml:space="preserve"> </m:t>
                  </m:r>
                  <m:ctrlPr>
                    <w:rPr>
                      <w:rFonts w:ascii="Cambria Math" w:eastAsia="Cambria Math" w:hAnsi="Cambria Math" w:cs="Cambria Math"/>
                      <w:i/>
                      <w:color w:val="525252" w:themeColor="accent3" w:themeShade="80"/>
                      <w:sz w:val="28"/>
                      <w:szCs w:val="28"/>
                    </w:rPr>
                  </m:ctrlPr>
                </m:e>
                <m:e>
                  <m:d>
                    <m:dPr>
                      <m:ctrlPr>
                        <w:rPr>
                          <w:rFonts w:ascii="Cambria Math" w:eastAsia="Cambria Math" w:hAnsi="Cambria Math" w:cs="Cambria Math"/>
                          <w:i/>
                          <w:color w:val="525252" w:themeColor="accent3" w:themeShade="80"/>
                          <w:sz w:val="28"/>
                          <w:szCs w:val="28"/>
                        </w:rPr>
                      </m:ctrlPr>
                    </m:dPr>
                    <m:e>
                      <m:r>
                        <w:rPr>
                          <w:rFonts w:ascii="Cambria Math" w:eastAsia="Cambria Math" w:hAnsi="Cambria Math" w:cs="Cambria Math"/>
                          <w:color w:val="525252" w:themeColor="accent3" w:themeShade="80"/>
                          <w:sz w:val="28"/>
                          <w:szCs w:val="28"/>
                        </w:rPr>
                        <m:t>-</m:t>
                      </m:r>
                      <m:sSup>
                        <m:sSupPr>
                          <m:ctrlPr>
                            <w:rPr>
                              <w:rFonts w:ascii="Cambria Math" w:eastAsia="Cambria Math" w:hAnsi="Cambria Math" w:cs="Cambria Math"/>
                              <w:i/>
                              <w:color w:val="525252" w:themeColor="accent3" w:themeShade="80"/>
                              <w:sz w:val="28"/>
                              <w:szCs w:val="28"/>
                            </w:rPr>
                          </m:ctrlPr>
                        </m:sSupPr>
                        <m:e>
                          <m:r>
                            <w:rPr>
                              <w:rFonts w:ascii="Cambria Math" w:eastAsia="Cambria Math" w:hAnsi="Cambria Math" w:cs="Cambria Math"/>
                              <w:color w:val="525252" w:themeColor="accent3" w:themeShade="80"/>
                              <w:sz w:val="28"/>
                              <w:szCs w:val="28"/>
                            </w:rPr>
                            <m:t>2</m:t>
                          </m:r>
                        </m:e>
                        <m:sup>
                          <m:r>
                            <w:rPr>
                              <w:rFonts w:ascii="Cambria Math" w:eastAsia="Cambria Math" w:hAnsi="Cambria Math" w:cs="Cambria Math"/>
                              <w:color w:val="525252" w:themeColor="accent3" w:themeShade="80"/>
                              <w:sz w:val="28"/>
                              <w:szCs w:val="28"/>
                            </w:rPr>
                            <m:t>0</m:t>
                          </m:r>
                        </m:sup>
                      </m:sSup>
                    </m:e>
                  </m:d>
                  <m:r>
                    <w:rPr>
                      <w:rFonts w:ascii="Cambria Math" w:eastAsia="Cambria Math" w:hAnsi="Cambria Math" w:cs="Cambria Math"/>
                      <w:color w:val="525252" w:themeColor="accent3" w:themeShade="80"/>
                      <w:sz w:val="28"/>
                      <w:szCs w:val="28"/>
                    </w:rPr>
                    <m:t xml:space="preserve">   </m:t>
                  </m:r>
                  <m:d>
                    <m:dPr>
                      <m:ctrlPr>
                        <w:rPr>
                          <w:rFonts w:ascii="Cambria Math" w:eastAsia="Cambria Math" w:hAnsi="Cambria Math" w:cs="Cambria Math"/>
                          <w:i/>
                          <w:color w:val="525252" w:themeColor="accent3" w:themeShade="80"/>
                          <w:sz w:val="28"/>
                          <w:szCs w:val="28"/>
                        </w:rPr>
                      </m:ctrlPr>
                    </m:dPr>
                    <m:e>
                      <m:r>
                        <w:rPr>
                          <w:rFonts w:ascii="Cambria Math" w:eastAsia="Cambria Math" w:hAnsi="Cambria Math" w:cs="Cambria Math"/>
                          <w:color w:val="525252" w:themeColor="accent3" w:themeShade="80"/>
                          <w:sz w:val="28"/>
                          <w:szCs w:val="28"/>
                        </w:rPr>
                        <m:t>-</m:t>
                      </m:r>
                      <m:sSup>
                        <m:sSupPr>
                          <m:ctrlPr>
                            <w:rPr>
                              <w:rFonts w:ascii="Cambria Math" w:eastAsia="Cambria Math" w:hAnsi="Cambria Math" w:cs="Cambria Math"/>
                              <w:i/>
                              <w:color w:val="525252" w:themeColor="accent3" w:themeShade="80"/>
                              <w:sz w:val="28"/>
                              <w:szCs w:val="28"/>
                            </w:rPr>
                          </m:ctrlPr>
                        </m:sSupPr>
                        <m:e>
                          <m:r>
                            <w:rPr>
                              <w:rFonts w:ascii="Cambria Math" w:eastAsia="Cambria Math" w:hAnsi="Cambria Math" w:cs="Cambria Math"/>
                              <w:color w:val="525252" w:themeColor="accent3" w:themeShade="80"/>
                              <w:sz w:val="28"/>
                              <w:szCs w:val="28"/>
                            </w:rPr>
                            <m:t>2</m:t>
                          </m:r>
                        </m:e>
                        <m:sup>
                          <m:r>
                            <w:rPr>
                              <w:rFonts w:ascii="Cambria Math" w:eastAsia="Cambria Math" w:hAnsi="Cambria Math" w:cs="Cambria Math"/>
                              <w:color w:val="525252" w:themeColor="accent3" w:themeShade="80"/>
                              <w:sz w:val="28"/>
                              <w:szCs w:val="28"/>
                            </w:rPr>
                            <m:t>1</m:t>
                          </m:r>
                        </m:sup>
                      </m:sSup>
                    </m:e>
                  </m:d>
                  <m:r>
                    <w:rPr>
                      <w:rFonts w:ascii="Cambria Math" w:eastAsia="Cambria Math" w:hAnsi="Cambria Math" w:cs="Cambria Math"/>
                      <w:color w:val="525252" w:themeColor="accent3" w:themeShade="80"/>
                      <w:sz w:val="28"/>
                      <w:szCs w:val="28"/>
                    </w:rPr>
                    <m:t xml:space="preserve">   </m:t>
                  </m:r>
                  <m:d>
                    <m:dPr>
                      <m:ctrlPr>
                        <w:rPr>
                          <w:rFonts w:ascii="Cambria Math" w:eastAsia="Cambria Math" w:hAnsi="Cambria Math" w:cs="Cambria Math"/>
                          <w:i/>
                          <w:color w:val="525252" w:themeColor="accent3" w:themeShade="80"/>
                          <w:sz w:val="28"/>
                          <w:szCs w:val="28"/>
                        </w:rPr>
                      </m:ctrlPr>
                    </m:dPr>
                    <m:e>
                      <m:r>
                        <w:rPr>
                          <w:rFonts w:ascii="Cambria Math" w:eastAsia="Cambria Math" w:hAnsi="Cambria Math" w:cs="Cambria Math"/>
                          <w:color w:val="525252" w:themeColor="accent3" w:themeShade="80"/>
                          <w:sz w:val="28"/>
                          <w:szCs w:val="28"/>
                        </w:rPr>
                        <m:t>-</m:t>
                      </m:r>
                      <m:sSup>
                        <m:sSupPr>
                          <m:ctrlPr>
                            <w:rPr>
                              <w:rFonts w:ascii="Cambria Math" w:eastAsia="Cambria Math" w:hAnsi="Cambria Math" w:cs="Cambria Math"/>
                              <w:i/>
                              <w:color w:val="525252" w:themeColor="accent3" w:themeShade="80"/>
                              <w:sz w:val="28"/>
                              <w:szCs w:val="28"/>
                            </w:rPr>
                          </m:ctrlPr>
                        </m:sSupPr>
                        <m:e>
                          <m:r>
                            <w:rPr>
                              <w:rFonts w:ascii="Cambria Math" w:eastAsia="Cambria Math" w:hAnsi="Cambria Math" w:cs="Cambria Math"/>
                              <w:color w:val="525252" w:themeColor="accent3" w:themeShade="80"/>
                              <w:sz w:val="28"/>
                              <w:szCs w:val="28"/>
                            </w:rPr>
                            <m:t>2</m:t>
                          </m:r>
                        </m:e>
                        <m:sup>
                          <m:r>
                            <w:rPr>
                              <w:rFonts w:ascii="Cambria Math" w:eastAsia="Cambria Math" w:hAnsi="Cambria Math" w:cs="Cambria Math"/>
                              <w:color w:val="525252" w:themeColor="accent3" w:themeShade="80"/>
                              <w:sz w:val="28"/>
                              <w:szCs w:val="28"/>
                            </w:rPr>
                            <m:t>2</m:t>
                          </m:r>
                        </m:sup>
                      </m:sSup>
                    </m:e>
                  </m:d>
                  <m:ctrlPr>
                    <w:rPr>
                      <w:rFonts w:ascii="Cambria Math" w:eastAsia="Cambria Math" w:hAnsi="Cambria Math" w:cs="Cambria Math"/>
                      <w:i/>
                      <w:color w:val="525252" w:themeColor="accent3" w:themeShade="80"/>
                      <w:sz w:val="28"/>
                      <w:szCs w:val="28"/>
                    </w:rPr>
                  </m:ctrlPr>
                </m:e>
                <m:e>
                  <m:r>
                    <w:rPr>
                      <w:rFonts w:ascii="Cambria Math" w:eastAsia="Cambria Math" w:hAnsi="Cambria Math" w:cs="Cambria Math"/>
                      <w:color w:val="525252" w:themeColor="accent3" w:themeShade="80"/>
                      <w:sz w:val="28"/>
                      <w:szCs w:val="28"/>
                    </w:rPr>
                    <m:t>0              0              1</m:t>
                  </m:r>
                </m:e>
              </m:eqArr>
            </m:e>
          </m:d>
          <m:d>
            <m:dPr>
              <m:ctrlPr>
                <w:rPr>
                  <w:rFonts w:ascii="Cambria Math" w:hAnsi="Cambria Math" w:cs="Arial"/>
                  <w:i/>
                  <w:color w:val="525252" w:themeColor="accent3" w:themeShade="80"/>
                  <w:sz w:val="28"/>
                  <w:szCs w:val="28"/>
                </w:rPr>
              </m:ctrlPr>
            </m:dPr>
            <m:e>
              <m:eqArr>
                <m:eqArrPr>
                  <m:ctrlPr>
                    <w:rPr>
                      <w:rFonts w:ascii="Cambria Math" w:hAnsi="Cambria Math" w:cs="Arial"/>
                      <w:i/>
                      <w:color w:val="525252" w:themeColor="accent3" w:themeShade="80"/>
                      <w:sz w:val="28"/>
                      <w:szCs w:val="28"/>
                    </w:rPr>
                  </m:ctrlPr>
                </m:eqArrPr>
                <m:e>
                  <m:r>
                    <w:rPr>
                      <w:rFonts w:ascii="Cambria Math" w:hAnsi="Cambria Math" w:cs="Arial"/>
                      <w:color w:val="525252" w:themeColor="accent3" w:themeShade="80"/>
                      <w:sz w:val="28"/>
                      <w:szCs w:val="28"/>
                    </w:rPr>
                    <m:t>m0</m:t>
                  </m:r>
                </m:e>
                <m:e>
                  <m:r>
                    <w:rPr>
                      <w:rFonts w:ascii="Cambria Math" w:hAnsi="Cambria Math" w:cs="Arial"/>
                      <w:color w:val="525252" w:themeColor="accent3" w:themeShade="80"/>
                      <w:sz w:val="28"/>
                      <w:szCs w:val="28"/>
                    </w:rPr>
                    <m:t>m1</m:t>
                  </m:r>
                  <m:ctrlPr>
                    <w:rPr>
                      <w:rFonts w:ascii="Cambria Math" w:eastAsia="Cambria Math" w:hAnsi="Cambria Math" w:cs="Cambria Math"/>
                      <w:i/>
                      <w:color w:val="525252" w:themeColor="accent3" w:themeShade="80"/>
                      <w:sz w:val="28"/>
                      <w:szCs w:val="28"/>
                    </w:rPr>
                  </m:ctrlPr>
                </m:e>
                <m:e>
                  <m:r>
                    <w:rPr>
                      <w:rFonts w:ascii="Cambria Math" w:eastAsia="Cambria Math" w:hAnsi="Cambria Math" w:cs="Cambria Math"/>
                      <w:color w:val="525252" w:themeColor="accent3" w:themeShade="80"/>
                      <w:sz w:val="28"/>
                      <w:szCs w:val="28"/>
                    </w:rPr>
                    <m:t>m2</m:t>
                  </m:r>
                </m:e>
              </m:eqArr>
            </m:e>
          </m:d>
        </m:oMath>
      </m:oMathPara>
    </w:p>
    <w:p w14:paraId="4DF45C33" w14:textId="03431505" w:rsidR="00EB101B" w:rsidRPr="00431EB3" w:rsidRDefault="00EB101B" w:rsidP="00431EB3">
      <w:pPr>
        <w:rPr>
          <w:rFonts w:ascii="Cambira math" w:hAnsi="Cambira math" w:cstheme="minorHAnsi"/>
          <w:color w:val="000000" w:themeColor="text1"/>
          <w:sz w:val="36"/>
          <w:szCs w:val="36"/>
        </w:rPr>
      </w:pPr>
      <w:r w:rsidRPr="00431EB3">
        <w:rPr>
          <w:rFonts w:ascii="Cambira math" w:hAnsi="Cambira math" w:cstheme="minorHAnsi"/>
          <w:color w:val="000000" w:themeColor="text1"/>
          <w:sz w:val="36"/>
          <w:szCs w:val="36"/>
        </w:rPr>
        <w:t xml:space="preserve">      </w:t>
      </w:r>
    </w:p>
    <w:p w14:paraId="5C571859" w14:textId="77777777" w:rsidR="00EB101B" w:rsidRDefault="00EB101B" w:rsidP="00EB101B">
      <w:pPr>
        <w:pStyle w:val="ListParagraph"/>
        <w:numPr>
          <w:ilvl w:val="0"/>
          <w:numId w:val="30"/>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By the above representation of the matrix-vector we can easily find out the p(x) values at any instances.</w:t>
      </w:r>
    </w:p>
    <w:p w14:paraId="3F7B8DA1" w14:textId="09652A7D" w:rsidR="00EB101B" w:rsidRDefault="00EB101B" w:rsidP="00EB101B">
      <w:pPr>
        <w:pStyle w:val="ListParagraph"/>
        <w:numPr>
          <w:ilvl w:val="0"/>
          <w:numId w:val="30"/>
        </w:numPr>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This is done by </w:t>
      </w:r>
      <w:proofErr w:type="gramStart"/>
      <w:r>
        <w:rPr>
          <w:rFonts w:ascii="Cambira math" w:hAnsi="Cambira math" w:cstheme="minorHAnsi"/>
          <w:color w:val="000000" w:themeColor="text1"/>
          <w:sz w:val="36"/>
          <w:szCs w:val="36"/>
        </w:rPr>
        <w:t>‘</w:t>
      </w:r>
      <w:r>
        <w:t xml:space="preserve"> </w:t>
      </w:r>
      <w:r w:rsidRPr="00EB101B">
        <w:rPr>
          <w:rFonts w:ascii="Cambria" w:hAnsi="Cambria"/>
          <w:sz w:val="36"/>
          <w:szCs w:val="36"/>
        </w:rPr>
        <w:t>Winograd</w:t>
      </w:r>
      <w:proofErr w:type="gramEnd"/>
      <w:r>
        <w:rPr>
          <w:rFonts w:ascii="Cambira math" w:hAnsi="Cambira math" w:cstheme="minorHAnsi"/>
          <w:color w:val="000000" w:themeColor="text1"/>
          <w:sz w:val="36"/>
          <w:szCs w:val="36"/>
        </w:rPr>
        <w:t xml:space="preserve"> multiplication of matrix’</w:t>
      </w:r>
    </w:p>
    <w:p w14:paraId="68B03233" w14:textId="77777777" w:rsidR="00EB101B" w:rsidRDefault="00EB101B" w:rsidP="00EB101B">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Which reduces the numbers of additions need to be </w:t>
      </w:r>
    </w:p>
    <w:p w14:paraId="08A82BC2" w14:textId="4A82CC42" w:rsidR="00EB101B" w:rsidRDefault="00EB101B" w:rsidP="00EB101B">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done by the Algorithm</w:t>
      </w:r>
    </w:p>
    <w:p w14:paraId="1CA55252" w14:textId="77777777" w:rsidR="00EB101B" w:rsidRDefault="00EB101B" w:rsidP="00EB101B">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
    <w:p w14:paraId="266A225F" w14:textId="77777777" w:rsidR="00EB101B" w:rsidRDefault="00EB101B" w:rsidP="00EB101B">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For Faster Evaluation process in generic </w:t>
      </w:r>
      <w:proofErr w:type="gramStart"/>
      <w:r>
        <w:rPr>
          <w:rFonts w:ascii="Cambira math" w:hAnsi="Cambira math" w:cstheme="minorHAnsi"/>
          <w:color w:val="000000" w:themeColor="text1"/>
          <w:sz w:val="36"/>
          <w:szCs w:val="36"/>
        </w:rPr>
        <w:t>method</w:t>
      </w:r>
      <w:proofErr w:type="gramEnd"/>
      <w:r>
        <w:rPr>
          <w:rFonts w:ascii="Cambira math" w:hAnsi="Cambira math" w:cstheme="minorHAnsi"/>
          <w:color w:val="000000" w:themeColor="text1"/>
          <w:sz w:val="36"/>
          <w:szCs w:val="36"/>
        </w:rPr>
        <w:t xml:space="preserve"> we can apply the following equations:</w:t>
      </w:r>
    </w:p>
    <w:p w14:paraId="3C9B8897" w14:textId="58AD517C" w:rsidR="00431EB3" w:rsidRPr="00431EB3" w:rsidRDefault="00431EB3" w:rsidP="00EB101B">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Let us consider that a variable </w:t>
      </w:r>
      <w:proofErr w:type="gramStart"/>
      <w:r>
        <w:rPr>
          <w:rFonts w:ascii="Cambira math" w:hAnsi="Cambira math" w:cstheme="minorHAnsi"/>
          <w:color w:val="000000" w:themeColor="text1"/>
          <w:sz w:val="36"/>
          <w:szCs w:val="36"/>
        </w:rPr>
        <w:t>i.e.</w:t>
      </w:r>
      <w:proofErr w:type="gramEnd"/>
      <w:r>
        <w:rPr>
          <w:rFonts w:ascii="Cambira math" w:hAnsi="Cambira math" w:cstheme="minorHAnsi"/>
          <w:color w:val="000000" w:themeColor="text1"/>
          <w:sz w:val="36"/>
          <w:szCs w:val="36"/>
        </w:rPr>
        <w:t xml:space="preserve"> p</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+m</w:t>
      </w:r>
      <w:r>
        <w:rPr>
          <w:rFonts w:ascii="Cambira math" w:hAnsi="Cambira math" w:cstheme="minorHAnsi"/>
          <w:color w:val="000000" w:themeColor="text1"/>
          <w:sz w:val="36"/>
          <w:szCs w:val="36"/>
          <w:vertAlign w:val="subscript"/>
        </w:rPr>
        <w:t>2</w:t>
      </w:r>
    </w:p>
    <w:p w14:paraId="59E0B2AC" w14:textId="77777777" w:rsidR="00EB101B" w:rsidRDefault="00EB101B" w:rsidP="00EB101B">
      <w:pPr>
        <w:pStyle w:val="ListParagraph"/>
        <w:rPr>
          <w:rFonts w:ascii="Cambira math" w:hAnsi="Cambira math" w:cstheme="minorHAnsi"/>
          <w:color w:val="000000" w:themeColor="text1"/>
          <w:sz w:val="36"/>
          <w:szCs w:val="36"/>
        </w:rPr>
      </w:pPr>
    </w:p>
    <w:p w14:paraId="06A7593C" w14:textId="365E296E" w:rsidR="00431EB3" w:rsidRDefault="00EB101B" w:rsidP="00431EB3">
      <w:pPr>
        <w:pStyle w:val="ListParagraph"/>
        <w:numPr>
          <w:ilvl w:val="0"/>
          <w:numId w:val="30"/>
        </w:numPr>
        <w:rPr>
          <w:rFonts w:ascii="Cambria" w:hAnsi="Cambria"/>
          <w:color w:val="0D0D0D" w:themeColor="text1" w:themeTint="F2"/>
          <w:sz w:val="32"/>
          <w:szCs w:val="32"/>
        </w:rPr>
      </w:pPr>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 + </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2</w:t>
      </w:r>
      <w:r w:rsidRPr="00431EB3">
        <w:rPr>
          <w:rFonts w:ascii="Cambria" w:hAnsi="Cambria"/>
          <w:color w:val="0D0D0D" w:themeColor="text1" w:themeTint="F2"/>
          <w:sz w:val="32"/>
          <w:szCs w:val="32"/>
        </w:rPr>
        <w:t>=56789012 + 123456=56912468</w:t>
      </w:r>
    </w:p>
    <w:p w14:paraId="30E2FA8B" w14:textId="77777777" w:rsidR="00431EB3" w:rsidRPr="00431EB3" w:rsidRDefault="00431EB3" w:rsidP="00431EB3">
      <w:pPr>
        <w:ind w:left="360"/>
        <w:rPr>
          <w:rFonts w:ascii="Cambria" w:hAnsi="Cambria"/>
          <w:color w:val="0D0D0D" w:themeColor="text1" w:themeTint="F2"/>
          <w:sz w:val="32"/>
          <w:szCs w:val="32"/>
        </w:rPr>
      </w:pPr>
    </w:p>
    <w:p w14:paraId="73BFAF7A" w14:textId="77777777" w:rsidR="00431EB3" w:rsidRPr="00431EB3" w:rsidRDefault="00EB101B" w:rsidP="00431EB3">
      <w:pPr>
        <w:pStyle w:val="ListParagraph"/>
        <w:numPr>
          <w:ilvl w:val="0"/>
          <w:numId w:val="30"/>
        </w:numPr>
        <w:rPr>
          <w:rFonts w:ascii="Cambria" w:hAnsi="Cambria"/>
          <w:color w:val="0D0D0D" w:themeColor="text1" w:themeTint="F2"/>
          <w:sz w:val="32"/>
          <w:szCs w:val="32"/>
        </w:rPr>
      </w:pPr>
      <w:proofErr w:type="gramStart"/>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w:t>
      </w:r>
      <w:proofErr w:type="gramEnd"/>
      <w:r w:rsidRPr="00431EB3">
        <w:rPr>
          <w:rFonts w:ascii="Cambria" w:hAnsi="Cambria"/>
          <w:color w:val="0D0D0D" w:themeColor="text1" w:themeTint="F2"/>
          <w:sz w:val="32"/>
          <w:szCs w:val="32"/>
        </w:rPr>
        <w:t>0)=</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=56789012=56789012</w:t>
      </w:r>
    </w:p>
    <w:p w14:paraId="6FA7A3C9" w14:textId="77777777" w:rsidR="00431EB3" w:rsidRPr="00431EB3" w:rsidRDefault="00431EB3" w:rsidP="00431EB3">
      <w:pPr>
        <w:ind w:left="360"/>
        <w:rPr>
          <w:rFonts w:ascii="Cambria" w:hAnsi="Cambria"/>
          <w:color w:val="0D0D0D" w:themeColor="text1" w:themeTint="F2"/>
          <w:sz w:val="32"/>
          <w:szCs w:val="32"/>
        </w:rPr>
      </w:pPr>
    </w:p>
    <w:p w14:paraId="0DD0B8D0" w14:textId="0EB277B9" w:rsidR="00431EB3" w:rsidRPr="00431EB3" w:rsidRDefault="00EB101B" w:rsidP="00431EB3">
      <w:pPr>
        <w:pStyle w:val="ListParagraph"/>
        <w:numPr>
          <w:ilvl w:val="0"/>
          <w:numId w:val="30"/>
        </w:numPr>
        <w:rPr>
          <w:rFonts w:ascii="Cambria" w:hAnsi="Cambria"/>
          <w:color w:val="0D0D0D" w:themeColor="text1" w:themeTint="F2"/>
          <w:sz w:val="32"/>
          <w:szCs w:val="32"/>
        </w:rPr>
      </w:pPr>
      <w:proofErr w:type="gramStart"/>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w:t>
      </w:r>
      <w:proofErr w:type="gramEnd"/>
      <w:r w:rsidRPr="00431EB3">
        <w:rPr>
          <w:rFonts w:ascii="Cambria" w:hAnsi="Cambria"/>
          <w:color w:val="0D0D0D" w:themeColor="text1" w:themeTint="F2"/>
          <w:sz w:val="32"/>
          <w:szCs w:val="32"/>
        </w:rPr>
        <w:t>1)=</w:t>
      </w:r>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 + </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1</w:t>
      </w:r>
      <w:r w:rsidRPr="00431EB3">
        <w:rPr>
          <w:rFonts w:ascii="Cambria" w:hAnsi="Cambria"/>
          <w:color w:val="0D0D0D" w:themeColor="text1" w:themeTint="F2"/>
          <w:sz w:val="32"/>
          <w:szCs w:val="32"/>
        </w:rPr>
        <w:t>=56912468 + 78901234=135813702</w:t>
      </w:r>
    </w:p>
    <w:p w14:paraId="6786E61C" w14:textId="77777777" w:rsidR="00431EB3" w:rsidRPr="00431EB3" w:rsidRDefault="00431EB3" w:rsidP="00431EB3">
      <w:pPr>
        <w:ind w:left="360"/>
        <w:rPr>
          <w:rFonts w:ascii="Cambria" w:hAnsi="Cambria"/>
          <w:color w:val="0D0D0D" w:themeColor="text1" w:themeTint="F2"/>
          <w:sz w:val="32"/>
          <w:szCs w:val="32"/>
        </w:rPr>
      </w:pPr>
    </w:p>
    <w:p w14:paraId="33F681A5" w14:textId="0D433CF9" w:rsidR="00431EB3" w:rsidRPr="00431EB3" w:rsidRDefault="00EB101B" w:rsidP="00431EB3">
      <w:pPr>
        <w:pStyle w:val="ListParagraph"/>
        <w:numPr>
          <w:ilvl w:val="0"/>
          <w:numId w:val="30"/>
        </w:numPr>
        <w:rPr>
          <w:rFonts w:ascii="Cambria" w:hAnsi="Cambria"/>
          <w:color w:val="0D0D0D" w:themeColor="text1" w:themeTint="F2"/>
          <w:sz w:val="32"/>
          <w:szCs w:val="32"/>
        </w:rPr>
      </w:pPr>
      <w:proofErr w:type="gramStart"/>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w:t>
      </w:r>
      <w:proofErr w:type="gramEnd"/>
      <w:r w:rsidRPr="00431EB3">
        <w:rPr>
          <w:rFonts w:ascii="Cambria" w:hAnsi="Cambria"/>
          <w:color w:val="0D0D0D" w:themeColor="text1" w:themeTint="F2"/>
          <w:sz w:val="32"/>
          <w:szCs w:val="32"/>
        </w:rPr>
        <w:t>−1)=</w:t>
      </w:r>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 − </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1</w:t>
      </w:r>
      <w:r w:rsidRPr="00431EB3">
        <w:rPr>
          <w:rFonts w:ascii="Cambria" w:hAnsi="Cambria"/>
          <w:color w:val="0D0D0D" w:themeColor="text1" w:themeTint="F2"/>
          <w:sz w:val="32"/>
          <w:szCs w:val="32"/>
        </w:rPr>
        <w:t>=56912468 − 78901234=−21988766</w:t>
      </w:r>
    </w:p>
    <w:p w14:paraId="75ECB229" w14:textId="77777777" w:rsidR="00431EB3" w:rsidRPr="00431EB3" w:rsidRDefault="00431EB3" w:rsidP="00431EB3">
      <w:pPr>
        <w:pStyle w:val="ListParagraph"/>
        <w:rPr>
          <w:rFonts w:ascii="Cambria" w:hAnsi="Cambria"/>
          <w:color w:val="0D0D0D" w:themeColor="text1" w:themeTint="F2"/>
          <w:sz w:val="32"/>
          <w:szCs w:val="32"/>
        </w:rPr>
      </w:pPr>
    </w:p>
    <w:p w14:paraId="6A663F0A" w14:textId="650A15AD" w:rsidR="00431EB3" w:rsidRPr="00431EB3" w:rsidRDefault="00EB101B" w:rsidP="00431EB3">
      <w:pPr>
        <w:pStyle w:val="ListParagraph"/>
        <w:numPr>
          <w:ilvl w:val="0"/>
          <w:numId w:val="30"/>
        </w:numPr>
        <w:rPr>
          <w:rFonts w:ascii="Cambria" w:hAnsi="Cambria"/>
          <w:color w:val="0D0D0D" w:themeColor="text1" w:themeTint="F2"/>
          <w:sz w:val="32"/>
          <w:szCs w:val="32"/>
        </w:rPr>
      </w:pPr>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w:t>
      </w:r>
      <w:proofErr w:type="gramStart"/>
      <w:r w:rsidRPr="00431EB3">
        <w:rPr>
          <w:rFonts w:ascii="Cambria" w:hAnsi="Cambria"/>
          <w:color w:val="0D0D0D" w:themeColor="text1" w:themeTint="F2"/>
          <w:sz w:val="32"/>
          <w:szCs w:val="32"/>
        </w:rPr>
        <w:t>2)=</w:t>
      </w:r>
      <w:proofErr w:type="gramEnd"/>
      <w:r w:rsidRPr="00431EB3">
        <w:rPr>
          <w:rFonts w:ascii="Cambria" w:hAnsi="Cambria"/>
          <w:color w:val="0D0D0D" w:themeColor="text1" w:themeTint="F2"/>
          <w:sz w:val="32"/>
          <w:szCs w:val="32"/>
        </w:rPr>
        <w:t>(</w:t>
      </w:r>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(−1) + </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2</w:t>
      </w:r>
      <w:r w:rsidRPr="00431EB3">
        <w:rPr>
          <w:rFonts w:ascii="Cambria" w:hAnsi="Cambria"/>
          <w:color w:val="0D0D0D" w:themeColor="text1" w:themeTint="F2"/>
          <w:sz w:val="32"/>
          <w:szCs w:val="32"/>
        </w:rPr>
        <w:t>) × 2 − </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0</w:t>
      </w:r>
      <w:r w:rsidRPr="00431EB3">
        <w:rPr>
          <w:rFonts w:ascii="Cambria" w:hAnsi="Cambria"/>
          <w:color w:val="0D0D0D" w:themeColor="text1" w:themeTint="F2"/>
          <w:sz w:val="32"/>
          <w:szCs w:val="32"/>
        </w:rPr>
        <w:t xml:space="preserve">=(− 21988766 + 123456 ) × 2 − </w:t>
      </w:r>
      <w:r w:rsidR="00431EB3">
        <w:rPr>
          <w:rFonts w:ascii="Cambria" w:hAnsi="Cambria"/>
          <w:color w:val="0D0D0D" w:themeColor="text1" w:themeTint="F2"/>
          <w:sz w:val="32"/>
          <w:szCs w:val="32"/>
        </w:rPr>
        <w:t xml:space="preserve">                       </w:t>
      </w:r>
      <w:r w:rsidRPr="00431EB3">
        <w:rPr>
          <w:rFonts w:ascii="Cambria" w:hAnsi="Cambria"/>
          <w:color w:val="0D0D0D" w:themeColor="text1" w:themeTint="F2"/>
          <w:sz w:val="32"/>
          <w:szCs w:val="32"/>
        </w:rPr>
        <w:t>56789012=− 100519632</w:t>
      </w:r>
    </w:p>
    <w:p w14:paraId="6FF7001F" w14:textId="77777777" w:rsidR="00431EB3" w:rsidRDefault="00EB101B" w:rsidP="00431EB3">
      <w:pPr>
        <w:pStyle w:val="ListParagraph"/>
        <w:numPr>
          <w:ilvl w:val="0"/>
          <w:numId w:val="30"/>
        </w:numPr>
        <w:rPr>
          <w:rFonts w:ascii="Cambira math" w:hAnsi="Cambira math" w:cstheme="minorHAnsi"/>
          <w:color w:val="000000" w:themeColor="text1"/>
          <w:sz w:val="36"/>
          <w:szCs w:val="36"/>
        </w:rPr>
      </w:pPr>
      <w:proofErr w:type="gramStart"/>
      <w:r w:rsidRPr="00431EB3">
        <w:rPr>
          <w:rFonts w:ascii="Cambria" w:hAnsi="Cambria"/>
          <w:i/>
          <w:iCs/>
          <w:color w:val="0D0D0D" w:themeColor="text1" w:themeTint="F2"/>
          <w:sz w:val="32"/>
          <w:szCs w:val="32"/>
        </w:rPr>
        <w:t>p</w:t>
      </w:r>
      <w:r w:rsidRPr="00431EB3">
        <w:rPr>
          <w:rFonts w:ascii="Cambria" w:hAnsi="Cambria"/>
          <w:color w:val="0D0D0D" w:themeColor="text1" w:themeTint="F2"/>
          <w:sz w:val="32"/>
          <w:szCs w:val="32"/>
        </w:rPr>
        <w:t>(</w:t>
      </w:r>
      <w:proofErr w:type="gramEnd"/>
      <w:r w:rsidRPr="00431EB3">
        <w:rPr>
          <w:rFonts w:ascii="Cambria" w:hAnsi="Cambria"/>
          <w:color w:val="0D0D0D" w:themeColor="text1" w:themeTint="F2"/>
          <w:sz w:val="32"/>
          <w:szCs w:val="32"/>
        </w:rPr>
        <w:t>∞)=</w:t>
      </w:r>
      <w:r w:rsidRPr="00431EB3">
        <w:rPr>
          <w:rFonts w:ascii="Cambria" w:hAnsi="Cambria"/>
          <w:i/>
          <w:iCs/>
          <w:color w:val="0D0D0D" w:themeColor="text1" w:themeTint="F2"/>
          <w:sz w:val="32"/>
          <w:szCs w:val="32"/>
        </w:rPr>
        <w:t>m</w:t>
      </w:r>
      <w:r w:rsidRPr="00431EB3">
        <w:rPr>
          <w:rFonts w:ascii="Cambria" w:hAnsi="Cambria"/>
          <w:color w:val="0D0D0D" w:themeColor="text1" w:themeTint="F2"/>
          <w:sz w:val="32"/>
          <w:szCs w:val="32"/>
          <w:vertAlign w:val="subscript"/>
        </w:rPr>
        <w:t>2</w:t>
      </w:r>
      <w:r w:rsidRPr="00431EB3">
        <w:rPr>
          <w:rFonts w:ascii="Cambria" w:hAnsi="Cambria"/>
          <w:color w:val="0D0D0D" w:themeColor="text1" w:themeTint="F2"/>
          <w:sz w:val="32"/>
          <w:szCs w:val="32"/>
        </w:rPr>
        <w:t>=123456=123456.</w:t>
      </w:r>
    </w:p>
    <w:p w14:paraId="30D42CA3" w14:textId="77777777" w:rsidR="004249E7" w:rsidRPr="004249E7" w:rsidRDefault="004249E7" w:rsidP="004249E7">
      <w:pPr>
        <w:pStyle w:val="ListParagraph"/>
        <w:rPr>
          <w:rFonts w:ascii="Cambira math" w:hAnsi="Cambira math" w:cstheme="minorHAnsi"/>
          <w:color w:val="000000" w:themeColor="text1"/>
          <w:sz w:val="36"/>
          <w:szCs w:val="36"/>
        </w:rPr>
      </w:pPr>
    </w:p>
    <w:p w14:paraId="4FFC98D5" w14:textId="77777777" w:rsidR="004249E7" w:rsidRPr="004249E7" w:rsidRDefault="004249E7" w:rsidP="004249E7">
      <w:pPr>
        <w:pStyle w:val="ListParagraph"/>
        <w:rPr>
          <w:rFonts w:ascii="Cambira math" w:hAnsi="Cambira math" w:cstheme="minorHAnsi"/>
          <w:color w:val="000000" w:themeColor="text1"/>
          <w:sz w:val="36"/>
          <w:szCs w:val="36"/>
        </w:rPr>
      </w:pPr>
    </w:p>
    <w:p w14:paraId="547218DD" w14:textId="77777777" w:rsidR="004249E7" w:rsidRPr="004249E7" w:rsidRDefault="004249E7" w:rsidP="004249E7">
      <w:pPr>
        <w:pStyle w:val="ListParagraph"/>
        <w:rPr>
          <w:rFonts w:ascii="Cambira math" w:hAnsi="Cambira math" w:cstheme="minorHAnsi"/>
          <w:color w:val="000000" w:themeColor="text1"/>
          <w:sz w:val="36"/>
          <w:szCs w:val="36"/>
        </w:rPr>
      </w:pPr>
    </w:p>
    <w:p w14:paraId="40995983" w14:textId="77777777" w:rsidR="004249E7" w:rsidRPr="004249E7" w:rsidRDefault="004249E7" w:rsidP="004249E7">
      <w:pPr>
        <w:rPr>
          <w:rFonts w:ascii="Cambira math" w:hAnsi="Cambira math" w:cstheme="minorHAnsi"/>
          <w:color w:val="000000" w:themeColor="text1"/>
          <w:sz w:val="36"/>
          <w:szCs w:val="36"/>
        </w:rPr>
      </w:pPr>
    </w:p>
    <w:p w14:paraId="50040EA0" w14:textId="30B5938D" w:rsidR="004249E7" w:rsidRPr="004249E7" w:rsidRDefault="00431EB3" w:rsidP="004249E7">
      <w:pPr>
        <w:pStyle w:val="ListParagraph"/>
        <w:numPr>
          <w:ilvl w:val="0"/>
          <w:numId w:val="30"/>
        </w:numPr>
        <w:rPr>
          <w:rFonts w:ascii="Cambira math" w:hAnsi="Cambira math" w:cstheme="minorHAnsi"/>
          <w:color w:val="000000" w:themeColor="text1"/>
          <w:sz w:val="36"/>
          <w:szCs w:val="36"/>
        </w:rPr>
      </w:pPr>
      <w:r>
        <w:rPr>
          <w:rFonts w:ascii="Cambria" w:hAnsi="Cambria"/>
          <w:color w:val="0D0D0D" w:themeColor="text1" w:themeTint="F2"/>
          <w:sz w:val="32"/>
          <w:szCs w:val="32"/>
        </w:rPr>
        <w:lastRenderedPageBreak/>
        <w:t>The above equations are obtained from</w:t>
      </w:r>
    </w:p>
    <w:p w14:paraId="171935AA" w14:textId="4391EB7E" w:rsidR="00431EB3" w:rsidRDefault="00431EB3" w:rsidP="00431EB3">
      <w:pPr>
        <w:pStyle w:val="ListParagraph"/>
        <w:rPr>
          <w:rFonts w:ascii="Cambira math" w:hAnsi="Cambira math" w:cstheme="minorHAnsi"/>
          <w:sz w:val="36"/>
          <w:szCs w:val="36"/>
        </w:rPr>
      </w:pPr>
      <w:r>
        <w:rPr>
          <w:rFonts w:ascii="Cambira math" w:hAnsi="Cambira math" w:cstheme="minorHAnsi"/>
          <w:color w:val="000000" w:themeColor="text1"/>
          <w:sz w:val="36"/>
          <w:szCs w:val="36"/>
        </w:rPr>
        <w:t>p</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+m</w:t>
      </w:r>
      <w:proofErr w:type="gramStart"/>
      <w:r>
        <w:rPr>
          <w:rFonts w:ascii="Cambira math" w:hAnsi="Cambira math" w:cstheme="minorHAnsi"/>
          <w:color w:val="000000" w:themeColor="text1"/>
          <w:sz w:val="36"/>
          <w:szCs w:val="36"/>
          <w:vertAlign w:val="subscript"/>
        </w:rPr>
        <w:t xml:space="preserve">2 </w:t>
      </w:r>
      <w:r>
        <w:rPr>
          <w:rFonts w:ascii="Cambira math" w:hAnsi="Cambira math" w:cstheme="minorHAnsi"/>
          <w:sz w:val="36"/>
          <w:szCs w:val="36"/>
        </w:rPr>
        <w:t xml:space="preserve"> ;</w:t>
      </w:r>
      <w:proofErr w:type="gramEnd"/>
    </w:p>
    <w:p w14:paraId="25E52BFA" w14:textId="77777777" w:rsidR="00431EB3" w:rsidRDefault="00431EB3" w:rsidP="00431EB3">
      <w:pPr>
        <w:pStyle w:val="ListParagraph"/>
        <w:rPr>
          <w:rFonts w:ascii="Cambira math" w:hAnsi="Cambira math" w:cstheme="minorHAnsi"/>
          <w:sz w:val="36"/>
          <w:szCs w:val="36"/>
        </w:rPr>
      </w:pPr>
    </w:p>
    <w:p w14:paraId="7DCA32DC" w14:textId="21107DA7" w:rsidR="00431EB3" w:rsidRDefault="00431EB3" w:rsidP="00431EB3">
      <w:pPr>
        <w:pStyle w:val="ListParagraph"/>
        <w:rPr>
          <w:rFonts w:ascii="Cambira math" w:hAnsi="Cambira math" w:cstheme="minorHAnsi"/>
          <w:color w:val="000000" w:themeColor="text1"/>
          <w:sz w:val="36"/>
          <w:szCs w:val="36"/>
        </w:rPr>
      </w:pPr>
      <w:proofErr w:type="gramStart"/>
      <w:r>
        <w:rPr>
          <w:rFonts w:ascii="Cambira math" w:hAnsi="Cambira math" w:cstheme="minorHAnsi"/>
          <w:sz w:val="36"/>
          <w:szCs w:val="36"/>
        </w:rPr>
        <w:t>p(</w:t>
      </w:r>
      <w:proofErr w:type="gramEnd"/>
      <w:r>
        <w:rPr>
          <w:rFonts w:ascii="Cambira math" w:hAnsi="Cambira math" w:cstheme="minorHAnsi"/>
          <w:sz w:val="36"/>
          <w:szCs w:val="36"/>
        </w:rPr>
        <w:t>0)=</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 p(1)=</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+m</w:t>
      </w:r>
      <w:r>
        <w:rPr>
          <w:rFonts w:ascii="Cambira math" w:hAnsi="Cambira math" w:cstheme="minorHAnsi"/>
          <w:color w:val="000000" w:themeColor="text1"/>
          <w:sz w:val="36"/>
          <w:szCs w:val="36"/>
          <w:vertAlign w:val="subscript"/>
        </w:rPr>
        <w:t>2</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 m</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p</w:t>
      </w:r>
      <w:r>
        <w:rPr>
          <w:rFonts w:ascii="Cambira math" w:hAnsi="Cambira math" w:cstheme="minorHAnsi"/>
          <w:color w:val="000000" w:themeColor="text1"/>
          <w:sz w:val="36"/>
          <w:szCs w:val="36"/>
          <w:vertAlign w:val="subscript"/>
        </w:rPr>
        <w:t xml:space="preserve">0 </w:t>
      </w:r>
      <w:r>
        <w:rPr>
          <w:rFonts w:ascii="Cambira math" w:hAnsi="Cambira math" w:cstheme="minorHAnsi"/>
          <w:color w:val="000000" w:themeColor="text1"/>
          <w:sz w:val="36"/>
          <w:szCs w:val="36"/>
        </w:rPr>
        <w:t>+ m</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w:t>
      </w:r>
    </w:p>
    <w:p w14:paraId="794A3555" w14:textId="77777777" w:rsidR="00431EB3" w:rsidRDefault="00431EB3" w:rsidP="00431EB3">
      <w:pPr>
        <w:pStyle w:val="ListParagraph"/>
        <w:rPr>
          <w:rFonts w:ascii="Cambira math" w:hAnsi="Cambira math" w:cstheme="minorHAnsi"/>
          <w:color w:val="000000" w:themeColor="text1"/>
          <w:sz w:val="36"/>
          <w:szCs w:val="36"/>
        </w:rPr>
      </w:pPr>
    </w:p>
    <w:p w14:paraId="518963A8" w14:textId="046EB89D" w:rsidR="00431EB3" w:rsidRDefault="00431EB3" w:rsidP="00431EB3">
      <w:pPr>
        <w:pStyle w:val="ListParagraph"/>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p(</w:t>
      </w:r>
      <w:proofErr w:type="gramEnd"/>
      <w:r>
        <w:rPr>
          <w:rFonts w:ascii="Cambira math" w:hAnsi="Cambira math" w:cstheme="minorHAnsi"/>
          <w:color w:val="000000" w:themeColor="text1"/>
          <w:sz w:val="36"/>
          <w:szCs w:val="36"/>
        </w:rPr>
        <w:t>-1)=</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m</w:t>
      </w:r>
      <w:r>
        <w:rPr>
          <w:rFonts w:ascii="Cambira math" w:hAnsi="Cambira math" w:cstheme="minorHAnsi"/>
          <w:color w:val="000000" w:themeColor="text1"/>
          <w:sz w:val="36"/>
          <w:szCs w:val="36"/>
          <w:vertAlign w:val="subscript"/>
        </w:rPr>
        <w:t>0</w:t>
      </w:r>
      <w:r w:rsidRP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 m</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+m</w:t>
      </w:r>
      <w:r>
        <w:rPr>
          <w:rFonts w:ascii="Cambira math" w:hAnsi="Cambira math" w:cstheme="minorHAnsi"/>
          <w:color w:val="000000" w:themeColor="text1"/>
          <w:sz w:val="36"/>
          <w:szCs w:val="36"/>
          <w:vertAlign w:val="subscript"/>
        </w:rPr>
        <w:t xml:space="preserve">2 </w:t>
      </w:r>
      <w:r>
        <w:rPr>
          <w:rFonts w:ascii="Cambira math" w:hAnsi="Cambira math" w:cstheme="minorHAnsi"/>
          <w:color w:val="000000" w:themeColor="text1"/>
          <w:sz w:val="36"/>
          <w:szCs w:val="36"/>
        </w:rPr>
        <w:t xml:space="preserve"> = p</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 xml:space="preserve"> - m</w:t>
      </w:r>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 xml:space="preserve"> ;</w:t>
      </w:r>
    </w:p>
    <w:p w14:paraId="57EB65ED" w14:textId="77777777" w:rsidR="00431EB3" w:rsidRDefault="00431EB3" w:rsidP="00431EB3">
      <w:pPr>
        <w:pStyle w:val="ListParagraph"/>
        <w:rPr>
          <w:rFonts w:ascii="Cambira math" w:hAnsi="Cambira math" w:cstheme="minorHAnsi"/>
          <w:color w:val="000000" w:themeColor="text1"/>
          <w:sz w:val="36"/>
          <w:szCs w:val="36"/>
        </w:rPr>
      </w:pPr>
    </w:p>
    <w:p w14:paraId="5704F293" w14:textId="1AE43627" w:rsidR="00431EB3" w:rsidRDefault="00431EB3" w:rsidP="00431EB3">
      <w:pPr>
        <w:pStyle w:val="ListParagraph"/>
        <w:rPr>
          <w:rFonts w:ascii="Cambria" w:hAnsi="Cambria" w:cstheme="minorHAnsi"/>
          <w:color w:val="000000" w:themeColor="text1"/>
          <w:sz w:val="36"/>
          <w:szCs w:val="36"/>
          <w:vertAlign w:val="subscript"/>
        </w:rPr>
      </w:pPr>
      <w:proofErr w:type="gramStart"/>
      <w:r>
        <w:rPr>
          <w:rFonts w:ascii="Cambira math" w:hAnsi="Cambira math" w:cstheme="minorHAnsi"/>
          <w:color w:val="000000" w:themeColor="text1"/>
          <w:sz w:val="36"/>
          <w:szCs w:val="36"/>
        </w:rPr>
        <w:t>p(</w:t>
      </w:r>
      <w:proofErr w:type="gramEnd"/>
      <w:r>
        <w:rPr>
          <w:rFonts w:ascii="Cambira math" w:hAnsi="Cambira math" w:cstheme="minorHAnsi"/>
          <w:color w:val="000000" w:themeColor="text1"/>
          <w:sz w:val="36"/>
          <w:szCs w:val="36"/>
        </w:rPr>
        <w:t>-2)=</w:t>
      </w:r>
      <w:r w:rsidR="004229D5" w:rsidRPr="004229D5">
        <w:rPr>
          <w:rFonts w:ascii="Cambria" w:hAnsi="Cambria" w:cstheme="minorHAnsi"/>
          <w:color w:val="000000" w:themeColor="text1"/>
          <w:sz w:val="36"/>
          <w:szCs w:val="36"/>
        </w:rPr>
        <w:t xml:space="preserve"> </w:t>
      </w:r>
      <w:r w:rsidR="004229D5">
        <w:rPr>
          <w:rFonts w:ascii="Cambria" w:hAnsi="Cambria" w:cstheme="minorHAnsi"/>
          <w:color w:val="000000" w:themeColor="text1"/>
          <w:sz w:val="36"/>
          <w:szCs w:val="36"/>
        </w:rPr>
        <w:t>4m</w:t>
      </w:r>
      <w:r w:rsidR="004229D5">
        <w:rPr>
          <w:rFonts w:ascii="Cambria" w:hAnsi="Cambria" w:cstheme="minorHAnsi"/>
          <w:color w:val="000000" w:themeColor="text1"/>
          <w:sz w:val="36"/>
          <w:szCs w:val="36"/>
          <w:vertAlign w:val="subscript"/>
        </w:rPr>
        <w:t>2</w:t>
      </w:r>
      <w:r w:rsidR="004229D5">
        <w:rPr>
          <w:rFonts w:ascii="Cambria" w:hAnsi="Cambria" w:cstheme="minorHAnsi"/>
          <w:color w:val="000000" w:themeColor="text1"/>
          <w:sz w:val="36"/>
          <w:szCs w:val="36"/>
        </w:rPr>
        <w:t xml:space="preserve">  - 2m</w:t>
      </w:r>
      <w:r w:rsidR="004229D5">
        <w:rPr>
          <w:rFonts w:ascii="Cambria" w:hAnsi="Cambria" w:cstheme="minorHAnsi"/>
          <w:color w:val="000000" w:themeColor="text1"/>
          <w:sz w:val="36"/>
          <w:szCs w:val="36"/>
          <w:vertAlign w:val="subscript"/>
        </w:rPr>
        <w:t xml:space="preserve">1 </w:t>
      </w:r>
      <w:r w:rsidR="004229D5">
        <w:rPr>
          <w:rFonts w:ascii="Cambria" w:hAnsi="Cambria" w:cstheme="minorHAnsi"/>
          <w:color w:val="000000" w:themeColor="text1"/>
          <w:sz w:val="36"/>
          <w:szCs w:val="36"/>
        </w:rPr>
        <w:t>+m</w:t>
      </w:r>
      <w:r w:rsidR="004229D5">
        <w:rPr>
          <w:rFonts w:ascii="Cambria" w:hAnsi="Cambria" w:cstheme="minorHAnsi"/>
          <w:color w:val="000000" w:themeColor="text1"/>
          <w:sz w:val="36"/>
          <w:szCs w:val="36"/>
          <w:vertAlign w:val="subscript"/>
        </w:rPr>
        <w:t>0</w:t>
      </w:r>
    </w:p>
    <w:p w14:paraId="17E06A77" w14:textId="3760C032" w:rsidR="004229D5" w:rsidRDefault="004229D5" w:rsidP="00431EB3">
      <w:pPr>
        <w:pStyle w:val="ListParagraph"/>
        <w:rPr>
          <w:rFonts w:ascii="Cambira math" w:hAnsi="Cambira math" w:cstheme="minorHAnsi"/>
          <w:color w:val="000000" w:themeColor="text1"/>
          <w:sz w:val="36"/>
          <w:szCs w:val="36"/>
        </w:rPr>
      </w:pPr>
      <w:r>
        <w:rPr>
          <w:rFonts w:ascii="Cambria" w:hAnsi="Cambria" w:cstheme="minorHAnsi"/>
          <w:color w:val="000000" w:themeColor="text1"/>
          <w:sz w:val="36"/>
          <w:szCs w:val="36"/>
          <w:vertAlign w:val="subscript"/>
        </w:rPr>
        <w:t xml:space="preserve">                </w:t>
      </w:r>
      <w:proofErr w:type="gramStart"/>
      <w:r>
        <w:rPr>
          <w:rFonts w:ascii="Cambria" w:hAnsi="Cambria" w:cstheme="minorHAnsi"/>
          <w:color w:val="000000" w:themeColor="text1"/>
          <w:sz w:val="36"/>
          <w:szCs w:val="36"/>
          <w:vertAlign w:val="subscript"/>
        </w:rPr>
        <w:t xml:space="preserve">=  </w:t>
      </w:r>
      <w:r>
        <w:rPr>
          <w:rFonts w:ascii="Cambria" w:hAnsi="Cambria" w:cstheme="minorHAnsi"/>
          <w:color w:val="000000" w:themeColor="text1"/>
          <w:sz w:val="36"/>
          <w:szCs w:val="36"/>
        </w:rPr>
        <w:t>(</w:t>
      </w:r>
      <w:proofErr w:type="gramEnd"/>
      <w:r>
        <w:rPr>
          <w:rFonts w:ascii="Cambria" w:hAnsi="Cambria" w:cstheme="minorHAnsi"/>
          <w:color w:val="000000" w:themeColor="text1"/>
          <w:sz w:val="36"/>
          <w:szCs w:val="36"/>
        </w:rPr>
        <w:t>(</w:t>
      </w:r>
      <w:r>
        <w:rPr>
          <w:rFonts w:ascii="Cambria" w:hAnsi="Cambria" w:cstheme="minorHAnsi"/>
          <w:color w:val="000000" w:themeColor="text1"/>
          <w:sz w:val="36"/>
          <w:szCs w:val="36"/>
          <w:vertAlign w:val="subscript"/>
        </w:rPr>
        <w:t xml:space="preserve"> </w:t>
      </w:r>
      <w:r>
        <w:rPr>
          <w:rFonts w:ascii="Cambira math" w:hAnsi="Cambira math" w:cstheme="minorHAnsi"/>
          <w:color w:val="000000" w:themeColor="text1"/>
          <w:sz w:val="36"/>
          <w:szCs w:val="36"/>
        </w:rPr>
        <w:t>p</w:t>
      </w:r>
      <w:r>
        <w:rPr>
          <w:rFonts w:ascii="Cambira math" w:hAnsi="Cambira math" w:cstheme="minorHAnsi"/>
          <w:color w:val="000000" w:themeColor="text1"/>
          <w:sz w:val="36"/>
          <w:szCs w:val="36"/>
          <w:vertAlign w:val="subscript"/>
        </w:rPr>
        <w:t>0</w:t>
      </w:r>
      <w:r>
        <w:rPr>
          <w:rFonts w:ascii="Cambira math" w:hAnsi="Cambira math" w:cstheme="minorHAnsi"/>
          <w:color w:val="000000" w:themeColor="text1"/>
          <w:sz w:val="36"/>
          <w:szCs w:val="36"/>
        </w:rPr>
        <w:t>-m1) + m2) * 2;</w:t>
      </w:r>
    </w:p>
    <w:p w14:paraId="1EE733A9" w14:textId="3B5D31C7" w:rsidR="004229D5" w:rsidRDefault="004229D5" w:rsidP="00431EB3">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 ((p</w:t>
      </w:r>
      <w:proofErr w:type="gramStart"/>
      <w:r>
        <w:rPr>
          <w:rFonts w:ascii="Cambira math" w:hAnsi="Cambira math" w:cstheme="minorHAnsi"/>
          <w:color w:val="000000" w:themeColor="text1"/>
          <w:sz w:val="36"/>
          <w:szCs w:val="36"/>
          <w:vertAlign w:val="subscript"/>
        </w:rPr>
        <w:t>1</w:t>
      </w:r>
      <w:r>
        <w:rPr>
          <w:rFonts w:ascii="Cambira math" w:hAnsi="Cambira math" w:cstheme="minorHAnsi"/>
          <w:color w:val="000000" w:themeColor="text1"/>
          <w:sz w:val="36"/>
          <w:szCs w:val="36"/>
        </w:rPr>
        <w:t>)+</w:t>
      </w:r>
      <w:proofErr w:type="gramEnd"/>
      <w:r>
        <w:rPr>
          <w:rFonts w:ascii="Cambira math" w:hAnsi="Cambira math" w:cstheme="minorHAnsi"/>
          <w:color w:val="000000" w:themeColor="text1"/>
          <w:sz w:val="36"/>
          <w:szCs w:val="36"/>
        </w:rPr>
        <w:t>m2) *2</w:t>
      </w:r>
    </w:p>
    <w:p w14:paraId="4739619C" w14:textId="5BF7F0B6" w:rsidR="004229D5" w:rsidRDefault="004229D5" w:rsidP="00431EB3">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 (m0+m2+-m1+m2) *2</w:t>
      </w:r>
    </w:p>
    <w:p w14:paraId="43D7A686" w14:textId="446D11E7" w:rsidR="004229D5" w:rsidRDefault="004229D5" w:rsidP="00431EB3">
      <w:pPr>
        <w:pStyle w:val="ListParagraph"/>
        <w:rPr>
          <w:rFonts w:ascii="Cambira math" w:hAnsi="Cambira math" w:cstheme="minorHAnsi"/>
          <w:color w:val="000000" w:themeColor="text1"/>
          <w:sz w:val="36"/>
          <w:szCs w:val="36"/>
        </w:rPr>
      </w:pPr>
      <w:r>
        <w:rPr>
          <w:rFonts w:ascii="Cambira math" w:hAnsi="Cambira math" w:cstheme="minorHAnsi"/>
          <w:color w:val="000000" w:themeColor="text1"/>
          <w:sz w:val="36"/>
          <w:szCs w:val="36"/>
        </w:rPr>
        <w:t xml:space="preserve">           </w:t>
      </w:r>
      <w:proofErr w:type="gramStart"/>
      <w:r>
        <w:rPr>
          <w:rFonts w:ascii="Cambira math" w:hAnsi="Cambira math" w:cstheme="minorHAnsi"/>
          <w:color w:val="000000" w:themeColor="text1"/>
          <w:sz w:val="36"/>
          <w:szCs w:val="36"/>
        </w:rPr>
        <w:t>=  4</w:t>
      </w:r>
      <w:proofErr w:type="gramEnd"/>
      <w:r>
        <w:rPr>
          <w:rFonts w:ascii="Cambira math" w:hAnsi="Cambira math" w:cstheme="minorHAnsi"/>
          <w:color w:val="000000" w:themeColor="text1"/>
          <w:sz w:val="36"/>
          <w:szCs w:val="36"/>
        </w:rPr>
        <w:t>m2 -2m1+m0</w:t>
      </w:r>
    </w:p>
    <w:p w14:paraId="10DBD795" w14:textId="77777777" w:rsidR="004229D5" w:rsidRPr="00431EB3" w:rsidRDefault="004229D5" w:rsidP="00431EB3">
      <w:pPr>
        <w:pStyle w:val="ListParagraph"/>
        <w:rPr>
          <w:rFonts w:ascii="Cambira math" w:hAnsi="Cambira math" w:cstheme="minorHAnsi"/>
          <w:color w:val="000000" w:themeColor="text1"/>
          <w:sz w:val="36"/>
          <w:szCs w:val="36"/>
        </w:rPr>
      </w:pPr>
    </w:p>
    <w:p w14:paraId="7962CA6D" w14:textId="4BFA095F" w:rsidR="00431EB3" w:rsidRDefault="004229D5" w:rsidP="00431EB3">
      <w:pPr>
        <w:pStyle w:val="ListParagraph"/>
        <w:rPr>
          <w:rFonts w:ascii="Cambira math" w:hAnsi="Cambira math" w:cstheme="minorHAnsi"/>
          <w:color w:val="000000" w:themeColor="text1"/>
          <w:sz w:val="36"/>
          <w:szCs w:val="36"/>
        </w:rPr>
      </w:pPr>
      <w:proofErr w:type="gramStart"/>
      <w:r>
        <w:rPr>
          <w:rFonts w:ascii="Cambira math" w:hAnsi="Cambira math" w:cstheme="minorHAnsi"/>
          <w:color w:val="000000" w:themeColor="text1"/>
          <w:sz w:val="36"/>
          <w:szCs w:val="36"/>
        </w:rPr>
        <w:t>P(</w:t>
      </w:r>
      <w:proofErr w:type="gramEnd"/>
      <w:r w:rsidRPr="00431EB3">
        <w:rPr>
          <w:rFonts w:ascii="Cambria" w:hAnsi="Cambria"/>
          <w:color w:val="0D0D0D" w:themeColor="text1" w:themeTint="F2"/>
          <w:sz w:val="32"/>
          <w:szCs w:val="32"/>
        </w:rPr>
        <w:t>∞</w:t>
      </w:r>
      <w:r>
        <w:rPr>
          <w:rFonts w:ascii="Cambira math" w:hAnsi="Cambira math" w:cstheme="minorHAnsi"/>
          <w:color w:val="000000" w:themeColor="text1"/>
          <w:sz w:val="36"/>
          <w:szCs w:val="36"/>
        </w:rPr>
        <w:t>)=m2</w:t>
      </w:r>
      <w:r w:rsidR="00431EB3">
        <w:rPr>
          <w:rFonts w:ascii="Cambira math" w:hAnsi="Cambira math" w:cstheme="minorHAnsi"/>
          <w:color w:val="000000" w:themeColor="text1"/>
          <w:sz w:val="36"/>
          <w:szCs w:val="36"/>
        </w:rPr>
        <w:t xml:space="preserve"> </w:t>
      </w:r>
      <w:r>
        <w:rPr>
          <w:rFonts w:ascii="Cambira math" w:hAnsi="Cambira math" w:cstheme="minorHAnsi"/>
          <w:color w:val="000000" w:themeColor="text1"/>
          <w:sz w:val="36"/>
          <w:szCs w:val="36"/>
        </w:rPr>
        <w:t>.</w:t>
      </w:r>
    </w:p>
    <w:p w14:paraId="6E0EF5AE" w14:textId="77777777" w:rsidR="004229D5" w:rsidRDefault="004229D5" w:rsidP="00431EB3">
      <w:pPr>
        <w:pStyle w:val="ListParagraph"/>
        <w:rPr>
          <w:rFonts w:ascii="Cambira math" w:hAnsi="Cambira math" w:cstheme="minorHAnsi"/>
          <w:color w:val="000000" w:themeColor="text1"/>
          <w:sz w:val="36"/>
          <w:szCs w:val="36"/>
        </w:rPr>
      </w:pPr>
    </w:p>
    <w:p w14:paraId="000E6E51" w14:textId="32B1761E" w:rsidR="004229D5" w:rsidRPr="004229D5" w:rsidRDefault="004229D5" w:rsidP="004229D5">
      <w:pPr>
        <w:pStyle w:val="ListParagraph"/>
        <w:numPr>
          <w:ilvl w:val="0"/>
          <w:numId w:val="30"/>
        </w:numPr>
        <w:rPr>
          <w:rFonts w:ascii="Cambria" w:hAnsi="Cambria" w:cstheme="minorHAnsi"/>
          <w:color w:val="000000" w:themeColor="text1"/>
          <w:sz w:val="40"/>
          <w:szCs w:val="40"/>
        </w:rPr>
      </w:pPr>
      <w:r w:rsidRPr="004229D5">
        <w:rPr>
          <w:rFonts w:ascii="Cambria" w:hAnsi="Cambria" w:cs="Arial"/>
          <w:color w:val="202122"/>
          <w:sz w:val="40"/>
          <w:szCs w:val="40"/>
          <w:shd w:val="clear" w:color="auto" w:fill="FFFFFF"/>
        </w:rPr>
        <w:t xml:space="preserve">Multipoint evaluation can be obtained faster than with the above formulas. The number of elementary operations (addition/subtraction) can be reduced. The sequence given by </w:t>
      </w:r>
      <w:r w:rsidR="004249E7">
        <w:rPr>
          <w:rFonts w:ascii="Cambria" w:hAnsi="Cambria" w:cs="Arial"/>
          <w:color w:val="202122"/>
          <w:sz w:val="40"/>
          <w:szCs w:val="40"/>
          <w:shd w:val="clear" w:color="auto" w:fill="FFFFFF"/>
        </w:rPr>
        <w:t>“</w:t>
      </w:r>
      <w:proofErr w:type="spellStart"/>
      <w:r w:rsidRPr="004249E7">
        <w:rPr>
          <w:rFonts w:ascii="Cambria" w:hAnsi="Cambria" w:cs="Arial"/>
          <w:color w:val="FF0000"/>
          <w:sz w:val="40"/>
          <w:szCs w:val="40"/>
          <w:shd w:val="clear" w:color="auto" w:fill="FFFFFF"/>
        </w:rPr>
        <w:t>Bodrato</w:t>
      </w:r>
      <w:proofErr w:type="spellEnd"/>
      <w:r w:rsidR="004249E7">
        <w:rPr>
          <w:rFonts w:ascii="Cambria" w:hAnsi="Cambria" w:cs="Arial"/>
          <w:color w:val="202122"/>
          <w:sz w:val="40"/>
          <w:szCs w:val="40"/>
          <w:shd w:val="clear" w:color="auto" w:fill="FFFFFF"/>
        </w:rPr>
        <w:t>”</w:t>
      </w:r>
      <w:r>
        <w:rPr>
          <w:rFonts w:ascii="Cambria" w:hAnsi="Cambria" w:cs="Arial"/>
          <w:color w:val="202122"/>
          <w:sz w:val="40"/>
          <w:szCs w:val="40"/>
          <w:shd w:val="clear" w:color="auto" w:fill="FFFFFF"/>
        </w:rPr>
        <w:t xml:space="preserve"> </w:t>
      </w:r>
      <w:r w:rsidRPr="004229D5">
        <w:rPr>
          <w:rFonts w:ascii="Cambria" w:hAnsi="Cambria" w:cs="Arial"/>
          <w:color w:val="202122"/>
          <w:sz w:val="36"/>
          <w:szCs w:val="36"/>
          <w:shd w:val="clear" w:color="auto" w:fill="FFFFFF"/>
        </w:rPr>
        <w:t>for Toom-3</w:t>
      </w:r>
    </w:p>
    <w:p w14:paraId="1D249E94" w14:textId="77777777" w:rsidR="00AF41B5" w:rsidRPr="00AF41B5" w:rsidRDefault="00AF41B5" w:rsidP="00AF41B5">
      <w:pPr>
        <w:pStyle w:val="ListParagraph"/>
        <w:rPr>
          <w:rFonts w:ascii="Cambria" w:hAnsi="Cambria" w:cstheme="minorHAnsi"/>
          <w:color w:val="000000" w:themeColor="text1"/>
          <w:sz w:val="40"/>
          <w:szCs w:val="40"/>
        </w:rPr>
      </w:pPr>
    </w:p>
    <w:p w14:paraId="5CBCFE44" w14:textId="05F9624E" w:rsidR="00AF41B5" w:rsidRPr="00731092" w:rsidRDefault="00AF41B5" w:rsidP="004229D5">
      <w:pPr>
        <w:pStyle w:val="ListParagraph"/>
        <w:numPr>
          <w:ilvl w:val="0"/>
          <w:numId w:val="30"/>
        </w:numPr>
        <w:rPr>
          <w:rFonts w:ascii="Cambria" w:hAnsi="Cambria" w:cstheme="minorHAnsi"/>
          <w:color w:val="000000" w:themeColor="text1"/>
          <w:sz w:val="36"/>
          <w:szCs w:val="36"/>
        </w:rPr>
      </w:pPr>
      <w:r w:rsidRPr="00AF41B5">
        <w:rPr>
          <w:rFonts w:ascii="Cambria" w:hAnsi="Cambria" w:cs="Arial"/>
          <w:color w:val="202122"/>
          <w:sz w:val="36"/>
          <w:szCs w:val="36"/>
          <w:shd w:val="clear" w:color="auto" w:fill="FFFFFF"/>
        </w:rPr>
        <w:t>This sequence requires five addition/subtraction operations, one less than the straightforward evaluation. Moreover the multiplication by 4 in the calculation of </w:t>
      </w:r>
      <w:proofErr w:type="gramStart"/>
      <w:r w:rsidRPr="00AF41B5">
        <w:rPr>
          <w:rFonts w:ascii="Cambria" w:hAnsi="Cambria" w:cs="Arial"/>
          <w:i/>
          <w:iCs/>
          <w:color w:val="202122"/>
          <w:sz w:val="36"/>
          <w:szCs w:val="36"/>
          <w:shd w:val="clear" w:color="auto" w:fill="FFFFFF"/>
        </w:rPr>
        <w:t>p</w:t>
      </w:r>
      <w:r w:rsidRPr="00AF41B5">
        <w:rPr>
          <w:rFonts w:ascii="Cambria" w:hAnsi="Cambria" w:cs="Arial"/>
          <w:color w:val="202122"/>
          <w:sz w:val="36"/>
          <w:szCs w:val="36"/>
          <w:shd w:val="clear" w:color="auto" w:fill="FFFFFF"/>
        </w:rPr>
        <w:t>(</w:t>
      </w:r>
      <w:proofErr w:type="gramEnd"/>
      <w:r w:rsidRPr="00AF41B5">
        <w:rPr>
          <w:rFonts w:ascii="Cambria" w:hAnsi="Cambria" w:cs="Arial"/>
          <w:color w:val="202122"/>
          <w:sz w:val="36"/>
          <w:szCs w:val="36"/>
          <w:shd w:val="clear" w:color="auto" w:fill="FFFFFF"/>
        </w:rPr>
        <w:t>−2) was saved.</w:t>
      </w:r>
    </w:p>
    <w:p w14:paraId="50501249" w14:textId="77777777" w:rsidR="00731092" w:rsidRPr="00731092" w:rsidRDefault="00731092" w:rsidP="00731092">
      <w:pPr>
        <w:pStyle w:val="ListParagraph"/>
        <w:rPr>
          <w:rFonts w:ascii="Cambria" w:hAnsi="Cambria" w:cstheme="minorHAnsi"/>
          <w:color w:val="000000" w:themeColor="text1"/>
          <w:sz w:val="36"/>
          <w:szCs w:val="36"/>
        </w:rPr>
      </w:pPr>
    </w:p>
    <w:p w14:paraId="7B358C30" w14:textId="2A18B594" w:rsidR="00731092" w:rsidRPr="00AF41B5" w:rsidRDefault="00731092" w:rsidP="004229D5">
      <w:pPr>
        <w:pStyle w:val="ListParagraph"/>
        <w:numPr>
          <w:ilvl w:val="0"/>
          <w:numId w:val="30"/>
        </w:numPr>
        <w:rPr>
          <w:rFonts w:ascii="Cambria" w:hAnsi="Cambria" w:cstheme="minorHAnsi"/>
          <w:color w:val="000000" w:themeColor="text1"/>
          <w:sz w:val="36"/>
          <w:szCs w:val="36"/>
        </w:rPr>
      </w:pPr>
      <w:r>
        <w:rPr>
          <w:rFonts w:ascii="Cambria" w:hAnsi="Cambria" w:cstheme="minorHAnsi"/>
          <w:color w:val="000000" w:themeColor="text1"/>
          <w:sz w:val="36"/>
          <w:szCs w:val="36"/>
        </w:rPr>
        <w:t>This reduces the time of calculations done in each step of the divide and conquer approach.</w:t>
      </w:r>
    </w:p>
    <w:p w14:paraId="5BBE4D11" w14:textId="77777777" w:rsidR="004249E7" w:rsidRDefault="004249E7" w:rsidP="00AF41B5">
      <w:pPr>
        <w:rPr>
          <w:rFonts w:ascii="Cambria" w:hAnsi="Cambria" w:cstheme="minorHAnsi"/>
          <w:color w:val="FF0000"/>
          <w:sz w:val="40"/>
          <w:szCs w:val="40"/>
          <w:u w:val="single"/>
        </w:rPr>
      </w:pPr>
    </w:p>
    <w:p w14:paraId="32C2317D" w14:textId="77777777" w:rsidR="004249E7" w:rsidRDefault="004249E7" w:rsidP="00AF41B5">
      <w:pPr>
        <w:rPr>
          <w:rFonts w:ascii="Cambria" w:hAnsi="Cambria" w:cstheme="minorHAnsi"/>
          <w:color w:val="FF0000"/>
          <w:sz w:val="40"/>
          <w:szCs w:val="40"/>
          <w:u w:val="single"/>
        </w:rPr>
      </w:pPr>
    </w:p>
    <w:p w14:paraId="4F46E670" w14:textId="2E9F5D11" w:rsidR="00731092" w:rsidRDefault="00731092" w:rsidP="00AF41B5">
      <w:pPr>
        <w:rPr>
          <w:rFonts w:ascii="Cambria" w:hAnsi="Cambria" w:cstheme="minorHAnsi"/>
          <w:color w:val="FF0000"/>
          <w:sz w:val="40"/>
          <w:szCs w:val="40"/>
        </w:rPr>
      </w:pPr>
      <w:r>
        <w:rPr>
          <w:rFonts w:ascii="Cambria" w:hAnsi="Cambria" w:cstheme="minorHAnsi"/>
          <w:color w:val="FF0000"/>
          <w:sz w:val="40"/>
          <w:szCs w:val="40"/>
          <w:u w:val="single"/>
        </w:rPr>
        <w:t>STEP:3</w:t>
      </w:r>
      <w:r>
        <w:rPr>
          <w:rFonts w:ascii="Cambria" w:hAnsi="Cambria" w:cstheme="minorHAnsi"/>
          <w:color w:val="FF0000"/>
          <w:sz w:val="40"/>
          <w:szCs w:val="40"/>
        </w:rPr>
        <w:t xml:space="preserve">    </w:t>
      </w:r>
    </w:p>
    <w:p w14:paraId="0D150C52" w14:textId="0D195B12" w:rsidR="00AF41B5" w:rsidRDefault="00731092" w:rsidP="00AF41B5">
      <w:pPr>
        <w:rPr>
          <w:rFonts w:ascii="Cambria" w:hAnsi="Cambria" w:cstheme="minorHAnsi"/>
          <w:color w:val="FF0000"/>
          <w:sz w:val="40"/>
          <w:szCs w:val="40"/>
          <w:u w:val="single"/>
        </w:rPr>
      </w:pPr>
      <w:r>
        <w:rPr>
          <w:rFonts w:ascii="Cambria" w:hAnsi="Cambria" w:cstheme="minorHAnsi"/>
          <w:color w:val="FF0000"/>
          <w:sz w:val="40"/>
          <w:szCs w:val="40"/>
        </w:rPr>
        <w:t xml:space="preserve">                      </w:t>
      </w:r>
      <w:r>
        <w:rPr>
          <w:rFonts w:ascii="Cambria" w:hAnsi="Cambria" w:cstheme="minorHAnsi"/>
          <w:color w:val="FF0000"/>
          <w:sz w:val="40"/>
          <w:szCs w:val="40"/>
          <w:u w:val="single"/>
        </w:rPr>
        <w:t>POINT</w:t>
      </w:r>
      <w:r w:rsidR="004249E7">
        <w:rPr>
          <w:rFonts w:ascii="Cambria" w:hAnsi="Cambria" w:cstheme="minorHAnsi"/>
          <w:color w:val="FF0000"/>
          <w:sz w:val="40"/>
          <w:szCs w:val="40"/>
          <w:u w:val="single"/>
        </w:rPr>
        <w:t>-</w:t>
      </w:r>
      <w:r>
        <w:rPr>
          <w:rFonts w:ascii="Cambria" w:hAnsi="Cambria" w:cstheme="minorHAnsi"/>
          <w:color w:val="FF0000"/>
          <w:sz w:val="40"/>
          <w:szCs w:val="40"/>
          <w:u w:val="single"/>
        </w:rPr>
        <w:t>WISE MULTIPLICATION</w:t>
      </w:r>
    </w:p>
    <w:p w14:paraId="0836777C" w14:textId="77777777" w:rsidR="004249E7" w:rsidRDefault="004249E7" w:rsidP="00AF41B5">
      <w:pPr>
        <w:rPr>
          <w:rFonts w:ascii="Cambria" w:hAnsi="Cambria" w:cstheme="minorHAnsi"/>
          <w:color w:val="FF0000"/>
          <w:sz w:val="40"/>
          <w:szCs w:val="40"/>
          <w:u w:val="single"/>
        </w:rPr>
      </w:pPr>
    </w:p>
    <w:p w14:paraId="31DBC819" w14:textId="77777777" w:rsidR="00AF41B5" w:rsidRPr="004249E7" w:rsidRDefault="00AF41B5" w:rsidP="00AF41B5">
      <w:pPr>
        <w:rPr>
          <w:rFonts w:ascii="Cambria" w:hAnsi="Cambria" w:cstheme="minorHAnsi"/>
          <w:color w:val="000000" w:themeColor="text1"/>
          <w:sz w:val="40"/>
          <w:szCs w:val="40"/>
        </w:rPr>
      </w:pPr>
    </w:p>
    <w:p w14:paraId="7756CFEA" w14:textId="5CC66F96" w:rsidR="00AF41B5" w:rsidRDefault="004249E7" w:rsidP="004249E7">
      <w:pPr>
        <w:pStyle w:val="ListParagraph"/>
        <w:numPr>
          <w:ilvl w:val="0"/>
          <w:numId w:val="31"/>
        </w:numPr>
        <w:rPr>
          <w:rFonts w:ascii="Cambria" w:hAnsi="Cambria" w:cstheme="minorHAnsi"/>
          <w:color w:val="000000" w:themeColor="text1"/>
          <w:sz w:val="36"/>
          <w:szCs w:val="36"/>
        </w:rPr>
      </w:pPr>
      <w:r>
        <w:rPr>
          <w:rFonts w:ascii="Cambria" w:hAnsi="Cambria" w:cstheme="minorHAnsi"/>
          <w:color w:val="000000" w:themeColor="text1"/>
          <w:sz w:val="36"/>
          <w:szCs w:val="36"/>
        </w:rPr>
        <w:t>Point wise multiplication refers to the multiplying the instances obtained for both p(x) and q(x) with each other and storing it in the resultant R(x), This multiplication is done by using the TOOM-1 because after the splitting of the numbers the numbers becomes ATOMIC (may be single or less digits). If we apply the TOOM-3 algo to it then the process becomes complex.</w:t>
      </w:r>
    </w:p>
    <w:p w14:paraId="573D9094" w14:textId="37EB30B6" w:rsidR="004249E7" w:rsidRDefault="004249E7" w:rsidP="004249E7">
      <w:pPr>
        <w:pStyle w:val="ListParagraph"/>
        <w:numPr>
          <w:ilvl w:val="0"/>
          <w:numId w:val="31"/>
        </w:numPr>
        <w:rPr>
          <w:rFonts w:ascii="Cambria" w:hAnsi="Cambria" w:cstheme="minorHAnsi"/>
          <w:color w:val="000000" w:themeColor="text1"/>
          <w:sz w:val="36"/>
          <w:szCs w:val="36"/>
        </w:rPr>
      </w:pPr>
      <w:r>
        <w:rPr>
          <w:rFonts w:ascii="Cambria" w:hAnsi="Cambria" w:cstheme="minorHAnsi"/>
          <w:color w:val="000000" w:themeColor="text1"/>
          <w:sz w:val="36"/>
          <w:szCs w:val="36"/>
        </w:rPr>
        <w:t>As it is easy to operate at integer level rather than the Floating-point level of numbers.</w:t>
      </w:r>
    </w:p>
    <w:p w14:paraId="5C289F7D" w14:textId="49C57A21" w:rsidR="004249E7" w:rsidRDefault="004249E7" w:rsidP="004249E7">
      <w:pPr>
        <w:pStyle w:val="ListParagraph"/>
        <w:numPr>
          <w:ilvl w:val="0"/>
          <w:numId w:val="31"/>
        </w:numPr>
        <w:rPr>
          <w:rFonts w:ascii="Cambria" w:hAnsi="Cambria" w:cstheme="minorHAnsi"/>
          <w:color w:val="000000" w:themeColor="text1"/>
          <w:sz w:val="36"/>
          <w:szCs w:val="36"/>
        </w:rPr>
      </w:pPr>
      <w:r>
        <w:rPr>
          <w:rFonts w:ascii="Cambria" w:hAnsi="Cambria" w:cstheme="minorHAnsi"/>
          <w:color w:val="000000" w:themeColor="text1"/>
          <w:sz w:val="36"/>
          <w:szCs w:val="36"/>
        </w:rPr>
        <w:t>This makes the Algorithm more efficient.</w:t>
      </w:r>
    </w:p>
    <w:p w14:paraId="3272AFE3" w14:textId="77777777" w:rsidR="00F013C8" w:rsidRPr="00F013C8" w:rsidRDefault="00F013C8" w:rsidP="00F013C8">
      <w:pPr>
        <w:pStyle w:val="ListParagraph"/>
        <w:rPr>
          <w:rFonts w:ascii="Cambria" w:hAnsi="Cambria" w:cstheme="minorHAnsi"/>
          <w:color w:val="000000" w:themeColor="text1"/>
          <w:sz w:val="36"/>
          <w:szCs w:val="36"/>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6"/>
        <w:gridCol w:w="260"/>
        <w:gridCol w:w="1785"/>
        <w:gridCol w:w="260"/>
        <w:gridCol w:w="2435"/>
        <w:gridCol w:w="260"/>
        <w:gridCol w:w="3464"/>
      </w:tblGrid>
      <w:tr w:rsidR="00F013C8" w:rsidRPr="00F013C8" w14:paraId="2B9A9275" w14:textId="77777777" w:rsidTr="00F013C8">
        <w:trPr>
          <w:tblCellSpacing w:w="15" w:type="dxa"/>
        </w:trPr>
        <w:tc>
          <w:tcPr>
            <w:tcW w:w="0" w:type="auto"/>
            <w:shd w:val="clear" w:color="auto" w:fill="FFFFFF"/>
            <w:vAlign w:val="center"/>
            <w:hideMark/>
          </w:tcPr>
          <w:p w14:paraId="4CBA93A9"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r</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0)</w:t>
            </w:r>
          </w:p>
        </w:tc>
        <w:tc>
          <w:tcPr>
            <w:tcW w:w="0" w:type="auto"/>
            <w:shd w:val="clear" w:color="auto" w:fill="FFFFFF"/>
            <w:vAlign w:val="center"/>
            <w:hideMark/>
          </w:tcPr>
          <w:p w14:paraId="2CBFA6E4"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F725344"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p</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0)</w:t>
            </w:r>
            <w:r w:rsidRPr="00F013C8">
              <w:rPr>
                <w:rFonts w:ascii="Cambria" w:eastAsia="Times New Roman" w:hAnsi="Cambria" w:cs="Arial"/>
                <w:i/>
                <w:iCs/>
                <w:color w:val="202122"/>
                <w:sz w:val="36"/>
                <w:szCs w:val="36"/>
                <w:lang w:val="en-IN" w:eastAsia="en-IN"/>
              </w:rPr>
              <w:t>q</w:t>
            </w:r>
            <w:r w:rsidRPr="00F013C8">
              <w:rPr>
                <w:rFonts w:ascii="Cambria" w:eastAsia="Times New Roman" w:hAnsi="Cambria" w:cs="Arial"/>
                <w:color w:val="202122"/>
                <w:sz w:val="36"/>
                <w:szCs w:val="36"/>
                <w:lang w:val="en-IN" w:eastAsia="en-IN"/>
              </w:rPr>
              <w:t>(0)</w:t>
            </w:r>
          </w:p>
        </w:tc>
        <w:tc>
          <w:tcPr>
            <w:tcW w:w="0" w:type="auto"/>
            <w:shd w:val="clear" w:color="auto" w:fill="FFFFFF"/>
            <w:vAlign w:val="center"/>
            <w:hideMark/>
          </w:tcPr>
          <w:p w14:paraId="6FF13AC1"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4680344" w14:textId="75AF4B95"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 xml:space="preserve">56789012 × </w:t>
            </w:r>
            <w:r>
              <w:rPr>
                <w:rFonts w:ascii="Cambria" w:eastAsia="Times New Roman" w:hAnsi="Cambria" w:cs="Arial"/>
                <w:color w:val="202122"/>
                <w:sz w:val="36"/>
                <w:szCs w:val="36"/>
                <w:lang w:val="en-IN" w:eastAsia="en-IN"/>
              </w:rPr>
              <w:t xml:space="preserve">   </w:t>
            </w:r>
            <w:r w:rsidRPr="00F013C8">
              <w:rPr>
                <w:rFonts w:ascii="Cambria" w:eastAsia="Times New Roman" w:hAnsi="Cambria" w:cs="Arial"/>
                <w:color w:val="202122"/>
                <w:sz w:val="36"/>
                <w:szCs w:val="36"/>
                <w:lang w:val="en-IN" w:eastAsia="en-IN"/>
              </w:rPr>
              <w:t>54321098</w:t>
            </w:r>
          </w:p>
        </w:tc>
        <w:tc>
          <w:tcPr>
            <w:tcW w:w="0" w:type="auto"/>
            <w:shd w:val="clear" w:color="auto" w:fill="FFFFFF"/>
            <w:vAlign w:val="center"/>
            <w:hideMark/>
          </w:tcPr>
          <w:p w14:paraId="7551F2A2"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63D63420" w14:textId="77777777" w:rsidR="00F013C8" w:rsidRPr="00F013C8" w:rsidRDefault="00F013C8" w:rsidP="00F013C8">
            <w:pPr>
              <w:jc w:val="right"/>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3084841486175176</w:t>
            </w:r>
          </w:p>
        </w:tc>
      </w:tr>
      <w:tr w:rsidR="00F013C8" w:rsidRPr="00F013C8" w14:paraId="5D225801" w14:textId="77777777" w:rsidTr="00F013C8">
        <w:trPr>
          <w:tblCellSpacing w:w="15" w:type="dxa"/>
        </w:trPr>
        <w:tc>
          <w:tcPr>
            <w:tcW w:w="0" w:type="auto"/>
            <w:shd w:val="clear" w:color="auto" w:fill="FFFFFF"/>
            <w:vAlign w:val="center"/>
            <w:hideMark/>
          </w:tcPr>
          <w:p w14:paraId="63F15C62"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r</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3D71F930"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58717B41"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p</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1)</w:t>
            </w:r>
            <w:r w:rsidRPr="00F013C8">
              <w:rPr>
                <w:rFonts w:ascii="Cambria" w:eastAsia="Times New Roman" w:hAnsi="Cambria" w:cs="Arial"/>
                <w:i/>
                <w:iCs/>
                <w:color w:val="202122"/>
                <w:sz w:val="36"/>
                <w:szCs w:val="36"/>
                <w:lang w:val="en-IN" w:eastAsia="en-IN"/>
              </w:rPr>
              <w:t>q</w:t>
            </w:r>
            <w:r w:rsidRPr="00F013C8">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14925E22"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E31F8F2"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135813702 × 97639739</w:t>
            </w:r>
          </w:p>
        </w:tc>
        <w:tc>
          <w:tcPr>
            <w:tcW w:w="0" w:type="auto"/>
            <w:shd w:val="clear" w:color="auto" w:fill="FFFFFF"/>
            <w:vAlign w:val="center"/>
            <w:hideMark/>
          </w:tcPr>
          <w:p w14:paraId="6E283766"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17E23BF1" w14:textId="77777777" w:rsidR="00F013C8" w:rsidRPr="00F013C8" w:rsidRDefault="00F013C8" w:rsidP="00F013C8">
            <w:pPr>
              <w:jc w:val="right"/>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13260814415903778</w:t>
            </w:r>
          </w:p>
        </w:tc>
      </w:tr>
      <w:tr w:rsidR="00F013C8" w:rsidRPr="00F013C8" w14:paraId="76293021" w14:textId="77777777" w:rsidTr="00F013C8">
        <w:trPr>
          <w:tblCellSpacing w:w="15" w:type="dxa"/>
        </w:trPr>
        <w:tc>
          <w:tcPr>
            <w:tcW w:w="0" w:type="auto"/>
            <w:shd w:val="clear" w:color="auto" w:fill="FFFFFF"/>
            <w:vAlign w:val="center"/>
            <w:hideMark/>
          </w:tcPr>
          <w:p w14:paraId="0996F4D6"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r</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7F3B5A61"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30734A0"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i/>
                <w:iCs/>
                <w:color w:val="202122"/>
                <w:sz w:val="36"/>
                <w:szCs w:val="36"/>
                <w:lang w:val="en-IN" w:eastAsia="en-IN"/>
              </w:rPr>
              <w:t>p</w:t>
            </w:r>
            <w:r w:rsidRPr="00F013C8">
              <w:rPr>
                <w:rFonts w:ascii="Cambria" w:eastAsia="Times New Roman" w:hAnsi="Cambria" w:cs="Arial"/>
                <w:color w:val="202122"/>
                <w:sz w:val="36"/>
                <w:szCs w:val="36"/>
                <w:lang w:val="en-IN" w:eastAsia="en-IN"/>
              </w:rPr>
              <w:t>(−</w:t>
            </w:r>
            <w:proofErr w:type="gramStart"/>
            <w:r w:rsidRPr="00F013C8">
              <w:rPr>
                <w:rFonts w:ascii="Cambria" w:eastAsia="Times New Roman" w:hAnsi="Cambria" w:cs="Arial"/>
                <w:color w:val="202122"/>
                <w:sz w:val="36"/>
                <w:szCs w:val="36"/>
                <w:lang w:val="en-IN" w:eastAsia="en-IN"/>
              </w:rPr>
              <w:t>1)</w:t>
            </w:r>
            <w:r w:rsidRPr="00F013C8">
              <w:rPr>
                <w:rFonts w:ascii="Cambria" w:eastAsia="Times New Roman" w:hAnsi="Cambria" w:cs="Arial"/>
                <w:i/>
                <w:iCs/>
                <w:color w:val="202122"/>
                <w:sz w:val="36"/>
                <w:szCs w:val="36"/>
                <w:lang w:val="en-IN" w:eastAsia="en-IN"/>
              </w:rPr>
              <w:t>q</w:t>
            </w:r>
            <w:proofErr w:type="gramEnd"/>
            <w:r w:rsidRPr="00F013C8">
              <w:rPr>
                <w:rFonts w:ascii="Cambria" w:eastAsia="Times New Roman" w:hAnsi="Cambria" w:cs="Arial"/>
                <w:color w:val="202122"/>
                <w:sz w:val="36"/>
                <w:szCs w:val="36"/>
                <w:lang w:val="en-IN" w:eastAsia="en-IN"/>
              </w:rPr>
              <w:t>(−1)</w:t>
            </w:r>
          </w:p>
        </w:tc>
        <w:tc>
          <w:tcPr>
            <w:tcW w:w="0" w:type="auto"/>
            <w:shd w:val="clear" w:color="auto" w:fill="FFFFFF"/>
            <w:vAlign w:val="center"/>
            <w:hideMark/>
          </w:tcPr>
          <w:p w14:paraId="667A9B7D"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8AC018D"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−21988766 × 11199987</w:t>
            </w:r>
          </w:p>
        </w:tc>
        <w:tc>
          <w:tcPr>
            <w:tcW w:w="0" w:type="auto"/>
            <w:shd w:val="clear" w:color="auto" w:fill="FFFFFF"/>
            <w:vAlign w:val="center"/>
            <w:hideMark/>
          </w:tcPr>
          <w:p w14:paraId="49C42A5B"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599BE61" w14:textId="77777777" w:rsidR="00F013C8" w:rsidRPr="00F013C8" w:rsidRDefault="00F013C8" w:rsidP="00F013C8">
            <w:pPr>
              <w:jc w:val="right"/>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−246273893346042</w:t>
            </w:r>
          </w:p>
        </w:tc>
      </w:tr>
      <w:tr w:rsidR="00F013C8" w:rsidRPr="00F013C8" w14:paraId="451203F6" w14:textId="77777777" w:rsidTr="00F013C8">
        <w:trPr>
          <w:tblCellSpacing w:w="15" w:type="dxa"/>
        </w:trPr>
        <w:tc>
          <w:tcPr>
            <w:tcW w:w="0" w:type="auto"/>
            <w:shd w:val="clear" w:color="auto" w:fill="FFFFFF"/>
            <w:vAlign w:val="center"/>
            <w:hideMark/>
          </w:tcPr>
          <w:p w14:paraId="2528583A"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r</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−2)</w:t>
            </w:r>
          </w:p>
        </w:tc>
        <w:tc>
          <w:tcPr>
            <w:tcW w:w="0" w:type="auto"/>
            <w:shd w:val="clear" w:color="auto" w:fill="FFFFFF"/>
            <w:vAlign w:val="center"/>
            <w:hideMark/>
          </w:tcPr>
          <w:p w14:paraId="17CD74D3"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0078EA1"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i/>
                <w:iCs/>
                <w:color w:val="202122"/>
                <w:sz w:val="36"/>
                <w:szCs w:val="36"/>
                <w:lang w:val="en-IN" w:eastAsia="en-IN"/>
              </w:rPr>
              <w:t>p</w:t>
            </w:r>
            <w:r w:rsidRPr="00F013C8">
              <w:rPr>
                <w:rFonts w:ascii="Cambria" w:eastAsia="Times New Roman" w:hAnsi="Cambria" w:cs="Arial"/>
                <w:color w:val="202122"/>
                <w:sz w:val="36"/>
                <w:szCs w:val="36"/>
                <w:lang w:val="en-IN" w:eastAsia="en-IN"/>
              </w:rPr>
              <w:t>(−</w:t>
            </w:r>
            <w:proofErr w:type="gramStart"/>
            <w:r w:rsidRPr="00F013C8">
              <w:rPr>
                <w:rFonts w:ascii="Cambria" w:eastAsia="Times New Roman" w:hAnsi="Cambria" w:cs="Arial"/>
                <w:color w:val="202122"/>
                <w:sz w:val="36"/>
                <w:szCs w:val="36"/>
                <w:lang w:val="en-IN" w:eastAsia="en-IN"/>
              </w:rPr>
              <w:t>2)</w:t>
            </w:r>
            <w:r w:rsidRPr="00F013C8">
              <w:rPr>
                <w:rFonts w:ascii="Cambria" w:eastAsia="Times New Roman" w:hAnsi="Cambria" w:cs="Arial"/>
                <w:i/>
                <w:iCs/>
                <w:color w:val="202122"/>
                <w:sz w:val="36"/>
                <w:szCs w:val="36"/>
                <w:lang w:val="en-IN" w:eastAsia="en-IN"/>
              </w:rPr>
              <w:t>q</w:t>
            </w:r>
            <w:proofErr w:type="gramEnd"/>
            <w:r w:rsidRPr="00F013C8">
              <w:rPr>
                <w:rFonts w:ascii="Cambria" w:eastAsia="Times New Roman" w:hAnsi="Cambria" w:cs="Arial"/>
                <w:color w:val="202122"/>
                <w:sz w:val="36"/>
                <w:szCs w:val="36"/>
                <w:lang w:val="en-IN" w:eastAsia="en-IN"/>
              </w:rPr>
              <w:t>(−2)</w:t>
            </w:r>
          </w:p>
        </w:tc>
        <w:tc>
          <w:tcPr>
            <w:tcW w:w="0" w:type="auto"/>
            <w:shd w:val="clear" w:color="auto" w:fill="FFFFFF"/>
            <w:vAlign w:val="center"/>
            <w:hideMark/>
          </w:tcPr>
          <w:p w14:paraId="7CF7975E"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176EC08"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−100519632 × −31723594</w:t>
            </w:r>
          </w:p>
        </w:tc>
        <w:tc>
          <w:tcPr>
            <w:tcW w:w="0" w:type="auto"/>
            <w:shd w:val="clear" w:color="auto" w:fill="FFFFFF"/>
            <w:vAlign w:val="center"/>
            <w:hideMark/>
          </w:tcPr>
          <w:p w14:paraId="0A49C48E"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4B06204D" w14:textId="77777777" w:rsidR="00F013C8" w:rsidRPr="00F013C8" w:rsidRDefault="00F013C8" w:rsidP="00F013C8">
            <w:pPr>
              <w:jc w:val="right"/>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3188843994597408</w:t>
            </w:r>
          </w:p>
        </w:tc>
      </w:tr>
      <w:tr w:rsidR="00F013C8" w:rsidRPr="00F013C8" w14:paraId="45A08CD6" w14:textId="77777777" w:rsidTr="00F013C8">
        <w:trPr>
          <w:tblCellSpacing w:w="15" w:type="dxa"/>
        </w:trPr>
        <w:tc>
          <w:tcPr>
            <w:tcW w:w="0" w:type="auto"/>
            <w:shd w:val="clear" w:color="auto" w:fill="FFFFFF"/>
            <w:vAlign w:val="center"/>
            <w:hideMark/>
          </w:tcPr>
          <w:p w14:paraId="5F2ED3F9" w14:textId="77777777" w:rsidR="00F013C8" w:rsidRPr="00F013C8" w:rsidRDefault="00F013C8" w:rsidP="00F013C8">
            <w:pPr>
              <w:rPr>
                <w:rFonts w:ascii="Cambria" w:eastAsia="Times New Roman" w:hAnsi="Cambria" w:cs="Arial"/>
                <w:color w:val="202122"/>
                <w:sz w:val="36"/>
                <w:szCs w:val="36"/>
                <w:lang w:val="en-IN" w:eastAsia="en-IN"/>
              </w:rPr>
            </w:pPr>
            <w:proofErr w:type="gramStart"/>
            <w:r w:rsidRPr="00F013C8">
              <w:rPr>
                <w:rFonts w:ascii="Cambria" w:eastAsia="Times New Roman" w:hAnsi="Cambria" w:cs="Arial"/>
                <w:i/>
                <w:iCs/>
                <w:color w:val="202122"/>
                <w:sz w:val="36"/>
                <w:szCs w:val="36"/>
                <w:lang w:val="en-IN" w:eastAsia="en-IN"/>
              </w:rPr>
              <w:t>r</w:t>
            </w:r>
            <w:r w:rsidRPr="00F013C8">
              <w:rPr>
                <w:rFonts w:ascii="Cambria" w:eastAsia="Times New Roman" w:hAnsi="Cambria" w:cs="Arial"/>
                <w:color w:val="202122"/>
                <w:sz w:val="36"/>
                <w:szCs w:val="36"/>
                <w:lang w:val="en-IN" w:eastAsia="en-IN"/>
              </w:rPr>
              <w:t>(</w:t>
            </w:r>
            <w:proofErr w:type="gramEnd"/>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286EEF8"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2D8A6F12"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i/>
                <w:iCs/>
                <w:color w:val="202122"/>
                <w:sz w:val="36"/>
                <w:szCs w:val="36"/>
                <w:lang w:val="en-IN" w:eastAsia="en-IN"/>
              </w:rPr>
              <w:t>p</w:t>
            </w:r>
            <w:r w:rsidRPr="00F013C8">
              <w:rPr>
                <w:rFonts w:ascii="Cambria" w:eastAsia="Times New Roman" w:hAnsi="Cambria" w:cs="Arial"/>
                <w:color w:val="202122"/>
                <w:sz w:val="36"/>
                <w:szCs w:val="36"/>
                <w:lang w:val="en-IN" w:eastAsia="en-IN"/>
              </w:rPr>
              <w:t>(</w:t>
            </w:r>
            <w:proofErr w:type="gramStart"/>
            <w:r w:rsidRPr="00F013C8">
              <w:rPr>
                <w:rFonts w:ascii="Cambria" w:eastAsia="Times New Roman" w:hAnsi="Cambria" w:cs="Arial"/>
                <w:color w:val="202122"/>
                <w:sz w:val="36"/>
                <w:szCs w:val="36"/>
                <w:lang w:val="en-IN" w:eastAsia="en-IN"/>
              </w:rPr>
              <w:t>∞)</w:t>
            </w:r>
            <w:r w:rsidRPr="00F013C8">
              <w:rPr>
                <w:rFonts w:ascii="Cambria" w:eastAsia="Times New Roman" w:hAnsi="Cambria" w:cs="Arial"/>
                <w:i/>
                <w:iCs/>
                <w:color w:val="202122"/>
                <w:sz w:val="36"/>
                <w:szCs w:val="36"/>
                <w:lang w:val="en-IN" w:eastAsia="en-IN"/>
              </w:rPr>
              <w:t>q</w:t>
            </w:r>
            <w:proofErr w:type="gramEnd"/>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32D3CA40"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0202C262"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123456 × 98765</w:t>
            </w:r>
          </w:p>
        </w:tc>
        <w:tc>
          <w:tcPr>
            <w:tcW w:w="0" w:type="auto"/>
            <w:shd w:val="clear" w:color="auto" w:fill="FFFFFF"/>
            <w:vAlign w:val="center"/>
            <w:hideMark/>
          </w:tcPr>
          <w:p w14:paraId="3EE7E7DE" w14:textId="77777777" w:rsidR="00F013C8" w:rsidRPr="00F013C8" w:rsidRDefault="00F013C8" w:rsidP="00F013C8">
            <w:pPr>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w:t>
            </w:r>
          </w:p>
        </w:tc>
        <w:tc>
          <w:tcPr>
            <w:tcW w:w="0" w:type="auto"/>
            <w:shd w:val="clear" w:color="auto" w:fill="FFFFFF"/>
            <w:vAlign w:val="center"/>
            <w:hideMark/>
          </w:tcPr>
          <w:p w14:paraId="61B70751" w14:textId="77777777" w:rsidR="00F013C8" w:rsidRPr="00F013C8" w:rsidRDefault="00F013C8" w:rsidP="00F013C8">
            <w:pPr>
              <w:jc w:val="right"/>
              <w:rPr>
                <w:rFonts w:ascii="Cambria" w:eastAsia="Times New Roman" w:hAnsi="Cambria" w:cs="Arial"/>
                <w:color w:val="202122"/>
                <w:sz w:val="36"/>
                <w:szCs w:val="36"/>
                <w:lang w:val="en-IN" w:eastAsia="en-IN"/>
              </w:rPr>
            </w:pPr>
            <w:r w:rsidRPr="00F013C8">
              <w:rPr>
                <w:rFonts w:ascii="Cambria" w:eastAsia="Times New Roman" w:hAnsi="Cambria" w:cs="Arial"/>
                <w:color w:val="202122"/>
                <w:sz w:val="36"/>
                <w:szCs w:val="36"/>
                <w:lang w:val="en-IN" w:eastAsia="en-IN"/>
              </w:rPr>
              <w:t>12193131840.</w:t>
            </w:r>
          </w:p>
        </w:tc>
      </w:tr>
    </w:tbl>
    <w:p w14:paraId="4526F37A" w14:textId="77777777" w:rsidR="00F013C8" w:rsidRDefault="00F013C8" w:rsidP="00F013C8">
      <w:pPr>
        <w:pStyle w:val="ListParagraph"/>
        <w:rPr>
          <w:rFonts w:ascii="Cambria" w:hAnsi="Cambria" w:cstheme="minorHAnsi"/>
          <w:color w:val="000000" w:themeColor="text1"/>
          <w:sz w:val="36"/>
          <w:szCs w:val="36"/>
        </w:rPr>
      </w:pPr>
    </w:p>
    <w:p w14:paraId="7A48828E" w14:textId="77777777" w:rsidR="00F013C8" w:rsidRDefault="00F013C8" w:rsidP="00F013C8">
      <w:pPr>
        <w:pStyle w:val="ListParagraph"/>
        <w:rPr>
          <w:rFonts w:ascii="Cambria" w:hAnsi="Cambria" w:cstheme="minorHAnsi"/>
          <w:color w:val="000000" w:themeColor="text1"/>
          <w:sz w:val="36"/>
          <w:szCs w:val="36"/>
        </w:rPr>
      </w:pPr>
    </w:p>
    <w:p w14:paraId="7556EE65" w14:textId="77777777" w:rsidR="00C0543D" w:rsidRDefault="00F013C8" w:rsidP="00F013C8">
      <w:pPr>
        <w:pStyle w:val="ListParagraph"/>
        <w:rPr>
          <w:rFonts w:ascii="Cambria" w:hAnsi="Cambria" w:cstheme="minorHAnsi"/>
          <w:color w:val="FF0000"/>
          <w:sz w:val="40"/>
          <w:szCs w:val="40"/>
        </w:rPr>
      </w:pPr>
      <w:r>
        <w:rPr>
          <w:rFonts w:ascii="Cambria" w:hAnsi="Cambria" w:cstheme="minorHAnsi"/>
          <w:color w:val="FF0000"/>
          <w:sz w:val="40"/>
          <w:szCs w:val="40"/>
          <w:u w:val="single"/>
        </w:rPr>
        <w:lastRenderedPageBreak/>
        <w:t>STEP:4</w:t>
      </w:r>
      <w:r>
        <w:rPr>
          <w:rFonts w:ascii="Cambria" w:hAnsi="Cambria" w:cstheme="minorHAnsi"/>
          <w:color w:val="FF0000"/>
          <w:sz w:val="40"/>
          <w:szCs w:val="40"/>
        </w:rPr>
        <w:t xml:space="preserve"> </w:t>
      </w:r>
      <w:r w:rsidR="00C0543D">
        <w:rPr>
          <w:rFonts w:ascii="Cambria" w:hAnsi="Cambria" w:cstheme="minorHAnsi"/>
          <w:color w:val="FF0000"/>
          <w:sz w:val="40"/>
          <w:szCs w:val="40"/>
        </w:rPr>
        <w:t xml:space="preserve">          </w:t>
      </w:r>
    </w:p>
    <w:p w14:paraId="158F9A07" w14:textId="0066147C" w:rsidR="00F013C8" w:rsidRDefault="00C0543D" w:rsidP="00F013C8">
      <w:pPr>
        <w:pStyle w:val="ListParagraph"/>
        <w:rPr>
          <w:rFonts w:ascii="Cambria" w:hAnsi="Cambria" w:cstheme="minorHAnsi"/>
          <w:color w:val="FF0000"/>
          <w:sz w:val="40"/>
          <w:szCs w:val="40"/>
          <w:u w:val="single"/>
        </w:rPr>
      </w:pPr>
      <w:r>
        <w:rPr>
          <w:rFonts w:ascii="Cambria" w:hAnsi="Cambria" w:cstheme="minorHAnsi"/>
          <w:color w:val="FF0000"/>
          <w:sz w:val="40"/>
          <w:szCs w:val="40"/>
        </w:rPr>
        <w:t xml:space="preserve">                           </w:t>
      </w:r>
      <w:r w:rsidR="00F013C8">
        <w:rPr>
          <w:rFonts w:ascii="Cambria" w:hAnsi="Cambria" w:cstheme="minorHAnsi"/>
          <w:color w:val="FF0000"/>
          <w:sz w:val="40"/>
          <w:szCs w:val="40"/>
        </w:rPr>
        <w:t xml:space="preserve">  </w:t>
      </w:r>
      <w:r w:rsidRPr="00B741C0">
        <w:rPr>
          <w:rFonts w:ascii="Cambria" w:hAnsi="Cambria" w:cstheme="minorHAnsi"/>
          <w:color w:val="FF0000"/>
          <w:sz w:val="40"/>
          <w:szCs w:val="40"/>
          <w:u w:val="single"/>
        </w:rPr>
        <w:t>INTERPOLATION</w:t>
      </w:r>
    </w:p>
    <w:p w14:paraId="70C1A9C0" w14:textId="77777777" w:rsidR="00B741C0" w:rsidRDefault="00B741C0" w:rsidP="00F013C8">
      <w:pPr>
        <w:pStyle w:val="ListParagraph"/>
        <w:rPr>
          <w:rFonts w:ascii="Cambria" w:hAnsi="Cambria" w:cstheme="minorHAnsi"/>
          <w:color w:val="FF0000"/>
          <w:sz w:val="40"/>
          <w:szCs w:val="40"/>
          <w:u w:val="single"/>
        </w:rPr>
      </w:pPr>
    </w:p>
    <w:p w14:paraId="428905C1" w14:textId="3D584A4D" w:rsidR="00B741C0" w:rsidRDefault="00B741C0" w:rsidP="00B741C0">
      <w:pPr>
        <w:pStyle w:val="ListParagraph"/>
        <w:numPr>
          <w:ilvl w:val="0"/>
          <w:numId w:val="36"/>
        </w:numPr>
        <w:rPr>
          <w:rFonts w:ascii="Cambria" w:hAnsi="Cambria" w:cstheme="minorHAnsi"/>
          <w:color w:val="000000" w:themeColor="text1"/>
          <w:sz w:val="36"/>
          <w:szCs w:val="36"/>
        </w:rPr>
      </w:pPr>
      <w:r w:rsidRPr="00B741C0">
        <w:rPr>
          <w:rFonts w:ascii="Cambria" w:hAnsi="Cambria" w:cstheme="minorHAnsi"/>
          <w:color w:val="000000" w:themeColor="text1"/>
          <w:sz w:val="36"/>
          <w:szCs w:val="36"/>
        </w:rPr>
        <w:t xml:space="preserve">Interpolation is the efficient way of </w:t>
      </w:r>
      <w:proofErr w:type="gramStart"/>
      <w:r w:rsidRPr="00B741C0">
        <w:rPr>
          <w:rFonts w:ascii="Cambria" w:hAnsi="Cambria" w:cstheme="minorHAnsi"/>
          <w:color w:val="000000" w:themeColor="text1"/>
          <w:sz w:val="36"/>
          <w:szCs w:val="36"/>
        </w:rPr>
        <w:t>finding  unknown</w:t>
      </w:r>
      <w:proofErr w:type="gramEnd"/>
      <w:r w:rsidRPr="00B741C0">
        <w:rPr>
          <w:rFonts w:ascii="Cambria" w:hAnsi="Cambria" w:cstheme="minorHAnsi"/>
          <w:color w:val="000000" w:themeColor="text1"/>
          <w:sz w:val="36"/>
          <w:szCs w:val="36"/>
        </w:rPr>
        <w:t xml:space="preserve"> data  from the available data .It is the most used      “DATA MINING” technique .</w:t>
      </w:r>
    </w:p>
    <w:p w14:paraId="64560CB4" w14:textId="77777777" w:rsidR="00BB132B" w:rsidRPr="00B741C0" w:rsidRDefault="00BB132B" w:rsidP="00BB132B">
      <w:pPr>
        <w:pStyle w:val="ListParagraph"/>
        <w:rPr>
          <w:rFonts w:ascii="Cambria" w:hAnsi="Cambria" w:cstheme="minorHAnsi"/>
          <w:color w:val="000000" w:themeColor="text1"/>
          <w:sz w:val="36"/>
          <w:szCs w:val="36"/>
        </w:rPr>
      </w:pPr>
    </w:p>
    <w:p w14:paraId="192A8C6E" w14:textId="076E15F2" w:rsidR="00B741C0" w:rsidRDefault="00B741C0" w:rsidP="00B741C0">
      <w:pPr>
        <w:pStyle w:val="ListParagraph"/>
        <w:numPr>
          <w:ilvl w:val="0"/>
          <w:numId w:val="36"/>
        </w:numPr>
        <w:rPr>
          <w:rFonts w:ascii="Cambria" w:hAnsi="Cambria" w:cstheme="minorHAnsi"/>
          <w:color w:val="0D0D0D" w:themeColor="text1" w:themeTint="F2"/>
          <w:sz w:val="36"/>
          <w:szCs w:val="36"/>
        </w:rPr>
      </w:pPr>
      <w:r w:rsidRPr="00BB132B">
        <w:rPr>
          <w:rFonts w:ascii="Cambria" w:hAnsi="Cambria" w:cstheme="minorHAnsi"/>
          <w:color w:val="0D0D0D" w:themeColor="text1" w:themeTint="F2"/>
          <w:sz w:val="36"/>
          <w:szCs w:val="36"/>
        </w:rPr>
        <w:t>In mathematical approach interpolation refers to the finding out / estimation of the values between two or more Known data points.</w:t>
      </w:r>
    </w:p>
    <w:p w14:paraId="6AF7D7A3" w14:textId="77777777" w:rsidR="00BB132B" w:rsidRPr="00BB132B" w:rsidRDefault="00BB132B" w:rsidP="00BB132B">
      <w:pPr>
        <w:pStyle w:val="ListParagraph"/>
        <w:rPr>
          <w:rFonts w:ascii="Cambria" w:hAnsi="Cambria" w:cstheme="minorHAnsi"/>
          <w:color w:val="0D0D0D" w:themeColor="text1" w:themeTint="F2"/>
          <w:sz w:val="36"/>
          <w:szCs w:val="36"/>
        </w:rPr>
      </w:pPr>
    </w:p>
    <w:p w14:paraId="0232CD0A" w14:textId="0DE1F189" w:rsidR="00B741C0" w:rsidRDefault="00B741C0" w:rsidP="00B741C0">
      <w:pPr>
        <w:pStyle w:val="ListParagraph"/>
        <w:numPr>
          <w:ilvl w:val="0"/>
          <w:numId w:val="36"/>
        </w:numPr>
        <w:rPr>
          <w:rFonts w:ascii="Cambria" w:hAnsi="Cambria" w:cstheme="minorHAnsi"/>
          <w:color w:val="0D0D0D" w:themeColor="text1" w:themeTint="F2"/>
          <w:sz w:val="36"/>
          <w:szCs w:val="36"/>
        </w:rPr>
      </w:pPr>
      <w:proofErr w:type="gramStart"/>
      <w:r w:rsidRPr="00BB132B">
        <w:rPr>
          <w:rFonts w:ascii="Cambria" w:hAnsi="Cambria" w:cstheme="minorHAnsi"/>
          <w:color w:val="0D0D0D" w:themeColor="text1" w:themeTint="F2"/>
          <w:sz w:val="36"/>
          <w:szCs w:val="36"/>
        </w:rPr>
        <w:t>Hence</w:t>
      </w:r>
      <w:proofErr w:type="gramEnd"/>
      <w:r w:rsidRPr="00BB132B">
        <w:rPr>
          <w:rFonts w:ascii="Cambria" w:hAnsi="Cambria" w:cstheme="minorHAnsi"/>
          <w:color w:val="0D0D0D" w:themeColor="text1" w:themeTint="F2"/>
          <w:sz w:val="36"/>
          <w:szCs w:val="36"/>
        </w:rPr>
        <w:t xml:space="preserve"> we are dealing with the Polynomials we use Polynomial-interpolation.</w:t>
      </w:r>
    </w:p>
    <w:p w14:paraId="50749334" w14:textId="77777777" w:rsidR="00BB132B" w:rsidRPr="00BB132B" w:rsidRDefault="00BB132B" w:rsidP="00BB132B">
      <w:pPr>
        <w:pStyle w:val="ListParagraph"/>
        <w:rPr>
          <w:rFonts w:ascii="Cambria" w:hAnsi="Cambria" w:cstheme="minorHAnsi"/>
          <w:color w:val="0D0D0D" w:themeColor="text1" w:themeTint="F2"/>
          <w:sz w:val="36"/>
          <w:szCs w:val="36"/>
        </w:rPr>
      </w:pPr>
    </w:p>
    <w:p w14:paraId="7CD6282E" w14:textId="77777777" w:rsidR="00BB132B" w:rsidRPr="00BB132B" w:rsidRDefault="00BB132B" w:rsidP="00BB132B">
      <w:pPr>
        <w:pStyle w:val="ListParagraph"/>
        <w:numPr>
          <w:ilvl w:val="0"/>
          <w:numId w:val="36"/>
        </w:numPr>
        <w:rPr>
          <w:rFonts w:ascii="Cambria" w:hAnsi="Cambria" w:cstheme="minorHAnsi"/>
          <w:color w:val="0D0D0D" w:themeColor="text1" w:themeTint="F2"/>
          <w:sz w:val="36"/>
          <w:szCs w:val="36"/>
        </w:rPr>
      </w:pPr>
      <w:r w:rsidRPr="00BB132B">
        <w:rPr>
          <w:rFonts w:ascii="Cambria" w:hAnsi="Cambria" w:cstheme="minorHAnsi"/>
          <w:color w:val="0D0D0D" w:themeColor="text1" w:themeTint="F2"/>
          <w:sz w:val="36"/>
          <w:szCs w:val="36"/>
        </w:rPr>
        <w:t>Polynomial Interpolation: Polynomial interpolation fits a polynomial function to the given data points. One of the most popular polynomial interpolation methods is Lagrange interpolation and Newton's divided difference interpolation.</w:t>
      </w:r>
    </w:p>
    <w:p w14:paraId="3ED06831" w14:textId="66799DB0" w:rsidR="00BB132B" w:rsidRDefault="00BB132B" w:rsidP="00BB132B">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p>
    <w:p w14:paraId="277277C4" w14:textId="07792DB6" w:rsidR="00BB132B" w:rsidRPr="00BB132B" w:rsidRDefault="00BB132B" w:rsidP="00BB132B">
      <w:pPr>
        <w:pStyle w:val="ListParagraph"/>
        <w:numPr>
          <w:ilvl w:val="0"/>
          <w:numId w:val="36"/>
        </w:numPr>
        <w:rPr>
          <w:rFonts w:ascii="Cambria" w:hAnsi="Cambria" w:cstheme="minorHAnsi"/>
          <w:color w:val="0D0D0D" w:themeColor="text1" w:themeTint="F2"/>
          <w:sz w:val="36"/>
          <w:szCs w:val="36"/>
        </w:rPr>
      </w:pPr>
      <w:r w:rsidRPr="00BB132B">
        <w:rPr>
          <w:rFonts w:ascii="Cambria" w:hAnsi="Cambria" w:cstheme="minorHAnsi"/>
          <w:color w:val="0D0D0D" w:themeColor="text1" w:themeTint="F2"/>
          <w:sz w:val="36"/>
          <w:szCs w:val="36"/>
        </w:rPr>
        <w:t>For more Accurate values we use Spline Interpolation especially we use “CUBIC SPLINES”.</w:t>
      </w:r>
    </w:p>
    <w:p w14:paraId="40CDF5C4" w14:textId="77777777" w:rsidR="00BB132B" w:rsidRPr="00BB132B" w:rsidRDefault="00BB132B" w:rsidP="00BB132B">
      <w:pPr>
        <w:rPr>
          <w:rFonts w:ascii="Cambria" w:hAnsi="Cambria" w:cstheme="minorHAnsi"/>
          <w:color w:val="0D0D0D" w:themeColor="text1" w:themeTint="F2"/>
          <w:sz w:val="36"/>
          <w:szCs w:val="36"/>
        </w:rPr>
      </w:pPr>
    </w:p>
    <w:p w14:paraId="6C827BED" w14:textId="5C3A06D3" w:rsidR="00B741C0" w:rsidRPr="00BB132B" w:rsidRDefault="00BB132B" w:rsidP="00BB132B">
      <w:pPr>
        <w:pStyle w:val="ListParagraph"/>
        <w:numPr>
          <w:ilvl w:val="0"/>
          <w:numId w:val="36"/>
        </w:numPr>
        <w:rPr>
          <w:rFonts w:ascii="Cambria" w:hAnsi="Cambria" w:cstheme="minorHAnsi"/>
          <w:color w:val="0D0D0D" w:themeColor="text1" w:themeTint="F2"/>
          <w:sz w:val="36"/>
          <w:szCs w:val="36"/>
        </w:rPr>
      </w:pPr>
      <w:r w:rsidRPr="00BB132B">
        <w:rPr>
          <w:rFonts w:ascii="Cambria" w:hAnsi="Cambria" w:cstheme="minorHAnsi"/>
          <w:color w:val="0D0D0D" w:themeColor="text1" w:themeTint="F2"/>
          <w:sz w:val="36"/>
          <w:szCs w:val="36"/>
        </w:rPr>
        <w:t>Spline Interpolation: Spline interpolation uses piecewise-defined functions (typically cubic splines) to approximate the curve between data points. This method provides smooth and continuous interpolants.</w:t>
      </w:r>
    </w:p>
    <w:p w14:paraId="1FF1D2BE" w14:textId="5E22EF06" w:rsidR="00B741C0" w:rsidRPr="00B741C0" w:rsidRDefault="00B741C0" w:rsidP="00B741C0">
      <w:pPr>
        <w:pStyle w:val="ListParagraph"/>
        <w:rPr>
          <w:rFonts w:ascii="Cambria" w:hAnsi="Cambria" w:cstheme="minorHAnsi"/>
          <w:color w:val="FF0000"/>
          <w:sz w:val="36"/>
          <w:szCs w:val="36"/>
        </w:rPr>
      </w:pPr>
    </w:p>
    <w:p w14:paraId="07C326E2" w14:textId="77777777" w:rsidR="00B741C0" w:rsidRPr="00B741C0" w:rsidRDefault="00B741C0" w:rsidP="00B741C0">
      <w:pPr>
        <w:ind w:left="360"/>
        <w:rPr>
          <w:rFonts w:ascii="Cambria" w:hAnsi="Cambria" w:cstheme="minorHAnsi"/>
          <w:color w:val="FF0000"/>
          <w:sz w:val="36"/>
          <w:szCs w:val="36"/>
        </w:rPr>
      </w:pPr>
    </w:p>
    <w:p w14:paraId="398B598E" w14:textId="2C8BE1AF" w:rsidR="00B741C0" w:rsidRDefault="00BB132B" w:rsidP="00BB132B">
      <w:pPr>
        <w:pStyle w:val="ListParagraph"/>
        <w:numPr>
          <w:ilvl w:val="0"/>
          <w:numId w:val="36"/>
        </w:numPr>
        <w:rPr>
          <w:rFonts w:ascii="Cambria" w:hAnsi="Cambria" w:cstheme="minorHAnsi"/>
          <w:color w:val="0D0D0D" w:themeColor="text1" w:themeTint="F2"/>
          <w:sz w:val="36"/>
          <w:szCs w:val="36"/>
        </w:rPr>
      </w:pPr>
      <w:r w:rsidRPr="00BB132B">
        <w:rPr>
          <w:rFonts w:ascii="Cambria" w:hAnsi="Cambria" w:cstheme="minorHAnsi"/>
          <w:color w:val="0D0D0D" w:themeColor="text1" w:themeTint="F2"/>
          <w:sz w:val="36"/>
          <w:szCs w:val="36"/>
        </w:rPr>
        <w:lastRenderedPageBreak/>
        <w:t>Cubic Splines: Cubic spline interpolation is a specific type of spline interpolation that uses cubic polynomials for each segment. It provides continuous first and second derivatives at the junctions between segments</w:t>
      </w:r>
      <w:r>
        <w:rPr>
          <w:rFonts w:ascii="Cambria" w:hAnsi="Cambria" w:cstheme="minorHAnsi"/>
          <w:color w:val="0D0D0D" w:themeColor="text1" w:themeTint="F2"/>
          <w:sz w:val="36"/>
          <w:szCs w:val="36"/>
        </w:rPr>
        <w:t>.</w:t>
      </w:r>
    </w:p>
    <w:p w14:paraId="3FB83ABD" w14:textId="18011CC3" w:rsidR="00673638" w:rsidRDefault="00673638" w:rsidP="00673638">
      <w:pPr>
        <w:pStyle w:val="ListParagraph"/>
        <w:numPr>
          <w:ilvl w:val="0"/>
          <w:numId w:val="36"/>
        </w:num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For solving the equation we have to multiply the resultant vector which we have found in the last step to the powered matrix of the chosen </w:t>
      </w:r>
      <w:proofErr w:type="gramStart"/>
      <w:r>
        <w:rPr>
          <w:rFonts w:ascii="Cambria" w:hAnsi="Cambria" w:cstheme="minorHAnsi"/>
          <w:color w:val="0D0D0D" w:themeColor="text1" w:themeTint="F2"/>
          <w:sz w:val="36"/>
          <w:szCs w:val="36"/>
        </w:rPr>
        <w:t>points .The</w:t>
      </w:r>
      <w:proofErr w:type="gramEnd"/>
      <w:r>
        <w:rPr>
          <w:rFonts w:ascii="Cambria" w:hAnsi="Cambria" w:cstheme="minorHAnsi"/>
          <w:color w:val="0D0D0D" w:themeColor="text1" w:themeTint="F2"/>
          <w:sz w:val="36"/>
          <w:szCs w:val="36"/>
        </w:rPr>
        <w:t xml:space="preserve"> below image shows the matrix multiplication</w:t>
      </w:r>
    </w:p>
    <w:p w14:paraId="40B8AF2B" w14:textId="77777777" w:rsidR="00673638" w:rsidRPr="00673638" w:rsidRDefault="00673638" w:rsidP="00673638">
      <w:pPr>
        <w:pStyle w:val="ListParagraph"/>
        <w:numPr>
          <w:ilvl w:val="0"/>
          <w:numId w:val="36"/>
        </w:numPr>
        <w:rPr>
          <w:rFonts w:ascii="Cambria" w:hAnsi="Cambria" w:cstheme="minorHAnsi"/>
          <w:color w:val="0D0D0D" w:themeColor="text1" w:themeTint="F2"/>
          <w:sz w:val="36"/>
          <w:szCs w:val="36"/>
        </w:rPr>
      </w:pPr>
    </w:p>
    <w:p w14:paraId="606522F5" w14:textId="50BF6ED3" w:rsidR="00BB132B" w:rsidRDefault="00DA31C7" w:rsidP="00673638">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00BB132B">
        <w:rPr>
          <w:rFonts w:ascii="Cambria" w:hAnsi="Cambria" w:cstheme="minorHAnsi"/>
          <w:color w:val="0D0D0D" w:themeColor="text1" w:themeTint="F2"/>
          <w:sz w:val="36"/>
          <w:szCs w:val="36"/>
        </w:rPr>
        <w:t xml:space="preserve">  </w:t>
      </w:r>
      <w:r>
        <w:rPr>
          <w:noProof/>
        </w:rPr>
        <w:drawing>
          <wp:inline distT="0" distB="0" distL="0" distR="0" wp14:anchorId="405BE863" wp14:editId="6D5BE98F">
            <wp:extent cx="4640572" cy="3169920"/>
            <wp:effectExtent l="0" t="0" r="8255" b="0"/>
            <wp:docPr id="583616469" name="Picture 1" descr="Toom–Cook multiplic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m–Cook multiplicatio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9200" cy="3175814"/>
                    </a:xfrm>
                    <a:prstGeom prst="rect">
                      <a:avLst/>
                    </a:prstGeom>
                    <a:noFill/>
                    <a:ln>
                      <a:noFill/>
                    </a:ln>
                  </pic:spPr>
                </pic:pic>
              </a:graphicData>
            </a:graphic>
          </wp:inline>
        </w:drawing>
      </w:r>
    </w:p>
    <w:p w14:paraId="641A9CEE" w14:textId="77777777" w:rsidR="00673638" w:rsidRDefault="00673638" w:rsidP="00673638">
      <w:pPr>
        <w:rPr>
          <w:rFonts w:ascii="Cambria" w:hAnsi="Cambria" w:cstheme="minorHAnsi"/>
          <w:color w:val="0D0D0D" w:themeColor="text1" w:themeTint="F2"/>
          <w:sz w:val="36"/>
          <w:szCs w:val="36"/>
        </w:rPr>
      </w:pPr>
    </w:p>
    <w:p w14:paraId="5685506A" w14:textId="76F9E699" w:rsidR="00673638" w:rsidRPr="00673638" w:rsidRDefault="00673638" w:rsidP="00673638">
      <w:pPr>
        <w:pStyle w:val="ListParagraph"/>
        <w:numPr>
          <w:ilvl w:val="0"/>
          <w:numId w:val="38"/>
        </w:numPr>
        <w:rPr>
          <w:rFonts w:ascii="Cambria" w:hAnsi="Cambria" w:cstheme="minorHAnsi"/>
          <w:color w:val="0D0D0D" w:themeColor="text1" w:themeTint="F2"/>
          <w:sz w:val="36"/>
          <w:szCs w:val="36"/>
        </w:rPr>
      </w:pPr>
      <w:r w:rsidRPr="00673638">
        <w:rPr>
          <w:rFonts w:ascii="Cambria" w:hAnsi="Cambria" w:cs="Arial"/>
          <w:color w:val="202122"/>
          <w:sz w:val="36"/>
          <w:szCs w:val="36"/>
          <w:shd w:val="clear" w:color="auto" w:fill="FFFFFF"/>
        </w:rPr>
        <w:t xml:space="preserve">All that remains is to compute this matrix-vector product. Although the matrix contains fractions, the resulting coefficients will be integers — so this can all be done with integer arithmetic, just additions, subtractions, and multiplication/division by small constants. A difficult design challenge in Toom–Cook is to find an efficient sequence of operations to compute this product; one sequence given by </w:t>
      </w:r>
      <w:proofErr w:type="spellStart"/>
      <w:r w:rsidRPr="00673638">
        <w:rPr>
          <w:rFonts w:ascii="Cambria" w:hAnsi="Cambria" w:cs="Arial"/>
          <w:color w:val="202122"/>
          <w:sz w:val="36"/>
          <w:szCs w:val="36"/>
          <w:shd w:val="clear" w:color="auto" w:fill="FFFFFF"/>
        </w:rPr>
        <w:t>Bodrato</w:t>
      </w:r>
      <w:proofErr w:type="spellEnd"/>
      <w:r>
        <w:rPr>
          <w:rFonts w:ascii="Cambria" w:hAnsi="Cambria" w:cs="Arial"/>
          <w:color w:val="202122"/>
          <w:sz w:val="36"/>
          <w:szCs w:val="36"/>
          <w:shd w:val="clear" w:color="auto" w:fill="FFFFFF"/>
        </w:rPr>
        <w:t>.</w:t>
      </w:r>
    </w:p>
    <w:p w14:paraId="4E138F15" w14:textId="504F4F20" w:rsidR="00673638" w:rsidRDefault="00673638" w:rsidP="00673638">
      <w:pPr>
        <w:pStyle w:val="ListParagraph"/>
        <w:numPr>
          <w:ilvl w:val="0"/>
          <w:numId w:val="38"/>
        </w:num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lastRenderedPageBreak/>
        <w:t xml:space="preserve">The fastest sequence of finding the resultant </w:t>
      </w:r>
      <w:proofErr w:type="gramStart"/>
      <w:r>
        <w:rPr>
          <w:rFonts w:ascii="Cambria" w:hAnsi="Cambria" w:cstheme="minorHAnsi"/>
          <w:color w:val="0D0D0D" w:themeColor="text1" w:themeTint="F2"/>
          <w:sz w:val="36"/>
          <w:szCs w:val="36"/>
        </w:rPr>
        <w:t>vector  values</w:t>
      </w:r>
      <w:proofErr w:type="gramEnd"/>
      <w:r>
        <w:rPr>
          <w:rFonts w:ascii="Cambria" w:hAnsi="Cambria" w:cstheme="minorHAnsi"/>
          <w:color w:val="0D0D0D" w:themeColor="text1" w:themeTint="F2"/>
          <w:sz w:val="36"/>
          <w:szCs w:val="36"/>
        </w:rPr>
        <w:t xml:space="preserve"> is as follows .</w:t>
      </w:r>
    </w:p>
    <w:p w14:paraId="4762DACE" w14:textId="77777777" w:rsidR="00673638" w:rsidRDefault="00673638" w:rsidP="00673638">
      <w:pPr>
        <w:pStyle w:val="ListParagraph"/>
        <w:rPr>
          <w:rFonts w:ascii="Cambria" w:hAnsi="Cambria" w:cstheme="minorHAnsi"/>
          <w:color w:val="0D0D0D" w:themeColor="text1" w:themeTint="F2"/>
          <w:sz w:val="36"/>
          <w:szCs w:val="36"/>
        </w:rPr>
      </w:pPr>
    </w:p>
    <w:p w14:paraId="19E8B290" w14:textId="1B490DE9" w:rsidR="00673638" w:rsidRDefault="00026BFA" w:rsidP="00673638">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r0</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0)</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3084841486175176</w:t>
      </w:r>
    </w:p>
    <w:p w14:paraId="1EEDA216" w14:textId="77777777" w:rsidR="00026BFA" w:rsidRDefault="00026BFA" w:rsidP="00673638">
      <w:pPr>
        <w:pStyle w:val="ListParagraph"/>
        <w:rPr>
          <w:rFonts w:ascii="Cambria" w:hAnsi="Cambria" w:cstheme="minorHAnsi"/>
          <w:color w:val="0D0D0D" w:themeColor="text1" w:themeTint="F2"/>
          <w:sz w:val="36"/>
          <w:szCs w:val="36"/>
        </w:rPr>
      </w:pPr>
    </w:p>
    <w:p w14:paraId="685B123A" w14:textId="0A0C736D" w:rsidR="00026BFA" w:rsidRDefault="00026BFA" w:rsidP="00673638">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r4</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12193131840</w:t>
      </w:r>
    </w:p>
    <w:p w14:paraId="25D5D81E" w14:textId="77777777" w:rsidR="00026BFA" w:rsidRDefault="00026BFA" w:rsidP="00673638">
      <w:pPr>
        <w:pStyle w:val="ListParagraph"/>
        <w:rPr>
          <w:rFonts w:ascii="Cambria" w:hAnsi="Cambria" w:cstheme="minorHAnsi"/>
          <w:color w:val="0D0D0D" w:themeColor="text1" w:themeTint="F2"/>
          <w:sz w:val="36"/>
          <w:szCs w:val="36"/>
        </w:rPr>
      </w:pPr>
    </w:p>
    <w:p w14:paraId="409717D3" w14:textId="6BEB55AA" w:rsidR="00026BFA" w:rsidRDefault="00026BFA" w:rsidP="00673638">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The above mentioned are directly obtained hence no need of computation.</w:t>
      </w:r>
    </w:p>
    <w:p w14:paraId="0E0256A9" w14:textId="77777777" w:rsidR="00026BFA" w:rsidRDefault="00026BFA" w:rsidP="00673638">
      <w:pPr>
        <w:pStyle w:val="ListParagraph"/>
        <w:rPr>
          <w:rFonts w:ascii="Cambria" w:hAnsi="Cambria" w:cstheme="minorHAnsi"/>
          <w:color w:val="0D0D0D" w:themeColor="text1" w:themeTint="F2"/>
          <w:sz w:val="36"/>
          <w:szCs w:val="36"/>
        </w:rPr>
      </w:pPr>
    </w:p>
    <w:p w14:paraId="7E27E859" w14:textId="5D499713" w:rsidR="00026BFA" w:rsidRDefault="00026BFA" w:rsidP="00673638">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r3</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w:t>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−2) − r(1))/3</w:t>
      </w:r>
    </w:p>
    <w:p w14:paraId="053A2DC5" w14:textId="29758383" w:rsidR="00026BFA" w:rsidRDefault="00026BFA" w:rsidP="00673638">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proofErr w:type="gramStart"/>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w:t>
      </w:r>
      <w:proofErr w:type="gramEnd"/>
      <w:r w:rsidRPr="00026BFA">
        <w:rPr>
          <w:rFonts w:ascii="Cambria" w:hAnsi="Cambria" w:cstheme="minorHAnsi"/>
          <w:color w:val="0D0D0D" w:themeColor="text1" w:themeTint="F2"/>
          <w:sz w:val="36"/>
          <w:szCs w:val="36"/>
        </w:rPr>
        <w:t>3188843994597408 − 13260814415903778)/3</w:t>
      </w:r>
    </w:p>
    <w:p w14:paraId="54ADE6CF" w14:textId="77777777" w:rsidR="00026BFA" w:rsidRDefault="00026BFA" w:rsidP="00673638">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proofErr w:type="gramStart"/>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w:t>
      </w:r>
      <w:proofErr w:type="gramEnd"/>
      <w:r w:rsidRPr="00026BFA">
        <w:rPr>
          <w:rFonts w:ascii="Cambria" w:hAnsi="Cambria" w:cstheme="minorHAnsi"/>
          <w:color w:val="0D0D0D" w:themeColor="text1" w:themeTint="F2"/>
          <w:sz w:val="36"/>
          <w:szCs w:val="36"/>
        </w:rPr>
        <w:t>3357323473768790</w:t>
      </w:r>
    </w:p>
    <w:p w14:paraId="76618AF3" w14:textId="77777777" w:rsidR="00026BFA" w:rsidRDefault="00026BFA" w:rsidP="00673638">
      <w:pPr>
        <w:pStyle w:val="ListParagraph"/>
        <w:rPr>
          <w:rFonts w:ascii="Cambria" w:hAnsi="Cambria" w:cstheme="minorHAnsi"/>
          <w:color w:val="0D0D0D" w:themeColor="text1" w:themeTint="F2"/>
          <w:sz w:val="36"/>
          <w:szCs w:val="36"/>
        </w:rPr>
      </w:pPr>
    </w:p>
    <w:p w14:paraId="2D50150A" w14:textId="77777777" w:rsidR="00026BFA" w:rsidRDefault="00026BFA" w:rsidP="00673638">
      <w:pPr>
        <w:pStyle w:val="ListParagraph"/>
        <w:rPr>
          <w:rFonts w:ascii="Cambria" w:hAnsi="Cambria" w:cstheme="minorHAnsi"/>
          <w:color w:val="0D0D0D" w:themeColor="text1" w:themeTint="F2"/>
          <w:sz w:val="36"/>
          <w:szCs w:val="36"/>
        </w:rPr>
      </w:pPr>
    </w:p>
    <w:p w14:paraId="377CD49D" w14:textId="77777777" w:rsidR="00026BFA" w:rsidRDefault="00026BFA" w:rsidP="00673638">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r1</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w:t>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1) − r(−1))/2</w:t>
      </w:r>
      <w:r>
        <w:rPr>
          <w:rFonts w:ascii="Cambria" w:hAnsi="Cambria" w:cstheme="minorHAnsi"/>
          <w:color w:val="0D0D0D" w:themeColor="text1" w:themeTint="F2"/>
          <w:sz w:val="36"/>
          <w:szCs w:val="36"/>
        </w:rPr>
        <w:t xml:space="preserve"> </w:t>
      </w:r>
    </w:p>
    <w:p w14:paraId="35D3D59E" w14:textId="77777777" w:rsidR="00026BFA" w:rsidRDefault="00026BFA" w:rsidP="00673638">
      <w:pPr>
        <w:pStyle w:val="ListParagraph"/>
        <w:rPr>
          <w:rFonts w:ascii="Cambria" w:hAnsi="Cambria" w:cstheme="minorHAnsi"/>
          <w:color w:val="0D0D0D" w:themeColor="text1" w:themeTint="F2"/>
          <w:sz w:val="36"/>
          <w:szCs w:val="36"/>
        </w:rPr>
      </w:pPr>
      <w:proofErr w:type="gramStart"/>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w:t>
      </w:r>
      <w:proofErr w:type="gramEnd"/>
      <w:r w:rsidRPr="00026BFA">
        <w:rPr>
          <w:rFonts w:ascii="Cambria" w:hAnsi="Cambria" w:cstheme="minorHAnsi"/>
          <w:color w:val="0D0D0D" w:themeColor="text1" w:themeTint="F2"/>
          <w:sz w:val="36"/>
          <w:szCs w:val="36"/>
        </w:rPr>
        <w:t>13260814415903778 − (−246273893346042))/2</w:t>
      </w:r>
    </w:p>
    <w:p w14:paraId="32D6B33C" w14:textId="77777777" w:rsidR="00026BFA" w:rsidRDefault="00026BFA" w:rsidP="00673638">
      <w:pPr>
        <w:pStyle w:val="ListParagraph"/>
        <w:rPr>
          <w:rFonts w:ascii="Cambria" w:hAnsi="Cambria" w:cstheme="minorHAnsi"/>
          <w:color w:val="0D0D0D" w:themeColor="text1" w:themeTint="F2"/>
          <w:sz w:val="36"/>
          <w:szCs w:val="36"/>
        </w:rPr>
      </w:pPr>
      <w:proofErr w:type="gramStart"/>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6753544154624910</w:t>
      </w:r>
      <w:proofErr w:type="gramEnd"/>
    </w:p>
    <w:p w14:paraId="258A94FF" w14:textId="77777777" w:rsidR="00026BFA" w:rsidRDefault="00026BFA" w:rsidP="00673638">
      <w:pPr>
        <w:pStyle w:val="ListParagraph"/>
        <w:rPr>
          <w:rFonts w:ascii="Cambria" w:hAnsi="Cambria" w:cstheme="minorHAnsi"/>
          <w:color w:val="0D0D0D" w:themeColor="text1" w:themeTint="F2"/>
          <w:sz w:val="36"/>
          <w:szCs w:val="36"/>
        </w:rPr>
      </w:pPr>
    </w:p>
    <w:p w14:paraId="6F4E813B" w14:textId="77777777" w:rsidR="00026BFA" w:rsidRDefault="00026BFA" w:rsidP="00673638">
      <w:pPr>
        <w:pStyle w:val="ListParagraph"/>
        <w:rPr>
          <w:rFonts w:ascii="Cambria" w:hAnsi="Cambria" w:cstheme="minorHAnsi"/>
          <w:color w:val="0D0D0D" w:themeColor="text1" w:themeTint="F2"/>
          <w:sz w:val="36"/>
          <w:szCs w:val="36"/>
        </w:rPr>
      </w:pPr>
    </w:p>
    <w:p w14:paraId="0E01077A" w14:textId="77777777" w:rsidR="00026BFA" w:rsidRDefault="00026BFA" w:rsidP="00673638">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r2</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−1) − r(0)</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r>
    </w:p>
    <w:p w14:paraId="3C1AA460" w14:textId="77777777" w:rsidR="00026BFA" w:rsidRDefault="00026BFA" w:rsidP="00026BFA">
      <w:pPr>
        <w:pStyle w:val="ListParagraph"/>
        <w:rPr>
          <w:rFonts w:ascii="Cambria" w:hAnsi="Cambria" w:cstheme="minorHAnsi"/>
          <w:color w:val="0D0D0D" w:themeColor="text1" w:themeTint="F2"/>
          <w:sz w:val="36"/>
          <w:szCs w:val="36"/>
        </w:rPr>
      </w:pPr>
      <w:proofErr w:type="gramStart"/>
      <w:r>
        <w:rPr>
          <w:rFonts w:ascii="Cambria" w:hAnsi="Cambria" w:cstheme="minorHAnsi"/>
          <w:color w:val="0D0D0D" w:themeColor="text1" w:themeTint="F2"/>
          <w:sz w:val="36"/>
          <w:szCs w:val="36"/>
        </w:rPr>
        <w:t>=  (</w:t>
      </w:r>
      <w:proofErr w:type="gramEnd"/>
      <w:r w:rsidRPr="00026BFA">
        <w:rPr>
          <w:rFonts w:ascii="Cambria" w:hAnsi="Cambria" w:cstheme="minorHAnsi"/>
          <w:color w:val="0D0D0D" w:themeColor="text1" w:themeTint="F2"/>
          <w:sz w:val="36"/>
          <w:szCs w:val="36"/>
        </w:rPr>
        <w:t xml:space="preserve">−246273893346042 </w:t>
      </w:r>
      <w:r>
        <w:rPr>
          <w:rFonts w:ascii="Cambria" w:hAnsi="Cambria" w:cstheme="minorHAnsi"/>
          <w:color w:val="0D0D0D" w:themeColor="text1" w:themeTint="F2"/>
          <w:sz w:val="36"/>
          <w:szCs w:val="36"/>
        </w:rPr>
        <w:t>)</w:t>
      </w:r>
      <w:r w:rsidRPr="00026BFA">
        <w:rPr>
          <w:rFonts w:ascii="Cambria" w:hAnsi="Cambria" w:cstheme="minorHAnsi"/>
          <w:color w:val="0D0D0D" w:themeColor="text1" w:themeTint="F2"/>
          <w:sz w:val="36"/>
          <w:szCs w:val="36"/>
        </w:rPr>
        <w:t>− 3084841486175176</w:t>
      </w:r>
      <w:r>
        <w:rPr>
          <w:rFonts w:ascii="Cambria" w:hAnsi="Cambria" w:cstheme="minorHAnsi"/>
          <w:color w:val="0D0D0D" w:themeColor="text1" w:themeTint="F2"/>
          <w:sz w:val="36"/>
          <w:szCs w:val="36"/>
        </w:rPr>
        <w:t xml:space="preserve">     </w:t>
      </w:r>
    </w:p>
    <w:p w14:paraId="0757C0EB" w14:textId="36AD8425" w:rsidR="00026BFA" w:rsidRPr="00673638"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−3331115379521218</w:t>
      </w:r>
      <w:r>
        <w:rPr>
          <w:rFonts w:ascii="Cambria" w:hAnsi="Cambria" w:cstheme="minorHAnsi"/>
          <w:color w:val="0D0D0D" w:themeColor="text1" w:themeTint="F2"/>
          <w:sz w:val="36"/>
          <w:szCs w:val="36"/>
        </w:rPr>
        <w:t xml:space="preserve">  </w:t>
      </w:r>
    </w:p>
    <w:p w14:paraId="19A15AF8" w14:textId="4C9099D6" w:rsidR="00026BFA" w:rsidRDefault="00026BFA" w:rsidP="00673638">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p>
    <w:p w14:paraId="450D4EEF" w14:textId="77777777" w:rsidR="00026BFA" w:rsidRDefault="00026BFA" w:rsidP="00673638">
      <w:pPr>
        <w:pStyle w:val="ListParagraph"/>
        <w:rPr>
          <w:rFonts w:ascii="Cambria" w:hAnsi="Cambria" w:cstheme="minorHAnsi"/>
          <w:color w:val="0D0D0D" w:themeColor="text1" w:themeTint="F2"/>
          <w:sz w:val="36"/>
          <w:szCs w:val="36"/>
        </w:rPr>
      </w:pPr>
    </w:p>
    <w:p w14:paraId="6F54FFBB" w14:textId="27611C5F" w:rsidR="00026BFA" w:rsidRDefault="00026BFA" w:rsidP="00026BFA">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r3</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(r2 − r3)/2 + 2</w:t>
      </w:r>
      <w:proofErr w:type="gramStart"/>
      <w:r w:rsidRPr="00026BFA">
        <w:rPr>
          <w:rFonts w:ascii="Cambria" w:hAnsi="Cambria" w:cstheme="minorHAnsi"/>
          <w:color w:val="0D0D0D" w:themeColor="text1" w:themeTint="F2"/>
          <w:sz w:val="36"/>
          <w:szCs w:val="36"/>
        </w:rPr>
        <w:t>r(</w:t>
      </w:r>
      <w:proofErr w:type="gramEnd"/>
      <w:r w:rsidRPr="00026BFA">
        <w:rPr>
          <w:rFonts w:ascii="Cambria" w:hAnsi="Cambria" w:cstheme="minorHAnsi"/>
          <w:color w:val="0D0D0D" w:themeColor="text1" w:themeTint="F2"/>
          <w:sz w:val="36"/>
          <w:szCs w:val="36"/>
        </w:rPr>
        <w:t>∞</w:t>
      </w:r>
      <w:r>
        <w:rPr>
          <w:rFonts w:ascii="Cambria" w:hAnsi="Cambria" w:cstheme="minorHAnsi"/>
          <w:color w:val="0D0D0D" w:themeColor="text1" w:themeTint="F2"/>
          <w:sz w:val="36"/>
          <w:szCs w:val="36"/>
        </w:rPr>
        <w:t>)</w:t>
      </w:r>
    </w:p>
    <w:p w14:paraId="1DB01E9E" w14:textId="77777777" w:rsidR="00026BFA" w:rsidRDefault="00026BFA" w:rsidP="00026BFA">
      <w:pPr>
        <w:pStyle w:val="ListParagraph"/>
        <w:rPr>
          <w:rFonts w:ascii="Cambria" w:hAnsi="Cambria" w:cstheme="minorHAnsi"/>
          <w:color w:val="0D0D0D" w:themeColor="text1" w:themeTint="F2"/>
          <w:sz w:val="36"/>
          <w:szCs w:val="36"/>
        </w:rPr>
      </w:pPr>
      <w:proofErr w:type="gramStart"/>
      <w:r>
        <w:rPr>
          <w:rFonts w:ascii="Cambria" w:hAnsi="Cambria" w:cstheme="minorHAnsi"/>
          <w:color w:val="0D0D0D" w:themeColor="text1" w:themeTint="F2"/>
          <w:sz w:val="36"/>
          <w:szCs w:val="36"/>
        </w:rPr>
        <w:t>=</w:t>
      </w:r>
      <w:r w:rsidRPr="00026BFA">
        <w:rPr>
          <w:rFonts w:ascii="Cambria" w:hAnsi="Cambria" w:cstheme="minorHAnsi"/>
          <w:color w:val="0D0D0D" w:themeColor="text1" w:themeTint="F2"/>
          <w:sz w:val="36"/>
          <w:szCs w:val="36"/>
        </w:rPr>
        <w:t>(</w:t>
      </w:r>
      <w:proofErr w:type="gramEnd"/>
      <w:r w:rsidRPr="00026BFA">
        <w:rPr>
          <w:rFonts w:ascii="Cambria" w:hAnsi="Cambria" w:cstheme="minorHAnsi"/>
          <w:color w:val="0D0D0D" w:themeColor="text1" w:themeTint="F2"/>
          <w:sz w:val="36"/>
          <w:szCs w:val="36"/>
        </w:rPr>
        <w:t xml:space="preserve">−3331115379521218 − (−3357323473768790))/2 </w:t>
      </w:r>
    </w:p>
    <w:p w14:paraId="4C59A6C5" w14:textId="609D72AE" w:rsidR="00026BFA" w:rsidRPr="00026BFA"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+ 2 × 12193131840</w:t>
      </w:r>
    </w:p>
    <w:p w14:paraId="265FA77D" w14:textId="04ADFADE" w:rsidR="00026BFA" w:rsidRDefault="00026BFA" w:rsidP="00026BFA">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ab/>
        <w:t>13128433387466</w:t>
      </w:r>
    </w:p>
    <w:p w14:paraId="70E868FE" w14:textId="77777777" w:rsidR="00026BFA" w:rsidRDefault="00026BFA" w:rsidP="00026BFA">
      <w:pPr>
        <w:pStyle w:val="ListParagraph"/>
        <w:rPr>
          <w:rFonts w:ascii="Cambria" w:hAnsi="Cambria" w:cstheme="minorHAnsi"/>
          <w:color w:val="0D0D0D" w:themeColor="text1" w:themeTint="F2"/>
          <w:sz w:val="36"/>
          <w:szCs w:val="36"/>
        </w:rPr>
      </w:pPr>
    </w:p>
    <w:p w14:paraId="39F57D61" w14:textId="77777777" w:rsidR="00026BFA" w:rsidRDefault="00026BFA" w:rsidP="00026BFA">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lastRenderedPageBreak/>
        <w:t>r2</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r2 + r1 − r4</w:t>
      </w:r>
    </w:p>
    <w:p w14:paraId="648FAF2A" w14:textId="1ADD1D3C" w:rsidR="00026BFA"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 xml:space="preserve">−3331115379521218 + 6753544154624910 </w:t>
      </w:r>
    </w:p>
    <w:p w14:paraId="5FF4545A" w14:textId="2FB73900" w:rsidR="00026BFA"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Pr>
          <w:rFonts w:ascii="Cambria" w:hAnsi="Cambria" w:cstheme="minorHAnsi"/>
          <w:color w:val="0D0D0D" w:themeColor="text1" w:themeTint="F2"/>
          <w:sz w:val="36"/>
          <w:szCs w:val="36"/>
        </w:rPr>
        <w:t>–</w:t>
      </w: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12193131840</w:t>
      </w:r>
    </w:p>
    <w:p w14:paraId="1843F3B2" w14:textId="00ED01FD" w:rsidR="00026BFA"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3422416581971852</w:t>
      </w:r>
    </w:p>
    <w:p w14:paraId="71EA61C8" w14:textId="77777777" w:rsidR="00026BFA" w:rsidRDefault="00026BFA" w:rsidP="00026BFA">
      <w:pPr>
        <w:pStyle w:val="ListParagraph"/>
        <w:rPr>
          <w:rFonts w:ascii="Cambria" w:hAnsi="Cambria" w:cstheme="minorHAnsi"/>
          <w:color w:val="0D0D0D" w:themeColor="text1" w:themeTint="F2"/>
          <w:sz w:val="36"/>
          <w:szCs w:val="36"/>
        </w:rPr>
      </w:pPr>
    </w:p>
    <w:p w14:paraId="348EF6F2" w14:textId="77777777" w:rsidR="00026BFA" w:rsidRDefault="00026BFA" w:rsidP="00026BFA">
      <w:pPr>
        <w:pStyle w:val="ListParagraph"/>
        <w:rPr>
          <w:rFonts w:ascii="Cambria" w:hAnsi="Cambria" w:cstheme="minorHAnsi"/>
          <w:color w:val="0D0D0D" w:themeColor="text1" w:themeTint="F2"/>
          <w:sz w:val="36"/>
          <w:szCs w:val="36"/>
        </w:rPr>
      </w:pPr>
    </w:p>
    <w:p w14:paraId="26123A87" w14:textId="5C2CB8F2" w:rsidR="00026BFA" w:rsidRDefault="00026BFA" w:rsidP="00026BFA">
      <w:pPr>
        <w:pStyle w:val="ListParagraph"/>
        <w:rPr>
          <w:rFonts w:ascii="Cambria" w:hAnsi="Cambria" w:cstheme="minorHAnsi"/>
          <w:color w:val="0D0D0D" w:themeColor="text1" w:themeTint="F2"/>
          <w:sz w:val="36"/>
          <w:szCs w:val="36"/>
        </w:rPr>
      </w:pPr>
      <w:r w:rsidRPr="00026BFA">
        <w:rPr>
          <w:rFonts w:ascii="Cambria" w:hAnsi="Cambria" w:cstheme="minorHAnsi"/>
          <w:color w:val="0D0D0D" w:themeColor="text1" w:themeTint="F2"/>
          <w:sz w:val="36"/>
          <w:szCs w:val="36"/>
        </w:rPr>
        <w:t>r1</w:t>
      </w:r>
      <w:r w:rsidRPr="00026BFA">
        <w:rPr>
          <w:rFonts w:ascii="Cambria" w:hAnsi="Cambria" w:cstheme="minorHAnsi"/>
          <w:color w:val="0D0D0D" w:themeColor="text1" w:themeTint="F2"/>
          <w:sz w:val="36"/>
          <w:szCs w:val="36"/>
        </w:rPr>
        <w:tab/>
        <w:t>←</w:t>
      </w:r>
      <w:r w:rsidRPr="00026BFA">
        <w:rPr>
          <w:rFonts w:ascii="Cambria" w:hAnsi="Cambria" w:cstheme="minorHAnsi"/>
          <w:color w:val="0D0D0D" w:themeColor="text1" w:themeTint="F2"/>
          <w:sz w:val="36"/>
          <w:szCs w:val="36"/>
        </w:rPr>
        <w:tab/>
        <w:t>r1 − r3</w:t>
      </w:r>
      <w:r w:rsidRPr="00026BFA">
        <w:rPr>
          <w:rFonts w:ascii="Cambria" w:hAnsi="Cambria" w:cstheme="minorHAnsi"/>
          <w:color w:val="0D0D0D" w:themeColor="text1" w:themeTint="F2"/>
          <w:sz w:val="36"/>
          <w:szCs w:val="36"/>
        </w:rPr>
        <w:tab/>
      </w:r>
    </w:p>
    <w:p w14:paraId="20464BA0" w14:textId="12A1970E" w:rsidR="00026BFA" w:rsidRPr="00026BFA" w:rsidRDefault="00026BFA" w:rsidP="00026BF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6753544154624910 − 13128433387466</w:t>
      </w:r>
    </w:p>
    <w:p w14:paraId="776E6767" w14:textId="17469A83" w:rsidR="00026BFA" w:rsidRDefault="00026BFA" w:rsidP="00026BFA">
      <w:pPr>
        <w:pStyle w:val="ListParagraph"/>
        <w:rPr>
          <w:rFonts w:ascii="Cambria" w:hAnsi="Cambria" w:cstheme="minorHAnsi"/>
          <w:color w:val="0D0D0D" w:themeColor="text1" w:themeTint="F2"/>
          <w:sz w:val="36"/>
          <w:szCs w:val="36"/>
        </w:rPr>
      </w:pPr>
      <w:proofErr w:type="gramStart"/>
      <w:r>
        <w:rPr>
          <w:rFonts w:ascii="Cambria" w:hAnsi="Cambria" w:cstheme="minorHAnsi"/>
          <w:color w:val="0D0D0D" w:themeColor="text1" w:themeTint="F2"/>
          <w:sz w:val="36"/>
          <w:szCs w:val="36"/>
        </w:rPr>
        <w:t xml:space="preserve">=  </w:t>
      </w:r>
      <w:r w:rsidRPr="00026BFA">
        <w:rPr>
          <w:rFonts w:ascii="Cambria" w:hAnsi="Cambria" w:cstheme="minorHAnsi"/>
          <w:color w:val="0D0D0D" w:themeColor="text1" w:themeTint="F2"/>
          <w:sz w:val="36"/>
          <w:szCs w:val="36"/>
        </w:rPr>
        <w:t>6740415721237444</w:t>
      </w:r>
      <w:proofErr w:type="gramEnd"/>
      <w:r>
        <w:rPr>
          <w:rFonts w:ascii="Cambria" w:hAnsi="Cambria" w:cstheme="minorHAnsi"/>
          <w:color w:val="0D0D0D" w:themeColor="text1" w:themeTint="F2"/>
          <w:sz w:val="36"/>
          <w:szCs w:val="36"/>
        </w:rPr>
        <w:t>.</w:t>
      </w:r>
    </w:p>
    <w:p w14:paraId="0FBDDB24" w14:textId="77777777" w:rsidR="00026BFA" w:rsidRDefault="00026BFA" w:rsidP="00026BFA">
      <w:pPr>
        <w:pStyle w:val="ListParagraph"/>
        <w:rPr>
          <w:rFonts w:ascii="Cambria" w:hAnsi="Cambria" w:cstheme="minorHAnsi"/>
          <w:color w:val="0D0D0D" w:themeColor="text1" w:themeTint="F2"/>
          <w:sz w:val="36"/>
          <w:szCs w:val="36"/>
        </w:rPr>
      </w:pPr>
    </w:p>
    <w:p w14:paraId="0F7A1C6E" w14:textId="77777777" w:rsidR="00026BFA" w:rsidRDefault="00026BFA" w:rsidP="00026BFA">
      <w:pPr>
        <w:pStyle w:val="ListParagraph"/>
        <w:rPr>
          <w:rFonts w:ascii="Cambria" w:hAnsi="Cambria" w:cstheme="minorHAnsi"/>
          <w:color w:val="0D0D0D" w:themeColor="text1" w:themeTint="F2"/>
          <w:sz w:val="36"/>
          <w:szCs w:val="36"/>
        </w:rPr>
      </w:pPr>
    </w:p>
    <w:p w14:paraId="7AADFB53" w14:textId="442E9DD8" w:rsidR="00026BFA" w:rsidRDefault="00DB474A" w:rsidP="00DB474A">
      <w:pPr>
        <w:pStyle w:val="ListParagraph"/>
        <w:numPr>
          <w:ilvl w:val="0"/>
          <w:numId w:val="38"/>
        </w:num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Hence the resultant vector values are obtained we represent those in the form of polynomial.</w:t>
      </w:r>
    </w:p>
    <w:p w14:paraId="48916BC4" w14:textId="77777777" w:rsidR="00DB474A" w:rsidRDefault="00DB474A" w:rsidP="00DB474A">
      <w:pPr>
        <w:pStyle w:val="ListParagraph"/>
        <w:rPr>
          <w:rFonts w:ascii="Cambria" w:hAnsi="Cambria" w:cstheme="minorHAnsi"/>
          <w:color w:val="0D0D0D" w:themeColor="text1" w:themeTint="F2"/>
          <w:sz w:val="36"/>
          <w:szCs w:val="36"/>
        </w:rPr>
      </w:pPr>
    </w:p>
    <w:p w14:paraId="6769424A" w14:textId="2C76FAE0" w:rsidR="00DB474A" w:rsidRP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r(x) = r</w:t>
      </w:r>
      <w:r>
        <w:rPr>
          <w:rFonts w:ascii="Cambria" w:hAnsi="Cambria" w:cstheme="minorHAnsi"/>
          <w:color w:val="0D0D0D" w:themeColor="text1" w:themeTint="F2"/>
          <w:sz w:val="36"/>
          <w:szCs w:val="36"/>
          <w:vertAlign w:val="subscript"/>
        </w:rPr>
        <w:t>0</w:t>
      </w:r>
      <w:r>
        <w:rPr>
          <w:rFonts w:ascii="Cambria" w:hAnsi="Cambria" w:cstheme="minorHAnsi"/>
          <w:color w:val="0D0D0D" w:themeColor="text1" w:themeTint="F2"/>
          <w:sz w:val="36"/>
          <w:szCs w:val="36"/>
        </w:rPr>
        <w:t xml:space="preserve"> + </w:t>
      </w:r>
      <w:r>
        <w:rPr>
          <w:rFonts w:ascii="Cambria" w:hAnsi="Cambria" w:cstheme="minorHAnsi"/>
          <w:color w:val="0D0D0D" w:themeColor="text1" w:themeTint="F2"/>
          <w:sz w:val="36"/>
          <w:szCs w:val="36"/>
        </w:rPr>
        <w:t>r</w:t>
      </w:r>
      <w:r>
        <w:rPr>
          <w:rFonts w:ascii="Cambria" w:hAnsi="Cambria" w:cstheme="minorHAnsi"/>
          <w:color w:val="0D0D0D" w:themeColor="text1" w:themeTint="F2"/>
          <w:sz w:val="36"/>
          <w:szCs w:val="36"/>
          <w:vertAlign w:val="subscript"/>
        </w:rPr>
        <w:t>1</w:t>
      </w:r>
      <w:r>
        <w:rPr>
          <w:rFonts w:ascii="Cambria" w:hAnsi="Cambria" w:cstheme="minorHAnsi"/>
          <w:color w:val="0D0D0D" w:themeColor="text1" w:themeTint="F2"/>
          <w:sz w:val="36"/>
          <w:szCs w:val="36"/>
        </w:rPr>
        <w:t xml:space="preserve"> x^1 + r</w:t>
      </w:r>
      <w:r>
        <w:rPr>
          <w:rFonts w:ascii="Cambria" w:hAnsi="Cambria" w:cstheme="minorHAnsi"/>
          <w:color w:val="0D0D0D" w:themeColor="text1" w:themeTint="F2"/>
          <w:sz w:val="36"/>
          <w:szCs w:val="36"/>
          <w:vertAlign w:val="subscript"/>
        </w:rPr>
        <w:t>2</w:t>
      </w:r>
      <w:r>
        <w:rPr>
          <w:rFonts w:ascii="Cambria" w:hAnsi="Cambria" w:cstheme="minorHAnsi"/>
          <w:color w:val="0D0D0D" w:themeColor="text1" w:themeTint="F2"/>
          <w:sz w:val="36"/>
          <w:szCs w:val="36"/>
        </w:rPr>
        <w:t xml:space="preserve"> x^2 +r</w:t>
      </w:r>
      <w:r>
        <w:rPr>
          <w:rFonts w:ascii="Cambria" w:hAnsi="Cambria" w:cstheme="minorHAnsi"/>
          <w:color w:val="0D0D0D" w:themeColor="text1" w:themeTint="F2"/>
          <w:sz w:val="36"/>
          <w:szCs w:val="36"/>
          <w:vertAlign w:val="subscript"/>
        </w:rPr>
        <w:t>3</w:t>
      </w:r>
      <w:r>
        <w:rPr>
          <w:rFonts w:ascii="Cambria" w:hAnsi="Cambria" w:cstheme="minorHAnsi"/>
          <w:color w:val="0D0D0D" w:themeColor="text1" w:themeTint="F2"/>
          <w:sz w:val="36"/>
          <w:szCs w:val="36"/>
        </w:rPr>
        <w:t xml:space="preserve"> x^3 +r</w:t>
      </w:r>
      <w:r>
        <w:rPr>
          <w:rFonts w:ascii="Cambria" w:hAnsi="Cambria" w:cstheme="minorHAnsi"/>
          <w:color w:val="0D0D0D" w:themeColor="text1" w:themeTint="F2"/>
          <w:sz w:val="36"/>
          <w:szCs w:val="36"/>
          <w:vertAlign w:val="subscript"/>
        </w:rPr>
        <w:t>4</w:t>
      </w:r>
      <w:r>
        <w:rPr>
          <w:rFonts w:ascii="Cambria" w:hAnsi="Cambria" w:cstheme="minorHAnsi"/>
          <w:color w:val="0D0D0D" w:themeColor="text1" w:themeTint="F2"/>
          <w:sz w:val="36"/>
          <w:szCs w:val="36"/>
        </w:rPr>
        <w:t xml:space="preserve"> x^4</w:t>
      </w:r>
    </w:p>
    <w:p w14:paraId="287A2E9E" w14:textId="77777777" w:rsidR="00DB474A" w:rsidRDefault="00DB474A" w:rsidP="00DB474A">
      <w:pPr>
        <w:pStyle w:val="ListParagraph"/>
        <w:rPr>
          <w:rFonts w:ascii="Cambria" w:hAnsi="Cambria" w:cstheme="minorHAnsi"/>
          <w:color w:val="0D0D0D" w:themeColor="text1" w:themeTint="F2"/>
          <w:sz w:val="36"/>
          <w:szCs w:val="36"/>
        </w:rPr>
      </w:pPr>
    </w:p>
    <w:p w14:paraId="21803ECE" w14:textId="77777777" w:rsidR="00DB474A" w:rsidRDefault="00DB474A" w:rsidP="00DB474A">
      <w:pPr>
        <w:pStyle w:val="ListParagraph"/>
        <w:rPr>
          <w:rFonts w:ascii="Cambria" w:hAnsi="Cambria" w:cstheme="minorHAnsi"/>
          <w:color w:val="0D0D0D" w:themeColor="text1" w:themeTint="F2"/>
          <w:sz w:val="36"/>
          <w:szCs w:val="36"/>
        </w:rPr>
      </w:pPr>
    </w:p>
    <w:p w14:paraId="32F7D9BB" w14:textId="14BEB3FE" w:rsid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r(x)=       </w:t>
      </w:r>
      <w:r w:rsidRPr="00026BFA">
        <w:rPr>
          <w:rFonts w:ascii="Cambria" w:hAnsi="Cambria" w:cstheme="minorHAnsi"/>
          <w:color w:val="0D0D0D" w:themeColor="text1" w:themeTint="F2"/>
          <w:sz w:val="36"/>
          <w:szCs w:val="36"/>
        </w:rPr>
        <w:t>3084841486175176</w:t>
      </w:r>
    </w:p>
    <w:p w14:paraId="36FE25DD" w14:textId="7CD75DC0" w:rsid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6740415721237444</w:t>
      </w:r>
      <w:r>
        <w:rPr>
          <w:rFonts w:ascii="Cambria" w:hAnsi="Cambria" w:cstheme="minorHAnsi"/>
          <w:color w:val="0D0D0D" w:themeColor="text1" w:themeTint="F2"/>
          <w:sz w:val="36"/>
          <w:szCs w:val="36"/>
        </w:rPr>
        <w:t xml:space="preserve"> * </w:t>
      </w:r>
      <w:r>
        <w:rPr>
          <w:rFonts w:ascii="Cambria" w:hAnsi="Cambria" w:cstheme="minorHAnsi"/>
          <w:color w:val="0D0D0D" w:themeColor="text1" w:themeTint="F2"/>
          <w:sz w:val="36"/>
          <w:szCs w:val="36"/>
        </w:rPr>
        <w:t>x^1</w:t>
      </w:r>
    </w:p>
    <w:p w14:paraId="33851453" w14:textId="50DD97D8" w:rsid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3422416581971852</w:t>
      </w:r>
      <w:r>
        <w:rPr>
          <w:rFonts w:ascii="Cambria" w:hAnsi="Cambria" w:cstheme="minorHAnsi"/>
          <w:color w:val="0D0D0D" w:themeColor="text1" w:themeTint="F2"/>
          <w:sz w:val="36"/>
          <w:szCs w:val="36"/>
        </w:rPr>
        <w:t xml:space="preserve"> * </w:t>
      </w:r>
      <w:r>
        <w:rPr>
          <w:rFonts w:ascii="Cambria" w:hAnsi="Cambria" w:cstheme="minorHAnsi"/>
          <w:color w:val="0D0D0D" w:themeColor="text1" w:themeTint="F2"/>
          <w:sz w:val="36"/>
          <w:szCs w:val="36"/>
        </w:rPr>
        <w:t>x^2</w:t>
      </w:r>
    </w:p>
    <w:p w14:paraId="64CEF4AD" w14:textId="68A3E7F7" w:rsid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proofErr w:type="gramStart"/>
      <w:r w:rsidRPr="00026BFA">
        <w:rPr>
          <w:rFonts w:ascii="Cambria" w:hAnsi="Cambria" w:cstheme="minorHAnsi"/>
          <w:color w:val="0D0D0D" w:themeColor="text1" w:themeTint="F2"/>
          <w:sz w:val="36"/>
          <w:szCs w:val="36"/>
        </w:rPr>
        <w:t>1312843338746</w:t>
      </w:r>
      <w:r>
        <w:rPr>
          <w:rFonts w:ascii="Cambria" w:hAnsi="Cambria" w:cstheme="minorHAnsi"/>
          <w:color w:val="0D0D0D" w:themeColor="text1" w:themeTint="F2"/>
          <w:sz w:val="36"/>
          <w:szCs w:val="36"/>
        </w:rPr>
        <w:t>6  *</w:t>
      </w:r>
      <w:proofErr w:type="gramEnd"/>
      <w:r>
        <w:rPr>
          <w:rFonts w:ascii="Cambria" w:hAnsi="Cambria" w:cstheme="minorHAnsi"/>
          <w:color w:val="0D0D0D" w:themeColor="text1" w:themeTint="F2"/>
          <w:sz w:val="36"/>
          <w:szCs w:val="36"/>
        </w:rPr>
        <w:t xml:space="preserve">  </w:t>
      </w:r>
      <w:r>
        <w:rPr>
          <w:rFonts w:ascii="Cambria" w:hAnsi="Cambria" w:cstheme="minorHAnsi"/>
          <w:color w:val="0D0D0D" w:themeColor="text1" w:themeTint="F2"/>
          <w:sz w:val="36"/>
          <w:szCs w:val="36"/>
        </w:rPr>
        <w:t>x^3</w:t>
      </w:r>
    </w:p>
    <w:p w14:paraId="236DABC9" w14:textId="361A6BA2" w:rsidR="00DB474A" w:rsidRDefault="00DB474A" w:rsidP="00DB474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12193131840</w:t>
      </w:r>
      <w:r>
        <w:rPr>
          <w:rFonts w:ascii="Cambria" w:hAnsi="Cambria" w:cstheme="minorHAnsi"/>
          <w:color w:val="0D0D0D" w:themeColor="text1" w:themeTint="F2"/>
          <w:sz w:val="36"/>
          <w:szCs w:val="36"/>
        </w:rPr>
        <w:t xml:space="preserve">* </w:t>
      </w:r>
      <w:r>
        <w:rPr>
          <w:rFonts w:ascii="Cambria" w:hAnsi="Cambria" w:cstheme="minorHAnsi"/>
          <w:color w:val="0D0D0D" w:themeColor="text1" w:themeTint="F2"/>
          <w:sz w:val="36"/>
          <w:szCs w:val="36"/>
        </w:rPr>
        <w:t>x^4</w:t>
      </w:r>
    </w:p>
    <w:p w14:paraId="4A3DE530" w14:textId="77777777" w:rsidR="00DB474A" w:rsidRDefault="00DB474A" w:rsidP="00DB474A">
      <w:pPr>
        <w:pStyle w:val="ListParagraph"/>
        <w:rPr>
          <w:rFonts w:ascii="Cambria" w:hAnsi="Cambria" w:cstheme="minorHAnsi"/>
          <w:color w:val="0D0D0D" w:themeColor="text1" w:themeTint="F2"/>
          <w:sz w:val="36"/>
          <w:szCs w:val="36"/>
        </w:rPr>
      </w:pPr>
    </w:p>
    <w:p w14:paraId="4565C20A" w14:textId="1866569E" w:rsidR="00DB474A" w:rsidRPr="00DB474A" w:rsidRDefault="00DB474A" w:rsidP="00DB474A">
      <w:pPr>
        <w:pStyle w:val="ListParagraph"/>
        <w:numPr>
          <w:ilvl w:val="0"/>
          <w:numId w:val="38"/>
        </w:numPr>
        <w:rPr>
          <w:rFonts w:ascii="Cambria" w:hAnsi="Cambria" w:cstheme="minorHAnsi"/>
          <w:color w:val="0D0D0D" w:themeColor="text1" w:themeTint="F2"/>
          <w:sz w:val="36"/>
          <w:szCs w:val="36"/>
        </w:rPr>
      </w:pPr>
      <w:r w:rsidRPr="00DB474A">
        <w:rPr>
          <w:rFonts w:ascii="Cambria" w:hAnsi="Cambria" w:cstheme="minorHAnsi"/>
          <w:color w:val="0D0D0D" w:themeColor="text1" w:themeTint="F2"/>
          <w:sz w:val="36"/>
          <w:szCs w:val="36"/>
        </w:rPr>
        <w:t xml:space="preserve">If we were using different km, </w:t>
      </w:r>
      <w:proofErr w:type="spellStart"/>
      <w:r w:rsidRPr="00DB474A">
        <w:rPr>
          <w:rFonts w:ascii="Cambria" w:hAnsi="Cambria" w:cstheme="minorHAnsi"/>
          <w:color w:val="0D0D0D" w:themeColor="text1" w:themeTint="F2"/>
          <w:sz w:val="36"/>
          <w:szCs w:val="36"/>
        </w:rPr>
        <w:t>kn</w:t>
      </w:r>
      <w:proofErr w:type="spellEnd"/>
      <w:r w:rsidRPr="00DB474A">
        <w:rPr>
          <w:rFonts w:ascii="Cambria" w:hAnsi="Cambria" w:cstheme="minorHAnsi"/>
          <w:color w:val="0D0D0D" w:themeColor="text1" w:themeTint="F2"/>
          <w:sz w:val="36"/>
          <w:szCs w:val="36"/>
        </w:rPr>
        <w:t>, or evaluation points, the matrix and so our interpolation strategy would change; but it does not depend on the inputs and so can be hard-coded for any given set of parameters.</w:t>
      </w:r>
    </w:p>
    <w:p w14:paraId="306EA8A9" w14:textId="77777777" w:rsidR="00DB474A" w:rsidRDefault="00DB474A" w:rsidP="00DB474A">
      <w:pPr>
        <w:pStyle w:val="ListParagraph"/>
        <w:rPr>
          <w:rFonts w:ascii="Cambria" w:hAnsi="Cambria" w:cstheme="minorHAnsi"/>
          <w:color w:val="0D0D0D" w:themeColor="text1" w:themeTint="F2"/>
          <w:sz w:val="36"/>
          <w:szCs w:val="36"/>
        </w:rPr>
      </w:pPr>
    </w:p>
    <w:p w14:paraId="34720620" w14:textId="77777777" w:rsidR="00DB474A" w:rsidRDefault="00DB474A" w:rsidP="00DB474A">
      <w:pPr>
        <w:pStyle w:val="ListParagraph"/>
        <w:rPr>
          <w:rFonts w:ascii="Cambria" w:hAnsi="Cambria" w:cstheme="minorHAnsi"/>
          <w:color w:val="0D0D0D" w:themeColor="text1" w:themeTint="F2"/>
          <w:sz w:val="36"/>
          <w:szCs w:val="36"/>
        </w:rPr>
      </w:pPr>
    </w:p>
    <w:p w14:paraId="617F35FE" w14:textId="77777777" w:rsidR="00DB474A" w:rsidRDefault="00DB474A" w:rsidP="00DB474A">
      <w:pPr>
        <w:pStyle w:val="ListParagraph"/>
        <w:rPr>
          <w:rFonts w:ascii="Cambria" w:hAnsi="Cambria" w:cstheme="minorHAnsi"/>
          <w:color w:val="0D0D0D" w:themeColor="text1" w:themeTint="F2"/>
          <w:sz w:val="36"/>
          <w:szCs w:val="36"/>
        </w:rPr>
      </w:pPr>
    </w:p>
    <w:p w14:paraId="0EF73612" w14:textId="77777777" w:rsidR="00DB474A" w:rsidRDefault="00DB474A" w:rsidP="00DB474A">
      <w:pPr>
        <w:pStyle w:val="ListParagraph"/>
        <w:rPr>
          <w:rFonts w:ascii="Cambria" w:hAnsi="Cambria" w:cstheme="minorHAnsi"/>
          <w:color w:val="0D0D0D" w:themeColor="text1" w:themeTint="F2"/>
          <w:sz w:val="36"/>
          <w:szCs w:val="36"/>
        </w:rPr>
      </w:pPr>
    </w:p>
    <w:p w14:paraId="4645192D" w14:textId="77777777" w:rsidR="00DB474A" w:rsidRDefault="00DB474A" w:rsidP="00DB474A">
      <w:pPr>
        <w:pStyle w:val="ListParagraph"/>
        <w:rPr>
          <w:rFonts w:ascii="Cambria" w:hAnsi="Cambria" w:cstheme="minorHAnsi"/>
          <w:color w:val="0D0D0D" w:themeColor="text1" w:themeTint="F2"/>
          <w:sz w:val="36"/>
          <w:szCs w:val="36"/>
        </w:rPr>
      </w:pPr>
    </w:p>
    <w:p w14:paraId="30BCD902" w14:textId="42B352FC" w:rsidR="00DB474A" w:rsidRDefault="00DB474A" w:rsidP="00DB474A">
      <w:pPr>
        <w:pStyle w:val="ListParagraph"/>
        <w:rPr>
          <w:rFonts w:ascii="Cambria" w:hAnsi="Cambria" w:cstheme="minorHAnsi"/>
          <w:color w:val="FF0000"/>
          <w:sz w:val="40"/>
          <w:szCs w:val="40"/>
        </w:rPr>
      </w:pPr>
      <w:r>
        <w:rPr>
          <w:rFonts w:ascii="Cambria" w:hAnsi="Cambria" w:cstheme="minorHAnsi"/>
          <w:color w:val="FF0000"/>
          <w:sz w:val="40"/>
          <w:szCs w:val="40"/>
          <w:u w:val="single"/>
        </w:rPr>
        <w:t>STEP:5</w:t>
      </w:r>
      <w:r>
        <w:rPr>
          <w:rFonts w:ascii="Cambria" w:hAnsi="Cambria" w:cstheme="minorHAnsi"/>
          <w:color w:val="FF0000"/>
          <w:sz w:val="40"/>
          <w:szCs w:val="40"/>
        </w:rPr>
        <w:t xml:space="preserve">   </w:t>
      </w:r>
    </w:p>
    <w:p w14:paraId="6DFFF6AC" w14:textId="3D5F27DF" w:rsidR="00DB474A" w:rsidRDefault="00DB474A" w:rsidP="00DB474A">
      <w:pPr>
        <w:pStyle w:val="ListParagraph"/>
        <w:rPr>
          <w:rFonts w:ascii="Cambria" w:hAnsi="Cambria" w:cstheme="minorHAnsi"/>
          <w:color w:val="FF0000"/>
          <w:sz w:val="40"/>
          <w:szCs w:val="40"/>
        </w:rPr>
      </w:pPr>
      <w:r>
        <w:rPr>
          <w:rFonts w:ascii="Cambria" w:hAnsi="Cambria" w:cstheme="minorHAnsi"/>
          <w:color w:val="FF0000"/>
          <w:sz w:val="40"/>
          <w:szCs w:val="40"/>
        </w:rPr>
        <w:t xml:space="preserve">                  </w:t>
      </w:r>
      <w:r>
        <w:rPr>
          <w:rFonts w:ascii="Cambria" w:hAnsi="Cambria" w:cstheme="minorHAnsi"/>
          <w:color w:val="FF0000"/>
          <w:sz w:val="40"/>
          <w:szCs w:val="40"/>
          <w:u w:val="single"/>
        </w:rPr>
        <w:t>RECOMPOSITION</w:t>
      </w:r>
    </w:p>
    <w:p w14:paraId="616F718C" w14:textId="77777777" w:rsidR="00DB474A" w:rsidRDefault="00DB474A" w:rsidP="00DB474A">
      <w:pPr>
        <w:pStyle w:val="ListParagraph"/>
        <w:rPr>
          <w:rFonts w:ascii="Cambria" w:hAnsi="Cambria" w:cstheme="minorHAnsi"/>
          <w:color w:val="FF0000"/>
          <w:sz w:val="40"/>
          <w:szCs w:val="40"/>
        </w:rPr>
      </w:pPr>
    </w:p>
    <w:p w14:paraId="6C3D062F" w14:textId="77777777" w:rsidR="00DB474A" w:rsidRPr="00DB474A" w:rsidRDefault="00DB474A" w:rsidP="00DB474A">
      <w:pPr>
        <w:pStyle w:val="ListParagraph"/>
        <w:rPr>
          <w:rFonts w:ascii="Cambria" w:hAnsi="Cambria" w:cstheme="minorHAnsi"/>
          <w:color w:val="0D0D0D" w:themeColor="text1" w:themeTint="F2"/>
          <w:sz w:val="40"/>
          <w:szCs w:val="40"/>
        </w:rPr>
      </w:pPr>
    </w:p>
    <w:p w14:paraId="76A4A267" w14:textId="38763989" w:rsidR="00DB474A" w:rsidRPr="009E7FCA" w:rsidRDefault="00DB474A" w:rsidP="007A518C">
      <w:pPr>
        <w:pStyle w:val="ListParagraph"/>
        <w:numPr>
          <w:ilvl w:val="0"/>
          <w:numId w:val="38"/>
        </w:numPr>
        <w:rPr>
          <w:rFonts w:ascii="Cambria" w:hAnsi="Cambria" w:cstheme="minorHAnsi"/>
          <w:color w:val="0D0D0D" w:themeColor="text1" w:themeTint="F2"/>
          <w:sz w:val="36"/>
          <w:szCs w:val="36"/>
        </w:rPr>
      </w:pPr>
      <w:r w:rsidRPr="009E7FCA">
        <w:rPr>
          <w:rFonts w:ascii="Cambria" w:hAnsi="Cambria" w:cstheme="minorHAnsi"/>
          <w:color w:val="0D0D0D" w:themeColor="text1" w:themeTint="F2"/>
          <w:sz w:val="40"/>
          <w:szCs w:val="40"/>
        </w:rPr>
        <w:t xml:space="preserve">Finally, we evaluate r(B) to obtain our final answer. This is straightforward since B is a power of b and so the multiplications by powers of B are all shifts by a whole number of digits in base b. </w:t>
      </w:r>
    </w:p>
    <w:p w14:paraId="0D55FE93" w14:textId="28E8A43E" w:rsidR="009E7FCA" w:rsidRPr="009E7FCA" w:rsidRDefault="009E7FCA" w:rsidP="007A518C">
      <w:pPr>
        <w:pStyle w:val="ListParagraph"/>
        <w:numPr>
          <w:ilvl w:val="0"/>
          <w:numId w:val="38"/>
        </w:numPr>
        <w:rPr>
          <w:rFonts w:ascii="Cambria" w:hAnsi="Cambria" w:cstheme="minorHAnsi"/>
          <w:color w:val="0D0D0D" w:themeColor="text1" w:themeTint="F2"/>
          <w:sz w:val="36"/>
          <w:szCs w:val="36"/>
        </w:rPr>
      </w:pPr>
      <w:r>
        <w:rPr>
          <w:rFonts w:ascii="Cambria" w:hAnsi="Cambria" w:cstheme="minorHAnsi"/>
          <w:color w:val="0D0D0D" w:themeColor="text1" w:themeTint="F2"/>
          <w:sz w:val="40"/>
          <w:szCs w:val="40"/>
        </w:rPr>
        <w:t xml:space="preserve"> We will multiply </w:t>
      </w:r>
      <w:proofErr w:type="gramStart"/>
      <w:r>
        <w:rPr>
          <w:rFonts w:ascii="Cambria" w:hAnsi="Cambria" w:cstheme="minorHAnsi"/>
          <w:color w:val="0D0D0D" w:themeColor="text1" w:themeTint="F2"/>
          <w:sz w:val="40"/>
          <w:szCs w:val="40"/>
        </w:rPr>
        <w:t>the  number</w:t>
      </w:r>
      <w:proofErr w:type="gramEnd"/>
      <w:r>
        <w:rPr>
          <w:rFonts w:ascii="Cambria" w:hAnsi="Cambria" w:cstheme="minorHAnsi"/>
          <w:color w:val="0D0D0D" w:themeColor="text1" w:themeTint="F2"/>
          <w:sz w:val="40"/>
          <w:szCs w:val="40"/>
        </w:rPr>
        <w:t xml:space="preserve"> with the ‘x’ i.e. </w:t>
      </w:r>
    </w:p>
    <w:p w14:paraId="7388E401" w14:textId="280ADE7D" w:rsidR="009E7FCA" w:rsidRDefault="009E7FCA" w:rsidP="009E7FCA">
      <w:pPr>
        <w:pStyle w:val="ListParagraph"/>
        <w:rPr>
          <w:rFonts w:ascii="Cambira math" w:hAnsi="Cambira math" w:cstheme="minorHAnsi"/>
          <w:color w:val="000000" w:themeColor="text1"/>
          <w:sz w:val="36"/>
          <w:szCs w:val="36"/>
        </w:rPr>
      </w:pPr>
      <w:r>
        <w:rPr>
          <w:rFonts w:ascii="Cambria" w:hAnsi="Cambria" w:cstheme="minorHAnsi"/>
          <w:color w:val="0D0D0D" w:themeColor="text1" w:themeTint="F2"/>
          <w:sz w:val="40"/>
          <w:szCs w:val="40"/>
        </w:rPr>
        <w:t>X=</w:t>
      </w:r>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8</w:t>
      </w:r>
      <w:r>
        <w:rPr>
          <w:rFonts w:ascii="Cambira math" w:hAnsi="Cambira math" w:cstheme="minorHAnsi"/>
          <w:color w:val="000000" w:themeColor="text1"/>
          <w:sz w:val="36"/>
          <w:szCs w:val="36"/>
        </w:rPr>
        <w:t xml:space="preserve">. </w:t>
      </w:r>
    </w:p>
    <w:p w14:paraId="01790984" w14:textId="443596C4" w:rsidR="009E7FCA" w:rsidRDefault="009E7FCA" w:rsidP="009E7FCA">
      <w:pPr>
        <w:pStyle w:val="ListParagraph"/>
        <w:rPr>
          <w:rFonts w:ascii="Cambria" w:hAnsi="Cambria" w:cstheme="minorHAnsi"/>
          <w:color w:val="0D0D0D" w:themeColor="text1" w:themeTint="F2"/>
          <w:sz w:val="40"/>
          <w:szCs w:val="40"/>
        </w:rPr>
      </w:pPr>
      <w:r>
        <w:rPr>
          <w:rFonts w:ascii="Cambria" w:hAnsi="Cambria" w:cstheme="minorHAnsi"/>
          <w:color w:val="0D0D0D" w:themeColor="text1" w:themeTint="F2"/>
          <w:sz w:val="40"/>
          <w:szCs w:val="40"/>
        </w:rPr>
        <w:t>We get;</w:t>
      </w:r>
    </w:p>
    <w:p w14:paraId="435BCD4F" w14:textId="77777777" w:rsidR="009E7FCA" w:rsidRDefault="009E7FCA" w:rsidP="009E7FCA">
      <w:pPr>
        <w:pStyle w:val="ListParagraph"/>
        <w:rPr>
          <w:rFonts w:ascii="Cambria" w:hAnsi="Cambria" w:cstheme="minorHAnsi"/>
          <w:color w:val="0D0D0D" w:themeColor="text1" w:themeTint="F2"/>
          <w:sz w:val="40"/>
          <w:szCs w:val="40"/>
        </w:rPr>
      </w:pPr>
    </w:p>
    <w:p w14:paraId="17F6DDAB" w14:textId="10DBCF8B" w:rsidR="009E7FCA" w:rsidRPr="009E7FCA" w:rsidRDefault="009E7FCA" w:rsidP="009E7FCA">
      <w:pPr>
        <w:pStyle w:val="ListParagraph"/>
        <w:rPr>
          <w:rFonts w:ascii="Cambria" w:hAnsi="Cambria" w:cstheme="minorHAnsi"/>
          <w:color w:val="0D0D0D" w:themeColor="text1" w:themeTint="F2"/>
          <w:sz w:val="40"/>
          <w:szCs w:val="40"/>
        </w:rPr>
      </w:pPr>
    </w:p>
    <w:p w14:paraId="3A88D046" w14:textId="73B4C729" w:rsidR="00DB474A" w:rsidRDefault="00DB474A" w:rsidP="00DB474A">
      <w:pPr>
        <w:pStyle w:val="ListParagraph"/>
        <w:rPr>
          <w:rFonts w:ascii="Cambria" w:hAnsi="Cambria" w:cstheme="minorHAnsi"/>
          <w:color w:val="0D0D0D" w:themeColor="text1" w:themeTint="F2"/>
          <w:sz w:val="36"/>
          <w:szCs w:val="36"/>
        </w:rPr>
      </w:pPr>
    </w:p>
    <w:p w14:paraId="65908668" w14:textId="77777777" w:rsidR="009E7FCA" w:rsidRDefault="009E7FCA" w:rsidP="009E7FC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r(x)=       </w:t>
      </w:r>
      <w:r w:rsidRPr="00026BFA">
        <w:rPr>
          <w:rFonts w:ascii="Cambria" w:hAnsi="Cambria" w:cstheme="minorHAnsi"/>
          <w:color w:val="0D0D0D" w:themeColor="text1" w:themeTint="F2"/>
          <w:sz w:val="36"/>
          <w:szCs w:val="36"/>
        </w:rPr>
        <w:t>3084841486175176</w:t>
      </w:r>
    </w:p>
    <w:p w14:paraId="7481324C" w14:textId="4BBBF624" w:rsidR="009E7FCA" w:rsidRDefault="009E7FCA" w:rsidP="009E7FC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6740415721237444</w:t>
      </w:r>
      <w:r>
        <w:rPr>
          <w:rFonts w:ascii="Cambria" w:hAnsi="Cambria" w:cstheme="minorHAnsi"/>
          <w:color w:val="0D0D0D" w:themeColor="text1" w:themeTint="F2"/>
          <w:sz w:val="36"/>
          <w:szCs w:val="36"/>
        </w:rPr>
        <w:t xml:space="preserve"> * </w:t>
      </w:r>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8</w:t>
      </w:r>
      <w:r>
        <w:rPr>
          <w:rFonts w:ascii="Cambria" w:hAnsi="Cambria" w:cstheme="minorHAnsi"/>
          <w:color w:val="0D0D0D" w:themeColor="text1" w:themeTint="F2"/>
          <w:sz w:val="36"/>
          <w:szCs w:val="36"/>
        </w:rPr>
        <w:t>^1</w:t>
      </w:r>
    </w:p>
    <w:p w14:paraId="1B738ABE" w14:textId="6BD4CDED" w:rsidR="009E7FCA" w:rsidRDefault="009E7FCA" w:rsidP="009E7FC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3422416581971852</w:t>
      </w:r>
      <w:r>
        <w:rPr>
          <w:rFonts w:ascii="Cambria" w:hAnsi="Cambria" w:cstheme="minorHAnsi"/>
          <w:color w:val="0D0D0D" w:themeColor="text1" w:themeTint="F2"/>
          <w:sz w:val="36"/>
          <w:szCs w:val="36"/>
        </w:rPr>
        <w:t xml:space="preserve"> * </w:t>
      </w:r>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8</w:t>
      </w:r>
      <w:r>
        <w:rPr>
          <w:rFonts w:ascii="Cambria" w:hAnsi="Cambria" w:cstheme="minorHAnsi"/>
          <w:color w:val="0D0D0D" w:themeColor="text1" w:themeTint="F2"/>
          <w:sz w:val="36"/>
          <w:szCs w:val="36"/>
        </w:rPr>
        <w:t>^2</w:t>
      </w:r>
    </w:p>
    <w:p w14:paraId="3A9E5BB0" w14:textId="68341F57" w:rsidR="009E7FCA" w:rsidRDefault="009E7FCA" w:rsidP="009E7FC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proofErr w:type="gramStart"/>
      <w:r w:rsidRPr="00026BFA">
        <w:rPr>
          <w:rFonts w:ascii="Cambria" w:hAnsi="Cambria" w:cstheme="minorHAnsi"/>
          <w:color w:val="0D0D0D" w:themeColor="text1" w:themeTint="F2"/>
          <w:sz w:val="36"/>
          <w:szCs w:val="36"/>
        </w:rPr>
        <w:t>1312843338746</w:t>
      </w:r>
      <w:r>
        <w:rPr>
          <w:rFonts w:ascii="Cambria" w:hAnsi="Cambria" w:cstheme="minorHAnsi"/>
          <w:color w:val="0D0D0D" w:themeColor="text1" w:themeTint="F2"/>
          <w:sz w:val="36"/>
          <w:szCs w:val="36"/>
        </w:rPr>
        <w:t>6  *</w:t>
      </w:r>
      <w:proofErr w:type="gramEnd"/>
      <w:r>
        <w:rPr>
          <w:rFonts w:ascii="Cambria" w:hAnsi="Cambria" w:cstheme="minorHAnsi"/>
          <w:color w:val="0D0D0D" w:themeColor="text1" w:themeTint="F2"/>
          <w:sz w:val="36"/>
          <w:szCs w:val="36"/>
        </w:rPr>
        <w:t xml:space="preserve">  </w:t>
      </w:r>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8</w:t>
      </w:r>
      <w:r>
        <w:rPr>
          <w:rFonts w:ascii="Cambria" w:hAnsi="Cambria" w:cstheme="minorHAnsi"/>
          <w:color w:val="0D0D0D" w:themeColor="text1" w:themeTint="F2"/>
          <w:sz w:val="36"/>
          <w:szCs w:val="36"/>
        </w:rPr>
        <w:t>^3</w:t>
      </w:r>
    </w:p>
    <w:p w14:paraId="68303F69" w14:textId="3B622E6B" w:rsidR="009E7FCA" w:rsidRDefault="009E7FCA" w:rsidP="009E7FCA">
      <w:pPr>
        <w:pStyle w:val="ListParagraph"/>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               </w:t>
      </w:r>
      <w:r w:rsidRPr="00026BFA">
        <w:rPr>
          <w:rFonts w:ascii="Cambria" w:hAnsi="Cambria" w:cstheme="minorHAnsi"/>
          <w:color w:val="0D0D0D" w:themeColor="text1" w:themeTint="F2"/>
          <w:sz w:val="36"/>
          <w:szCs w:val="36"/>
        </w:rPr>
        <w:t>12193131840</w:t>
      </w:r>
      <w:r>
        <w:rPr>
          <w:rFonts w:ascii="Cambria" w:hAnsi="Cambria" w:cstheme="minorHAnsi"/>
          <w:color w:val="0D0D0D" w:themeColor="text1" w:themeTint="F2"/>
          <w:sz w:val="36"/>
          <w:szCs w:val="36"/>
        </w:rPr>
        <w:t xml:space="preserve">* </w:t>
      </w:r>
      <w:r>
        <w:rPr>
          <w:rFonts w:ascii="Cambira math" w:hAnsi="Cambira math" w:cstheme="minorHAnsi"/>
          <w:color w:val="000000" w:themeColor="text1"/>
          <w:sz w:val="36"/>
          <w:szCs w:val="36"/>
        </w:rPr>
        <w:t>10</w:t>
      </w:r>
      <w:r>
        <w:rPr>
          <w:rFonts w:ascii="Cambira math" w:hAnsi="Cambira math" w:cstheme="minorHAnsi"/>
          <w:color w:val="000000" w:themeColor="text1"/>
          <w:sz w:val="36"/>
          <w:szCs w:val="36"/>
          <w:vertAlign w:val="superscript"/>
        </w:rPr>
        <w:t>8</w:t>
      </w:r>
      <w:r>
        <w:rPr>
          <w:rFonts w:ascii="Cambria" w:hAnsi="Cambria" w:cstheme="minorHAnsi"/>
          <w:color w:val="0D0D0D" w:themeColor="text1" w:themeTint="F2"/>
          <w:sz w:val="36"/>
          <w:szCs w:val="36"/>
        </w:rPr>
        <w:t>^4</w:t>
      </w:r>
    </w:p>
    <w:p w14:paraId="0DCDD264" w14:textId="77777777" w:rsidR="00DB474A" w:rsidRDefault="00DB474A" w:rsidP="00DB474A">
      <w:pPr>
        <w:pStyle w:val="ListParagraph"/>
        <w:rPr>
          <w:rFonts w:ascii="Cambria" w:hAnsi="Cambria" w:cstheme="minorHAnsi"/>
          <w:color w:val="0D0D0D" w:themeColor="text1" w:themeTint="F2"/>
          <w:sz w:val="36"/>
          <w:szCs w:val="36"/>
        </w:rPr>
      </w:pPr>
    </w:p>
    <w:p w14:paraId="318E6992" w14:textId="77777777" w:rsidR="009E7FCA" w:rsidRPr="009E7FCA" w:rsidRDefault="009E7FCA" w:rsidP="009E7FCA">
      <w:pPr>
        <w:rPr>
          <w:rFonts w:ascii="Cambria" w:hAnsi="Cambria" w:cstheme="minorHAnsi"/>
          <w:color w:val="0D0D0D" w:themeColor="text1" w:themeTint="F2"/>
          <w:sz w:val="36"/>
          <w:szCs w:val="36"/>
        </w:rPr>
      </w:pPr>
    </w:p>
    <w:p w14:paraId="007E7AC5" w14:textId="3F086BF3" w:rsidR="009E7FCA" w:rsidRDefault="009E7FCA" w:rsidP="009E7FCA">
      <w:pPr>
        <w:pStyle w:val="ListParagraph"/>
        <w:numPr>
          <w:ilvl w:val="0"/>
          <w:numId w:val="38"/>
        </w:num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Hence by adding all </w:t>
      </w:r>
      <w:proofErr w:type="gramStart"/>
      <w:r>
        <w:rPr>
          <w:rFonts w:ascii="Cambria" w:hAnsi="Cambria" w:cstheme="minorHAnsi"/>
          <w:color w:val="0D0D0D" w:themeColor="text1" w:themeTint="F2"/>
          <w:sz w:val="36"/>
          <w:szCs w:val="36"/>
        </w:rPr>
        <w:t>numbers  we</w:t>
      </w:r>
      <w:proofErr w:type="gramEnd"/>
      <w:r>
        <w:rPr>
          <w:rFonts w:ascii="Cambria" w:hAnsi="Cambria" w:cstheme="minorHAnsi"/>
          <w:color w:val="0D0D0D" w:themeColor="text1" w:themeTint="F2"/>
          <w:sz w:val="36"/>
          <w:szCs w:val="36"/>
        </w:rPr>
        <w:t xml:space="preserve"> get;</w:t>
      </w:r>
    </w:p>
    <w:p w14:paraId="435FCBAF" w14:textId="77777777" w:rsidR="009E7FCA" w:rsidRDefault="009E7FCA" w:rsidP="009E7FCA">
      <w:pPr>
        <w:rPr>
          <w:rFonts w:ascii="Cambria" w:hAnsi="Cambria" w:cstheme="minorHAnsi"/>
          <w:color w:val="0D0D0D" w:themeColor="text1" w:themeTint="F2"/>
          <w:sz w:val="36"/>
          <w:szCs w:val="36"/>
        </w:rPr>
      </w:pPr>
    </w:p>
    <w:p w14:paraId="0377A184" w14:textId="41363C15" w:rsidR="009E7FCA" w:rsidRDefault="009E7FCA" w:rsidP="001411C5">
      <w:pPr>
        <w:jc w:val="center"/>
        <w:rPr>
          <w:rFonts w:ascii="Cambria" w:hAnsi="Cambria" w:cstheme="minorHAnsi"/>
          <w:color w:val="FF0000"/>
          <w:sz w:val="36"/>
          <w:szCs w:val="36"/>
          <w:u w:val="single"/>
        </w:rPr>
      </w:pPr>
      <w:r w:rsidRPr="009E7FCA">
        <w:rPr>
          <w:rFonts w:ascii="Cambria" w:hAnsi="Cambria" w:cstheme="minorHAnsi"/>
          <w:color w:val="FF0000"/>
          <w:sz w:val="36"/>
          <w:szCs w:val="36"/>
          <w:u w:val="single"/>
        </w:rPr>
        <w:t>121932631246761163249376009520858588617 5176</w:t>
      </w:r>
    </w:p>
    <w:p w14:paraId="493138E0" w14:textId="77777777" w:rsidR="009E7FCA" w:rsidRDefault="009E7FCA" w:rsidP="009E7FCA">
      <w:pPr>
        <w:rPr>
          <w:rFonts w:ascii="Cambria" w:hAnsi="Cambria" w:cstheme="minorHAnsi"/>
          <w:color w:val="FF0000"/>
          <w:sz w:val="36"/>
          <w:szCs w:val="36"/>
          <w:u w:val="single"/>
        </w:rPr>
      </w:pPr>
    </w:p>
    <w:p w14:paraId="77F5C270" w14:textId="440CC79D" w:rsidR="009E7FCA" w:rsidRPr="009E7FCA" w:rsidRDefault="009E7FCA" w:rsidP="009E7FCA">
      <w:pPr>
        <w:pStyle w:val="ListParagraph"/>
        <w:numPr>
          <w:ilvl w:val="0"/>
          <w:numId w:val="38"/>
        </w:numPr>
        <w:rPr>
          <w:rFonts w:ascii="Cambria" w:hAnsi="Cambria" w:cstheme="minorHAnsi"/>
          <w:color w:val="171717" w:themeColor="background2" w:themeShade="1A"/>
          <w:sz w:val="36"/>
          <w:szCs w:val="36"/>
        </w:rPr>
      </w:pPr>
      <w:r>
        <w:rPr>
          <w:rFonts w:ascii="Cambria" w:hAnsi="Cambria" w:cstheme="minorHAnsi"/>
          <w:color w:val="171717" w:themeColor="background2" w:themeShade="1A"/>
          <w:sz w:val="36"/>
          <w:szCs w:val="36"/>
        </w:rPr>
        <w:t>The above number is the product of both ‘n’ and ‘m’.</w:t>
      </w:r>
    </w:p>
    <w:p w14:paraId="2A2E13E2" w14:textId="77777777" w:rsidR="001411C5" w:rsidRDefault="001411C5" w:rsidP="009E7FCA">
      <w:pPr>
        <w:rPr>
          <w:rFonts w:ascii="Cambria" w:hAnsi="Cambria" w:cstheme="minorHAnsi"/>
          <w:color w:val="FF0000"/>
          <w:sz w:val="36"/>
          <w:szCs w:val="36"/>
        </w:rPr>
      </w:pPr>
    </w:p>
    <w:p w14:paraId="374E2ED4" w14:textId="77777777" w:rsidR="001411C5" w:rsidRDefault="001411C5" w:rsidP="009E7FCA">
      <w:pPr>
        <w:rPr>
          <w:rFonts w:ascii="Cambria" w:hAnsi="Cambria" w:cstheme="minorHAnsi"/>
          <w:color w:val="FF0000"/>
          <w:sz w:val="36"/>
          <w:szCs w:val="36"/>
        </w:rPr>
      </w:pPr>
    </w:p>
    <w:p w14:paraId="422B2500" w14:textId="3814461B" w:rsidR="009E7FCA" w:rsidRPr="001411C5" w:rsidRDefault="009E7FCA" w:rsidP="001411C5">
      <w:pPr>
        <w:jc w:val="center"/>
        <w:rPr>
          <w:rFonts w:ascii="Cambria" w:hAnsi="Cambria" w:cstheme="minorHAnsi"/>
          <w:color w:val="FF0000"/>
          <w:sz w:val="36"/>
          <w:szCs w:val="36"/>
          <w:u w:val="single"/>
        </w:rPr>
      </w:pPr>
      <w:r>
        <w:rPr>
          <w:rFonts w:ascii="Cambria" w:hAnsi="Cambria" w:cstheme="minorHAnsi"/>
          <w:color w:val="FF0000"/>
          <w:sz w:val="36"/>
          <w:szCs w:val="36"/>
          <w:u w:val="single"/>
        </w:rPr>
        <w:t>RECURSION TREE FOR TOOM-3 MULTIPLICATION</w:t>
      </w:r>
    </w:p>
    <w:p w14:paraId="4619076F" w14:textId="77777777" w:rsidR="001411C5" w:rsidRDefault="001411C5" w:rsidP="009E7FCA">
      <w:pPr>
        <w:rPr>
          <w:rFonts w:ascii="Cambria" w:hAnsi="Cambria" w:cstheme="minorHAnsi"/>
          <w:color w:val="0D0D0D" w:themeColor="text1" w:themeTint="F2"/>
          <w:sz w:val="36"/>
          <w:szCs w:val="36"/>
          <w:u w:val="single"/>
        </w:rPr>
      </w:pPr>
    </w:p>
    <w:p w14:paraId="1241E516" w14:textId="77777777" w:rsidR="001411C5" w:rsidRDefault="001411C5" w:rsidP="009E7FCA">
      <w:pPr>
        <w:rPr>
          <w:rFonts w:ascii="Cambria" w:hAnsi="Cambria" w:cstheme="minorHAnsi"/>
          <w:color w:val="0D0D0D" w:themeColor="text1" w:themeTint="F2"/>
          <w:sz w:val="36"/>
          <w:szCs w:val="36"/>
          <w:u w:val="single"/>
        </w:rPr>
      </w:pPr>
    </w:p>
    <w:p w14:paraId="008DD773" w14:textId="77777777" w:rsidR="009E7FCA" w:rsidRDefault="009E7FCA" w:rsidP="009E7FCA">
      <w:pPr>
        <w:rPr>
          <w:rFonts w:ascii="Cambria" w:hAnsi="Cambria" w:cstheme="minorHAnsi"/>
          <w:color w:val="0D0D0D" w:themeColor="text1" w:themeTint="F2"/>
          <w:sz w:val="36"/>
          <w:szCs w:val="36"/>
          <w:u w:val="single"/>
        </w:rPr>
      </w:pPr>
    </w:p>
    <w:p w14:paraId="7749C89E" w14:textId="2ACEA8C9" w:rsidR="009E7FCA" w:rsidRDefault="001411C5" w:rsidP="009E7FCA">
      <w:pPr>
        <w:rPr>
          <w:rFonts w:ascii="Cambria" w:hAnsi="Cambria" w:cstheme="minorHAnsi"/>
          <w:color w:val="0D0D0D" w:themeColor="text1" w:themeTint="F2"/>
          <w:sz w:val="36"/>
          <w:szCs w:val="36"/>
        </w:rPr>
      </w:pPr>
      <w:r>
        <w:rPr>
          <w:noProof/>
        </w:rPr>
        <w:drawing>
          <wp:inline distT="0" distB="0" distL="0" distR="0" wp14:anchorId="2A838C06" wp14:editId="1119A714">
            <wp:extent cx="5943600" cy="4962525"/>
            <wp:effectExtent l="0" t="0" r="0" b="9525"/>
            <wp:docPr id="208126144" name="Picture 3" descr="Recursion tree structure of the Toom-3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on tree structure of the Toom-3 Multi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p w14:paraId="3B9E095A" w14:textId="77777777" w:rsidR="001411C5" w:rsidRDefault="001411C5" w:rsidP="009E7FCA">
      <w:pPr>
        <w:rPr>
          <w:rFonts w:ascii="Cambria" w:hAnsi="Cambria" w:cstheme="minorHAnsi"/>
          <w:color w:val="0D0D0D" w:themeColor="text1" w:themeTint="F2"/>
          <w:sz w:val="36"/>
          <w:szCs w:val="36"/>
        </w:rPr>
      </w:pPr>
    </w:p>
    <w:p w14:paraId="0BB59089" w14:textId="77777777" w:rsidR="001411C5" w:rsidRDefault="001411C5" w:rsidP="009E7FCA">
      <w:pPr>
        <w:rPr>
          <w:rFonts w:ascii="Cambria" w:hAnsi="Cambria" w:cstheme="minorHAnsi"/>
          <w:color w:val="0D0D0D" w:themeColor="text1" w:themeTint="F2"/>
          <w:sz w:val="36"/>
          <w:szCs w:val="36"/>
        </w:rPr>
      </w:pPr>
    </w:p>
    <w:p w14:paraId="13722E6C" w14:textId="77777777" w:rsidR="001411C5" w:rsidRDefault="001411C5" w:rsidP="009E7FCA">
      <w:pPr>
        <w:rPr>
          <w:rFonts w:ascii="Cambria" w:hAnsi="Cambria" w:cstheme="minorHAnsi"/>
          <w:color w:val="0D0D0D" w:themeColor="text1" w:themeTint="F2"/>
          <w:sz w:val="36"/>
          <w:szCs w:val="36"/>
        </w:rPr>
      </w:pPr>
    </w:p>
    <w:p w14:paraId="215289D8" w14:textId="77777777" w:rsidR="001411C5" w:rsidRDefault="001411C5" w:rsidP="009E7FCA">
      <w:pPr>
        <w:rPr>
          <w:rFonts w:ascii="Cambria" w:hAnsi="Cambria" w:cstheme="minorHAnsi"/>
          <w:color w:val="0D0D0D" w:themeColor="text1" w:themeTint="F2"/>
          <w:sz w:val="36"/>
          <w:szCs w:val="36"/>
        </w:rPr>
      </w:pPr>
    </w:p>
    <w:p w14:paraId="7B4DD07B" w14:textId="77777777" w:rsidR="001411C5" w:rsidRDefault="001411C5" w:rsidP="009E7FCA">
      <w:pPr>
        <w:rPr>
          <w:rFonts w:ascii="Cambria" w:hAnsi="Cambria" w:cstheme="minorHAnsi"/>
          <w:color w:val="0D0D0D" w:themeColor="text1" w:themeTint="F2"/>
          <w:sz w:val="36"/>
          <w:szCs w:val="36"/>
        </w:rPr>
      </w:pPr>
    </w:p>
    <w:p w14:paraId="0F37C303" w14:textId="77777777" w:rsidR="001411C5" w:rsidRDefault="001411C5" w:rsidP="009E7FCA">
      <w:pPr>
        <w:rPr>
          <w:rFonts w:ascii="Cambria" w:hAnsi="Cambria" w:cstheme="minorHAnsi"/>
          <w:color w:val="0D0D0D" w:themeColor="text1" w:themeTint="F2"/>
          <w:sz w:val="36"/>
          <w:szCs w:val="36"/>
        </w:rPr>
      </w:pPr>
    </w:p>
    <w:p w14:paraId="7F96DAF6" w14:textId="2CEC7BA7" w:rsidR="001411C5" w:rsidRDefault="001411C5" w:rsidP="001411C5">
      <w:pPr>
        <w:jc w:val="center"/>
        <w:rPr>
          <w:rFonts w:ascii="Cambria" w:hAnsi="Cambria" w:cstheme="minorHAnsi"/>
          <w:color w:val="FF0000"/>
          <w:sz w:val="40"/>
          <w:szCs w:val="40"/>
        </w:rPr>
      </w:pPr>
      <w:r>
        <w:rPr>
          <w:rFonts w:ascii="Cambria" w:hAnsi="Cambria" w:cstheme="minorHAnsi"/>
          <w:color w:val="FF0000"/>
          <w:sz w:val="40"/>
          <w:szCs w:val="40"/>
        </w:rPr>
        <w:t>Implementation of TOOM-3 Algorithm using</w:t>
      </w:r>
    </w:p>
    <w:p w14:paraId="3731D3F6" w14:textId="0D9D66AD" w:rsidR="001411C5" w:rsidRDefault="001411C5" w:rsidP="001411C5">
      <w:pPr>
        <w:jc w:val="center"/>
        <w:rPr>
          <w:rFonts w:ascii="Cambria" w:hAnsi="Cambria" w:cstheme="minorHAnsi"/>
          <w:color w:val="FF0000"/>
          <w:sz w:val="40"/>
          <w:szCs w:val="40"/>
        </w:rPr>
      </w:pPr>
      <w:r>
        <w:rPr>
          <w:rFonts w:ascii="Cambria" w:hAnsi="Cambria" w:cstheme="minorHAnsi"/>
          <w:color w:val="FF0000"/>
          <w:sz w:val="40"/>
          <w:szCs w:val="40"/>
        </w:rPr>
        <w:t xml:space="preserve">C++ </w:t>
      </w:r>
    </w:p>
    <w:p w14:paraId="34906322" w14:textId="77777777" w:rsidR="001411C5" w:rsidRDefault="001411C5" w:rsidP="001411C5">
      <w:pPr>
        <w:rPr>
          <w:rFonts w:ascii="Cambria" w:hAnsi="Cambria" w:cstheme="minorHAnsi"/>
          <w:color w:val="FF0000"/>
          <w:sz w:val="40"/>
          <w:szCs w:val="40"/>
        </w:rPr>
      </w:pPr>
    </w:p>
    <w:p w14:paraId="5B6CDC6C" w14:textId="77777777" w:rsidR="001411C5" w:rsidRPr="001411C5" w:rsidRDefault="001411C5" w:rsidP="001411C5">
      <w:pPr>
        <w:rPr>
          <w:rFonts w:ascii="Cambria" w:hAnsi="Cambria" w:cstheme="minorHAnsi"/>
          <w:color w:val="0D0D0D" w:themeColor="text1" w:themeTint="F2"/>
          <w:sz w:val="32"/>
          <w:szCs w:val="32"/>
        </w:rPr>
      </w:pPr>
    </w:p>
    <w:p w14:paraId="7A5113C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#include &lt;</w:t>
      </w:r>
      <w:proofErr w:type="spellStart"/>
      <w:r w:rsidRPr="001411C5">
        <w:rPr>
          <w:rFonts w:ascii="Cambria" w:hAnsi="Cambria" w:cstheme="minorHAnsi"/>
          <w:color w:val="0D0D0D" w:themeColor="text1" w:themeTint="F2"/>
          <w:sz w:val="32"/>
          <w:szCs w:val="32"/>
        </w:rPr>
        <w:t>cstdlib</w:t>
      </w:r>
      <w:proofErr w:type="spellEnd"/>
      <w:r w:rsidRPr="001411C5">
        <w:rPr>
          <w:rFonts w:ascii="Cambria" w:hAnsi="Cambria" w:cstheme="minorHAnsi"/>
          <w:color w:val="0D0D0D" w:themeColor="text1" w:themeTint="F2"/>
          <w:sz w:val="32"/>
          <w:szCs w:val="32"/>
        </w:rPr>
        <w:t xml:space="preserve">&gt;   // for </w:t>
      </w:r>
      <w:proofErr w:type="gramStart"/>
      <w:r w:rsidRPr="001411C5">
        <w:rPr>
          <w:rFonts w:ascii="Cambria" w:hAnsi="Cambria" w:cstheme="minorHAnsi"/>
          <w:color w:val="0D0D0D" w:themeColor="text1" w:themeTint="F2"/>
          <w:sz w:val="32"/>
          <w:szCs w:val="32"/>
        </w:rPr>
        <w:t>rand(</w:t>
      </w:r>
      <w:proofErr w:type="gramEnd"/>
      <w:r w:rsidRPr="001411C5">
        <w:rPr>
          <w:rFonts w:ascii="Cambria" w:hAnsi="Cambria" w:cstheme="minorHAnsi"/>
          <w:color w:val="0D0D0D" w:themeColor="text1" w:themeTint="F2"/>
          <w:sz w:val="32"/>
          <w:szCs w:val="32"/>
        </w:rPr>
        <w:t>)</w:t>
      </w:r>
    </w:p>
    <w:p w14:paraId="1371368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#include &lt;iostream</w:t>
      </w:r>
      <w:proofErr w:type="gramStart"/>
      <w:r w:rsidRPr="001411C5">
        <w:rPr>
          <w:rFonts w:ascii="Cambria" w:hAnsi="Cambria" w:cstheme="minorHAnsi"/>
          <w:color w:val="0D0D0D" w:themeColor="text1" w:themeTint="F2"/>
          <w:sz w:val="32"/>
          <w:szCs w:val="32"/>
        </w:rPr>
        <w:t>&gt;  /</w:t>
      </w:r>
      <w:proofErr w:type="gramEnd"/>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cout</w:t>
      </w:r>
      <w:proofErr w:type="spellEnd"/>
    </w:p>
    <w:p w14:paraId="794696F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#include &lt;</w:t>
      </w:r>
      <w:proofErr w:type="spellStart"/>
      <w:r w:rsidRPr="001411C5">
        <w:rPr>
          <w:rFonts w:ascii="Cambria" w:hAnsi="Cambria" w:cstheme="minorHAnsi"/>
          <w:color w:val="0D0D0D" w:themeColor="text1" w:themeTint="F2"/>
          <w:sz w:val="32"/>
          <w:szCs w:val="32"/>
        </w:rPr>
        <w:t>math.h</w:t>
      </w:r>
      <w:proofErr w:type="spellEnd"/>
      <w:r w:rsidRPr="001411C5">
        <w:rPr>
          <w:rFonts w:ascii="Cambria" w:hAnsi="Cambria" w:cstheme="minorHAnsi"/>
          <w:color w:val="0D0D0D" w:themeColor="text1" w:themeTint="F2"/>
          <w:sz w:val="32"/>
          <w:szCs w:val="32"/>
        </w:rPr>
        <w:t xml:space="preserve">&gt;    // for </w:t>
      </w:r>
      <w:proofErr w:type="gramStart"/>
      <w:r w:rsidRPr="001411C5">
        <w:rPr>
          <w:rFonts w:ascii="Cambria" w:hAnsi="Cambria" w:cstheme="minorHAnsi"/>
          <w:color w:val="0D0D0D" w:themeColor="text1" w:themeTint="F2"/>
          <w:sz w:val="32"/>
          <w:szCs w:val="32"/>
        </w:rPr>
        <w:t>pow(</w:t>
      </w:r>
      <w:proofErr w:type="gramEnd"/>
      <w:r w:rsidRPr="001411C5">
        <w:rPr>
          <w:rFonts w:ascii="Cambria" w:hAnsi="Cambria" w:cstheme="minorHAnsi"/>
          <w:color w:val="0D0D0D" w:themeColor="text1" w:themeTint="F2"/>
          <w:sz w:val="32"/>
          <w:szCs w:val="32"/>
        </w:rPr>
        <w:t>)</w:t>
      </w:r>
    </w:p>
    <w:p w14:paraId="241A501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#include &lt;</w:t>
      </w:r>
      <w:proofErr w:type="spellStart"/>
      <w:r w:rsidRPr="001411C5">
        <w:rPr>
          <w:rFonts w:ascii="Cambria" w:hAnsi="Cambria" w:cstheme="minorHAnsi"/>
          <w:color w:val="0D0D0D" w:themeColor="text1" w:themeTint="F2"/>
          <w:sz w:val="32"/>
          <w:szCs w:val="32"/>
        </w:rPr>
        <w:t>stdio.h</w:t>
      </w:r>
      <w:proofErr w:type="spellEnd"/>
      <w:r w:rsidRPr="001411C5">
        <w:rPr>
          <w:rFonts w:ascii="Cambria" w:hAnsi="Cambria" w:cstheme="minorHAnsi"/>
          <w:color w:val="0D0D0D" w:themeColor="text1" w:themeTint="F2"/>
          <w:sz w:val="32"/>
          <w:szCs w:val="32"/>
        </w:rPr>
        <w:t xml:space="preserve">&gt;   // for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w:t>
      </w:r>
    </w:p>
    <w:p w14:paraId="207FF5A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//#define TEST      </w:t>
      </w:r>
    </w:p>
    <w:p w14:paraId="67FFB2F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#define D_MAX 729  </w:t>
      </w:r>
    </w:p>
    <w:p w14:paraId="5781FA3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#define D     729  </w:t>
      </w:r>
    </w:p>
    <w:p w14:paraId="3068B7D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using namespace std;</w:t>
      </w:r>
    </w:p>
    <w:p w14:paraId="3C61A53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class Calc</w:t>
      </w:r>
    </w:p>
    <w:p w14:paraId="090C47B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3726E57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A[D];  </w:t>
      </w:r>
    </w:p>
    <w:p w14:paraId="6A3D8E0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B[D];  </w:t>
      </w:r>
    </w:p>
    <w:p w14:paraId="567E51D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#ifdef TEST</w:t>
      </w:r>
    </w:p>
    <w:p w14:paraId="4715D6B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cnt_mul</w:t>
      </w:r>
      <w:proofErr w:type="spellEnd"/>
      <w:r w:rsidRPr="001411C5">
        <w:rPr>
          <w:rFonts w:ascii="Cambria" w:hAnsi="Cambria" w:cstheme="minorHAnsi"/>
          <w:color w:val="0D0D0D" w:themeColor="text1" w:themeTint="F2"/>
          <w:sz w:val="32"/>
          <w:szCs w:val="32"/>
        </w:rPr>
        <w:t xml:space="preserve">;       </w:t>
      </w:r>
    </w:p>
    <w:p w14:paraId="2BDB9DE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clock_t</w:t>
      </w:r>
      <w:proofErr w:type="spellEnd"/>
      <w:r w:rsidRPr="001411C5">
        <w:rPr>
          <w:rFonts w:ascii="Cambria" w:hAnsi="Cambria" w:cstheme="minorHAnsi"/>
          <w:color w:val="0D0D0D" w:themeColor="text1" w:themeTint="F2"/>
          <w:sz w:val="32"/>
          <w:szCs w:val="32"/>
        </w:rPr>
        <w:t xml:space="preserve"> t1, t2;    </w:t>
      </w:r>
    </w:p>
    <w:p w14:paraId="2346465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double </w:t>
      </w:r>
      <w:proofErr w:type="spellStart"/>
      <w:r w:rsidRPr="001411C5">
        <w:rPr>
          <w:rFonts w:ascii="Cambria" w:hAnsi="Cambria" w:cstheme="minorHAnsi"/>
          <w:color w:val="0D0D0D" w:themeColor="text1" w:themeTint="F2"/>
          <w:sz w:val="32"/>
          <w:szCs w:val="32"/>
        </w:rPr>
        <w:t>tt</w:t>
      </w:r>
      <w:proofErr w:type="spellEnd"/>
      <w:r w:rsidRPr="001411C5">
        <w:rPr>
          <w:rFonts w:ascii="Cambria" w:hAnsi="Cambria" w:cstheme="minorHAnsi"/>
          <w:color w:val="0D0D0D" w:themeColor="text1" w:themeTint="F2"/>
          <w:sz w:val="32"/>
          <w:szCs w:val="32"/>
        </w:rPr>
        <w:t xml:space="preserve">;         </w:t>
      </w:r>
    </w:p>
    <w:p w14:paraId="5A056F1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#endif</w:t>
      </w:r>
    </w:p>
    <w:p w14:paraId="1D84A0E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public:</w:t>
      </w:r>
    </w:p>
    <w:p w14:paraId="041C761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Calc(</w:t>
      </w:r>
      <w:proofErr w:type="gramEnd"/>
      <w:r w:rsidRPr="001411C5">
        <w:rPr>
          <w:rFonts w:ascii="Cambria" w:hAnsi="Cambria" w:cstheme="minorHAnsi"/>
          <w:color w:val="0D0D0D" w:themeColor="text1" w:themeTint="F2"/>
          <w:sz w:val="32"/>
          <w:szCs w:val="32"/>
        </w:rPr>
        <w:t xml:space="preserve">);                                         </w:t>
      </w:r>
    </w:p>
    <w:p w14:paraId="52EAF31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spellStart"/>
      <w:proofErr w:type="gramStart"/>
      <w:r w:rsidRPr="001411C5">
        <w:rPr>
          <w:rFonts w:ascii="Cambria" w:hAnsi="Cambria" w:cstheme="minorHAnsi"/>
          <w:color w:val="0D0D0D" w:themeColor="text1" w:themeTint="F2"/>
          <w:sz w:val="32"/>
          <w:szCs w:val="32"/>
        </w:rPr>
        <w:t>calcToomCook</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                                </w:t>
      </w:r>
    </w:p>
    <w:p w14:paraId="1A7DD0E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private:</w:t>
      </w:r>
    </w:p>
    <w:p w14:paraId="67C3927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spellStart"/>
      <w:proofErr w:type="gramStart"/>
      <w:r w:rsidRPr="001411C5">
        <w:rPr>
          <w:rFonts w:ascii="Cambria" w:hAnsi="Cambria" w:cstheme="minorHAnsi"/>
          <w:color w:val="0D0D0D" w:themeColor="text1" w:themeTint="F2"/>
          <w:sz w:val="32"/>
          <w:szCs w:val="32"/>
        </w:rPr>
        <w:t>multiplyNormal</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int *, int *, int, int *);      </w:t>
      </w:r>
    </w:p>
    <w:p w14:paraId="54D7D98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multiplyToomCook3(int *, int *, </w:t>
      </w:r>
      <w:proofErr w:type="gramStart"/>
      <w:r w:rsidRPr="001411C5">
        <w:rPr>
          <w:rFonts w:ascii="Cambria" w:hAnsi="Cambria" w:cstheme="minorHAnsi"/>
          <w:color w:val="0D0D0D" w:themeColor="text1" w:themeTint="F2"/>
          <w:sz w:val="32"/>
          <w:szCs w:val="32"/>
        </w:rPr>
        <w:t>int ,</w:t>
      </w:r>
      <w:proofErr w:type="gramEnd"/>
      <w:r w:rsidRPr="001411C5">
        <w:rPr>
          <w:rFonts w:ascii="Cambria" w:hAnsi="Cambria" w:cstheme="minorHAnsi"/>
          <w:color w:val="0D0D0D" w:themeColor="text1" w:themeTint="F2"/>
          <w:sz w:val="32"/>
          <w:szCs w:val="32"/>
        </w:rPr>
        <w:t xml:space="preserve"> int *);  </w:t>
      </w:r>
    </w:p>
    <w:p w14:paraId="77C1874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spellStart"/>
      <w:proofErr w:type="gramStart"/>
      <w:r w:rsidRPr="001411C5">
        <w:rPr>
          <w:rFonts w:ascii="Cambria" w:hAnsi="Cambria" w:cstheme="minorHAnsi"/>
          <w:color w:val="0D0D0D" w:themeColor="text1" w:themeTint="F2"/>
          <w:sz w:val="32"/>
          <w:szCs w:val="32"/>
        </w:rPr>
        <w:t>doCarry</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int *, int);                           </w:t>
      </w:r>
    </w:p>
    <w:p w14:paraId="5670A50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display(</w:t>
      </w:r>
      <w:proofErr w:type="gramEnd"/>
      <w:r w:rsidRPr="001411C5">
        <w:rPr>
          <w:rFonts w:ascii="Cambria" w:hAnsi="Cambria" w:cstheme="minorHAnsi"/>
          <w:color w:val="0D0D0D" w:themeColor="text1" w:themeTint="F2"/>
          <w:sz w:val="32"/>
          <w:szCs w:val="32"/>
        </w:rPr>
        <w:t xml:space="preserve">int *, int *, int *);          </w:t>
      </w:r>
    </w:p>
    <w:p w14:paraId="3A7915A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24176E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Calc::</w:t>
      </w:r>
      <w:proofErr w:type="gramEnd"/>
      <w:r w:rsidRPr="001411C5">
        <w:rPr>
          <w:rFonts w:ascii="Cambria" w:hAnsi="Cambria" w:cstheme="minorHAnsi"/>
          <w:color w:val="0D0D0D" w:themeColor="text1" w:themeTint="F2"/>
          <w:sz w:val="32"/>
          <w:szCs w:val="32"/>
        </w:rPr>
        <w:t>Calc()</w:t>
      </w:r>
    </w:p>
    <w:p w14:paraId="347B225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2E1DDD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5E095B3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D;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27FC8D5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EC820D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gramStart"/>
      <w:r w:rsidRPr="001411C5">
        <w:rPr>
          <w:rFonts w:ascii="Cambria" w:hAnsi="Cambria" w:cstheme="minorHAnsi"/>
          <w:color w:val="0D0D0D" w:themeColor="text1" w:themeTint="F2"/>
          <w:sz w:val="32"/>
          <w:szCs w:val="32"/>
        </w:rPr>
        <w:t>rand(</w:t>
      </w:r>
      <w:proofErr w:type="gramEnd"/>
      <w:r w:rsidRPr="001411C5">
        <w:rPr>
          <w:rFonts w:ascii="Cambria" w:hAnsi="Cambria" w:cstheme="minorHAnsi"/>
          <w:color w:val="0D0D0D" w:themeColor="text1" w:themeTint="F2"/>
          <w:sz w:val="32"/>
          <w:szCs w:val="32"/>
        </w:rPr>
        <w:t>) % 10;</w:t>
      </w:r>
    </w:p>
    <w:p w14:paraId="7E9FF1A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gramStart"/>
      <w:r w:rsidRPr="001411C5">
        <w:rPr>
          <w:rFonts w:ascii="Cambria" w:hAnsi="Cambria" w:cstheme="minorHAnsi"/>
          <w:color w:val="0D0D0D" w:themeColor="text1" w:themeTint="F2"/>
          <w:sz w:val="32"/>
          <w:szCs w:val="32"/>
        </w:rPr>
        <w:t>rand(</w:t>
      </w:r>
      <w:proofErr w:type="gramEnd"/>
      <w:r w:rsidRPr="001411C5">
        <w:rPr>
          <w:rFonts w:ascii="Cambria" w:hAnsi="Cambria" w:cstheme="minorHAnsi"/>
          <w:color w:val="0D0D0D" w:themeColor="text1" w:themeTint="F2"/>
          <w:sz w:val="32"/>
          <w:szCs w:val="32"/>
        </w:rPr>
        <w:t>) % 10;</w:t>
      </w:r>
    </w:p>
    <w:p w14:paraId="59076E6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0D248A7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DDFDD0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Calc::</w:t>
      </w:r>
      <w:proofErr w:type="spellStart"/>
      <w:proofErr w:type="gramEnd"/>
      <w:r w:rsidRPr="001411C5">
        <w:rPr>
          <w:rFonts w:ascii="Cambria" w:hAnsi="Cambria" w:cstheme="minorHAnsi"/>
          <w:color w:val="0D0D0D" w:themeColor="text1" w:themeTint="F2"/>
          <w:sz w:val="32"/>
          <w:szCs w:val="32"/>
        </w:rPr>
        <w:t>calcToomCook</w:t>
      </w:r>
      <w:proofErr w:type="spellEnd"/>
      <w:r w:rsidRPr="001411C5">
        <w:rPr>
          <w:rFonts w:ascii="Cambria" w:hAnsi="Cambria" w:cstheme="minorHAnsi"/>
          <w:color w:val="0D0D0D" w:themeColor="text1" w:themeTint="F2"/>
          <w:sz w:val="32"/>
          <w:szCs w:val="32"/>
        </w:rPr>
        <w:t>()</w:t>
      </w:r>
    </w:p>
    <w:p w14:paraId="202F366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E47C81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a[D_MAX];       </w:t>
      </w:r>
    </w:p>
    <w:p w14:paraId="32D4FC8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b[D_MAX];       </w:t>
      </w:r>
    </w:p>
    <w:p w14:paraId="2FE92B9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gramStart"/>
      <w:r w:rsidRPr="001411C5">
        <w:rPr>
          <w:rFonts w:ascii="Cambria" w:hAnsi="Cambria" w:cstheme="minorHAnsi"/>
          <w:color w:val="0D0D0D" w:themeColor="text1" w:themeTint="F2"/>
          <w:sz w:val="32"/>
          <w:szCs w:val="32"/>
        </w:rPr>
        <w:t>z[</w:t>
      </w:r>
      <w:proofErr w:type="gramEnd"/>
      <w:r w:rsidRPr="001411C5">
        <w:rPr>
          <w:rFonts w:ascii="Cambria" w:hAnsi="Cambria" w:cstheme="minorHAnsi"/>
          <w:color w:val="0D0D0D" w:themeColor="text1" w:themeTint="F2"/>
          <w:sz w:val="32"/>
          <w:szCs w:val="32"/>
        </w:rPr>
        <w:t xml:space="preserve">D_MAX * 2];  </w:t>
      </w:r>
    </w:p>
    <w:p w14:paraId="1F39806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7BFF5BE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#ifdef TEST</w:t>
      </w:r>
    </w:p>
    <w:p w14:paraId="0E76D75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t1 = </w:t>
      </w:r>
      <w:proofErr w:type="gramStart"/>
      <w:r w:rsidRPr="001411C5">
        <w:rPr>
          <w:rFonts w:ascii="Cambria" w:hAnsi="Cambria" w:cstheme="minorHAnsi"/>
          <w:color w:val="0D0D0D" w:themeColor="text1" w:themeTint="F2"/>
          <w:sz w:val="32"/>
          <w:szCs w:val="32"/>
        </w:rPr>
        <w:t>clock(</w:t>
      </w:r>
      <w:proofErr w:type="gramEnd"/>
      <w:r w:rsidRPr="001411C5">
        <w:rPr>
          <w:rFonts w:ascii="Cambria" w:hAnsi="Cambria" w:cstheme="minorHAnsi"/>
          <w:color w:val="0D0D0D" w:themeColor="text1" w:themeTint="F2"/>
          <w:sz w:val="32"/>
          <w:szCs w:val="32"/>
        </w:rPr>
        <w:t xml:space="preserve">);  </w:t>
      </w:r>
    </w:p>
    <w:p w14:paraId="002FCD4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(int l = 0; l &lt; 1000; l++) {</w:t>
      </w:r>
    </w:p>
    <w:p w14:paraId="44E381E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cnt_mul</w:t>
      </w:r>
      <w:proofErr w:type="spellEnd"/>
      <w:r w:rsidRPr="001411C5">
        <w:rPr>
          <w:rFonts w:ascii="Cambria" w:hAnsi="Cambria" w:cstheme="minorHAnsi"/>
          <w:color w:val="0D0D0D" w:themeColor="text1" w:themeTint="F2"/>
          <w:sz w:val="32"/>
          <w:szCs w:val="32"/>
        </w:rPr>
        <w:t xml:space="preserve"> = 0;  </w:t>
      </w:r>
    </w:p>
    <w:p w14:paraId="66FC261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#endif</w:t>
      </w:r>
    </w:p>
    <w:p w14:paraId="724ECD3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D;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422ECE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AE6350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4C8C22D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37220DF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307D9CF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D;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D_MAX;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DFC3F7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311CBDB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0;</w:t>
      </w:r>
    </w:p>
    <w:p w14:paraId="36A6A90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0;</w:t>
      </w:r>
    </w:p>
    <w:p w14:paraId="32AFA7C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7C400D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multiplyToomCook3(a, b, D_MAX, z);</w:t>
      </w:r>
    </w:p>
    <w:p w14:paraId="55601A0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doCarry</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z, D_MAX * 2);</w:t>
      </w:r>
    </w:p>
    <w:p w14:paraId="62D28E8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#ifdef TEST</w:t>
      </w:r>
    </w:p>
    <w:p w14:paraId="42B295A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824F65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t2 = </w:t>
      </w:r>
      <w:proofErr w:type="gramStart"/>
      <w:r w:rsidRPr="001411C5">
        <w:rPr>
          <w:rFonts w:ascii="Cambria" w:hAnsi="Cambria" w:cstheme="minorHAnsi"/>
          <w:color w:val="0D0D0D" w:themeColor="text1" w:themeTint="F2"/>
          <w:sz w:val="32"/>
          <w:szCs w:val="32"/>
        </w:rPr>
        <w:t>clock(</w:t>
      </w:r>
      <w:proofErr w:type="gramEnd"/>
      <w:r w:rsidRPr="001411C5">
        <w:rPr>
          <w:rFonts w:ascii="Cambria" w:hAnsi="Cambria" w:cstheme="minorHAnsi"/>
          <w:color w:val="0D0D0D" w:themeColor="text1" w:themeTint="F2"/>
          <w:sz w:val="32"/>
          <w:szCs w:val="32"/>
        </w:rPr>
        <w:t xml:space="preserve">);  </w:t>
      </w:r>
    </w:p>
    <w:p w14:paraId="1D0C834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tt</w:t>
      </w:r>
      <w:proofErr w:type="spellEnd"/>
      <w:r w:rsidRPr="001411C5">
        <w:rPr>
          <w:rFonts w:ascii="Cambria" w:hAnsi="Cambria" w:cstheme="minorHAnsi"/>
          <w:color w:val="0D0D0D" w:themeColor="text1" w:themeTint="F2"/>
          <w:sz w:val="32"/>
          <w:szCs w:val="32"/>
        </w:rPr>
        <w:t xml:space="preserve"> = (double</w:t>
      </w:r>
      <w:proofErr w:type="gramStart"/>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t2 - t1) / CLOCKS_PER_SEC; </w:t>
      </w:r>
    </w:p>
    <w:p w14:paraId="041478A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#endif</w:t>
      </w:r>
    </w:p>
    <w:p w14:paraId="2064A9C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display(</w:t>
      </w:r>
      <w:proofErr w:type="gramEnd"/>
      <w:r w:rsidRPr="001411C5">
        <w:rPr>
          <w:rFonts w:ascii="Cambria" w:hAnsi="Cambria" w:cstheme="minorHAnsi"/>
          <w:color w:val="0D0D0D" w:themeColor="text1" w:themeTint="F2"/>
          <w:sz w:val="32"/>
          <w:szCs w:val="32"/>
        </w:rPr>
        <w:t>a, b, z);</w:t>
      </w:r>
    </w:p>
    <w:p w14:paraId="50D229B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2996EC9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DFFC6B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Multiplication Standard</w:t>
      </w:r>
    </w:p>
    <w:p w14:paraId="7876E3C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040CEA7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Calc::</w:t>
      </w:r>
      <w:proofErr w:type="spellStart"/>
      <w:proofErr w:type="gramEnd"/>
      <w:r w:rsidRPr="001411C5">
        <w:rPr>
          <w:rFonts w:ascii="Cambria" w:hAnsi="Cambria" w:cstheme="minorHAnsi"/>
          <w:color w:val="0D0D0D" w:themeColor="text1" w:themeTint="F2"/>
          <w:sz w:val="32"/>
          <w:szCs w:val="32"/>
        </w:rPr>
        <w:t>multiplyNormal</w:t>
      </w:r>
      <w:proofErr w:type="spellEnd"/>
      <w:r w:rsidRPr="001411C5">
        <w:rPr>
          <w:rFonts w:ascii="Cambria" w:hAnsi="Cambria" w:cstheme="minorHAnsi"/>
          <w:color w:val="0D0D0D" w:themeColor="text1" w:themeTint="F2"/>
          <w:sz w:val="32"/>
          <w:szCs w:val="32"/>
        </w:rPr>
        <w:t xml:space="preserve">(int *a, int *b, int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int *z)</w:t>
      </w:r>
    </w:p>
    <w:p w14:paraId="7E8C82D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F85671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j;  </w:t>
      </w:r>
    </w:p>
    <w:p w14:paraId="6BD10C0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z[</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0;</w:t>
      </w:r>
    </w:p>
    <w:p w14:paraId="4DC6B88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(j = 0; j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j++</w:t>
      </w:r>
      <w:proofErr w:type="spellEnd"/>
      <w:r w:rsidRPr="001411C5">
        <w:rPr>
          <w:rFonts w:ascii="Cambria" w:hAnsi="Cambria" w:cstheme="minorHAnsi"/>
          <w:color w:val="0D0D0D" w:themeColor="text1" w:themeTint="F2"/>
          <w:sz w:val="32"/>
          <w:szCs w:val="32"/>
        </w:rPr>
        <w:t>) {</w:t>
      </w:r>
    </w:p>
    <w:p w14:paraId="5BA1694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5A51CED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z[</w:t>
      </w:r>
      <w:proofErr w:type="gramEnd"/>
      <w:r w:rsidRPr="001411C5">
        <w:rPr>
          <w:rFonts w:ascii="Cambria" w:hAnsi="Cambria" w:cstheme="minorHAnsi"/>
          <w:color w:val="0D0D0D" w:themeColor="text1" w:themeTint="F2"/>
          <w:sz w:val="32"/>
          <w:szCs w:val="32"/>
        </w:rPr>
        <w:t xml:space="preserve">j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b[j];</w:t>
      </w:r>
    </w:p>
    <w:p w14:paraId="0F7A0C5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#ifdef TEST</w:t>
      </w:r>
    </w:p>
    <w:p w14:paraId="583747F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cnt_mul</w:t>
      </w:r>
      <w:proofErr w:type="spellEnd"/>
      <w:r w:rsidRPr="001411C5">
        <w:rPr>
          <w:rFonts w:ascii="Cambria" w:hAnsi="Cambria" w:cstheme="minorHAnsi"/>
          <w:color w:val="0D0D0D" w:themeColor="text1" w:themeTint="F2"/>
          <w:sz w:val="32"/>
          <w:szCs w:val="32"/>
        </w:rPr>
        <w:t xml:space="preserve">++; </w:t>
      </w:r>
    </w:p>
    <w:p w14:paraId="5BD0553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#endif</w:t>
      </w:r>
    </w:p>
    <w:p w14:paraId="62634A8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62EBB1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9CC34F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A19299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Calc::</w:t>
      </w:r>
      <w:proofErr w:type="gramEnd"/>
      <w:r w:rsidRPr="001411C5">
        <w:rPr>
          <w:rFonts w:ascii="Cambria" w:hAnsi="Cambria" w:cstheme="minorHAnsi"/>
          <w:color w:val="0D0D0D" w:themeColor="text1" w:themeTint="F2"/>
          <w:sz w:val="32"/>
          <w:szCs w:val="32"/>
        </w:rPr>
        <w:t xml:space="preserve">multiplyToomCook3(int *a, int *b, int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int *z)</w:t>
      </w:r>
    </w:p>
    <w:p w14:paraId="425C9C3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5E172B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*a0 = &amp;</w:t>
      </w:r>
      <w:proofErr w:type="gramStart"/>
      <w:r w:rsidRPr="001411C5">
        <w:rPr>
          <w:rFonts w:ascii="Cambria" w:hAnsi="Cambria" w:cstheme="minorHAnsi"/>
          <w:color w:val="0D0D0D" w:themeColor="text1" w:themeTint="F2"/>
          <w:sz w:val="32"/>
          <w:szCs w:val="32"/>
        </w:rPr>
        <w:t>a[</w:t>
      </w:r>
      <w:proofErr w:type="gramEnd"/>
      <w:r w:rsidRPr="001411C5">
        <w:rPr>
          <w:rFonts w:ascii="Cambria" w:hAnsi="Cambria" w:cstheme="minorHAnsi"/>
          <w:color w:val="0D0D0D" w:themeColor="text1" w:themeTint="F2"/>
          <w:sz w:val="32"/>
          <w:szCs w:val="32"/>
        </w:rPr>
        <w:t>0];                // Multiplicand / right side array pointer</w:t>
      </w:r>
    </w:p>
    <w:p w14:paraId="64FBECE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*a1 = &amp;</w:t>
      </w:r>
      <w:proofErr w:type="gramStart"/>
      <w:r w:rsidRPr="001411C5">
        <w:rPr>
          <w:rFonts w:ascii="Cambria" w:hAnsi="Cambria" w:cstheme="minorHAnsi"/>
          <w:color w:val="0D0D0D" w:themeColor="text1" w:themeTint="F2"/>
          <w:sz w:val="32"/>
          <w:szCs w:val="32"/>
        </w:rPr>
        <w:t>a[</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Multiplicand / central array pointer</w:t>
      </w:r>
    </w:p>
    <w:p w14:paraId="2FBBC90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*a2 = &amp;</w:t>
      </w:r>
      <w:proofErr w:type="gramStart"/>
      <w:r w:rsidRPr="001411C5">
        <w:rPr>
          <w:rFonts w:ascii="Cambria" w:hAnsi="Cambria" w:cstheme="minorHAnsi"/>
          <w:color w:val="0D0D0D" w:themeColor="text1" w:themeTint="F2"/>
          <w:sz w:val="32"/>
          <w:szCs w:val="32"/>
        </w:rPr>
        <w:t>a[</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2/ 3];      // Multiplicand / left side array pointer</w:t>
      </w:r>
    </w:p>
    <w:p w14:paraId="521D234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*b0 = &amp;</w:t>
      </w:r>
      <w:proofErr w:type="gramStart"/>
      <w:r w:rsidRPr="001411C5">
        <w:rPr>
          <w:rFonts w:ascii="Cambria" w:hAnsi="Cambria" w:cstheme="minorHAnsi"/>
          <w:color w:val="0D0D0D" w:themeColor="text1" w:themeTint="F2"/>
          <w:sz w:val="32"/>
          <w:szCs w:val="32"/>
        </w:rPr>
        <w:t>b[</w:t>
      </w:r>
      <w:proofErr w:type="gramEnd"/>
      <w:r w:rsidRPr="001411C5">
        <w:rPr>
          <w:rFonts w:ascii="Cambria" w:hAnsi="Cambria" w:cstheme="minorHAnsi"/>
          <w:color w:val="0D0D0D" w:themeColor="text1" w:themeTint="F2"/>
          <w:sz w:val="32"/>
          <w:szCs w:val="32"/>
        </w:rPr>
        <w:t>0];                // Multiplier / right side array pointer</w:t>
      </w:r>
    </w:p>
    <w:p w14:paraId="42E065E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*b1 = &amp;</w:t>
      </w:r>
      <w:proofErr w:type="gramStart"/>
      <w:r w:rsidRPr="001411C5">
        <w:rPr>
          <w:rFonts w:ascii="Cambria" w:hAnsi="Cambria" w:cstheme="minorHAnsi"/>
          <w:color w:val="0D0D0D" w:themeColor="text1" w:themeTint="F2"/>
          <w:sz w:val="32"/>
          <w:szCs w:val="32"/>
        </w:rPr>
        <w:t>b[</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Multiplier / central array pointer</w:t>
      </w:r>
    </w:p>
    <w:p w14:paraId="35B1ADA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*b2 = &amp;</w:t>
      </w:r>
      <w:proofErr w:type="gramStart"/>
      <w:r w:rsidRPr="001411C5">
        <w:rPr>
          <w:rFonts w:ascii="Cambria" w:hAnsi="Cambria" w:cstheme="minorHAnsi"/>
          <w:color w:val="0D0D0D" w:themeColor="text1" w:themeTint="F2"/>
          <w:sz w:val="32"/>
          <w:szCs w:val="32"/>
        </w:rPr>
        <w:t>b[</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2/ 3];      // Multiplier / left side array pointer</w:t>
      </w:r>
    </w:p>
    <w:p w14:paraId="7C5FA0A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*c0 = &amp;</w:t>
      </w:r>
      <w:proofErr w:type="gramStart"/>
      <w:r w:rsidRPr="001411C5">
        <w:rPr>
          <w:rFonts w:ascii="Cambria" w:hAnsi="Cambria" w:cstheme="minorHAnsi"/>
          <w:color w:val="0D0D0D" w:themeColor="text1" w:themeTint="F2"/>
          <w:sz w:val="32"/>
          <w:szCs w:val="32"/>
        </w:rPr>
        <w:t>z[</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0];  // c0     </w:t>
      </w:r>
    </w:p>
    <w:p w14:paraId="7BA22CD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*c2 = &amp;</w:t>
      </w:r>
      <w:proofErr w:type="gramStart"/>
      <w:r w:rsidRPr="001411C5">
        <w:rPr>
          <w:rFonts w:ascii="Cambria" w:hAnsi="Cambria" w:cstheme="minorHAnsi"/>
          <w:color w:val="0D0D0D" w:themeColor="text1" w:themeTint="F2"/>
          <w:sz w:val="32"/>
          <w:szCs w:val="32"/>
        </w:rPr>
        <w:t>z[</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c2     </w:t>
      </w:r>
    </w:p>
    <w:p w14:paraId="179EDA6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*c4 = &amp;</w:t>
      </w:r>
      <w:proofErr w:type="gramStart"/>
      <w:r w:rsidRPr="001411C5">
        <w:rPr>
          <w:rFonts w:ascii="Cambria" w:hAnsi="Cambria" w:cstheme="minorHAnsi"/>
          <w:color w:val="0D0D0D" w:themeColor="text1" w:themeTint="F2"/>
          <w:sz w:val="32"/>
          <w:szCs w:val="32"/>
        </w:rPr>
        <w:t>z[</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4];  // c4    </w:t>
      </w:r>
    </w:p>
    <w:p w14:paraId="442D27A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int c1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c1    </w:t>
      </w:r>
    </w:p>
    <w:p w14:paraId="135674F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c3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c3     </w:t>
      </w:r>
    </w:p>
    <w:p w14:paraId="76D26FB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a_m2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a( -2) </w:t>
      </w:r>
    </w:p>
    <w:p w14:paraId="0214919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a_m1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a( -1) </w:t>
      </w:r>
    </w:p>
    <w:p w14:paraId="6A229DC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a_0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a(  0) </w:t>
      </w:r>
    </w:p>
    <w:p w14:paraId="4D0BDD8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a_1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a(  1) </w:t>
      </w:r>
    </w:p>
    <w:p w14:paraId="5B3E1C5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a_inf</w:t>
      </w:r>
      <w:proofErr w:type="spellEnd"/>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a(inf) </w:t>
      </w:r>
    </w:p>
    <w:p w14:paraId="78D149E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b_m2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b( -2) </w:t>
      </w:r>
    </w:p>
    <w:p w14:paraId="100E2EF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b_m1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b( -1) </w:t>
      </w:r>
    </w:p>
    <w:p w14:paraId="0B2D7FB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b_0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b(  0) </w:t>
      </w:r>
    </w:p>
    <w:p w14:paraId="6B8A821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b_1  </w:t>
      </w:r>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b(  1)</w:t>
      </w:r>
    </w:p>
    <w:p w14:paraId="3BACFBE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b_inf</w:t>
      </w:r>
      <w:proofErr w:type="spellEnd"/>
      <w:proofErr w:type="gramStart"/>
      <w:r w:rsidRPr="001411C5">
        <w:rPr>
          <w:rFonts w:ascii="Cambria" w:hAnsi="Cambria" w:cstheme="minorHAnsi"/>
          <w:color w:val="0D0D0D" w:themeColor="text1" w:themeTint="F2"/>
          <w:sz w:val="32"/>
          <w:szCs w:val="32"/>
        </w:rPr>
        <w:t xml:space="preserve">   [</w:t>
      </w:r>
      <w:proofErr w:type="spellStart"/>
      <w:proofErr w:type="gramEnd"/>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b(inf) </w:t>
      </w:r>
    </w:p>
    <w:p w14:paraId="7647ACA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c_m2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 -2)</w:t>
      </w:r>
    </w:p>
    <w:p w14:paraId="36B721D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c_m1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 -1)</w:t>
      </w:r>
    </w:p>
    <w:p w14:paraId="2A99FE2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c_0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  0) </w:t>
      </w:r>
    </w:p>
    <w:p w14:paraId="70B8488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c_1  </w:t>
      </w:r>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  1) </w:t>
      </w:r>
    </w:p>
    <w:p w14:paraId="68C44B5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c_inf</w:t>
      </w:r>
      <w:proofErr w:type="spellEnd"/>
      <w:proofErr w:type="gramStart"/>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 c(inf) </w:t>
      </w:r>
    </w:p>
    <w:p w14:paraId="4D8C68F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1EA44D7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&lt;= 9) </w:t>
      </w:r>
    </w:p>
    <w:p w14:paraId="203D61E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DE14B7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multiplyNormal</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a, b,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z);</w:t>
      </w:r>
    </w:p>
    <w:p w14:paraId="77199DD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return;</w:t>
      </w:r>
    </w:p>
    <w:p w14:paraId="2CC98AE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AE2067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a(</w:t>
      </w:r>
      <w:proofErr w:type="gramEnd"/>
      <w:r w:rsidRPr="001411C5">
        <w:rPr>
          <w:rFonts w:ascii="Cambria" w:hAnsi="Cambria" w:cstheme="minorHAnsi"/>
          <w:color w:val="0D0D0D" w:themeColor="text1" w:themeTint="F2"/>
          <w:sz w:val="32"/>
          <w:szCs w:val="32"/>
        </w:rPr>
        <w:t>-2) = 4 * a2 - 2 * a1 + a0, b(1) = 4 * b2 - 2 * b1 + b0</w:t>
      </w:r>
    </w:p>
    <w:p w14:paraId="5C1E376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0E404B2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38FDDC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a_m2[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 - (a1[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a0[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13AECA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b_m2[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 - (b1[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b0[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C94F38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94FFC8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a(</w:t>
      </w:r>
      <w:proofErr w:type="gramEnd"/>
      <w:r w:rsidRPr="001411C5">
        <w:rPr>
          <w:rFonts w:ascii="Cambria" w:hAnsi="Cambria" w:cstheme="minorHAnsi"/>
          <w:color w:val="0D0D0D" w:themeColor="text1" w:themeTint="F2"/>
          <w:sz w:val="32"/>
          <w:szCs w:val="32"/>
        </w:rPr>
        <w:t>-1) = a2 - a1 + a0, b(1) = b2 - b1 + b0</w:t>
      </w:r>
    </w:p>
    <w:p w14:paraId="6C97A97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114E60E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06E849D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864D73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6FA0BE8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w:t>
      </w:r>
    </w:p>
    <w:p w14:paraId="04BA3CA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a(</w:t>
      </w:r>
      <w:proofErr w:type="gramEnd"/>
      <w:r w:rsidRPr="001411C5">
        <w:rPr>
          <w:rFonts w:ascii="Cambria" w:hAnsi="Cambria" w:cstheme="minorHAnsi"/>
          <w:color w:val="0D0D0D" w:themeColor="text1" w:themeTint="F2"/>
          <w:sz w:val="32"/>
          <w:szCs w:val="32"/>
        </w:rPr>
        <w:t>0) = a0, b(0) = b0</w:t>
      </w:r>
    </w:p>
    <w:p w14:paraId="77B6879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307CCEC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3F14716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0E4EFAC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06F7318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a(</w:t>
      </w:r>
      <w:proofErr w:type="gramEnd"/>
      <w:r w:rsidRPr="001411C5">
        <w:rPr>
          <w:rFonts w:ascii="Cambria" w:hAnsi="Cambria" w:cstheme="minorHAnsi"/>
          <w:color w:val="0D0D0D" w:themeColor="text1" w:themeTint="F2"/>
          <w:sz w:val="32"/>
          <w:szCs w:val="32"/>
        </w:rPr>
        <w:t>1) = a2 + a1 + a0, b(1) = b2 + b1 + b0</w:t>
      </w:r>
    </w:p>
    <w:p w14:paraId="5434F43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0E88F35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36EB130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b_1[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73462B5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5F9981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a(inf) = a2, b(inf) = b2</w:t>
      </w:r>
    </w:p>
    <w:p w14:paraId="334CDBB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2695ACC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a_inf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a2[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712626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b_inf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b2[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7756CD6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812F88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-2) = a(-2) * b(-2)</w:t>
      </w:r>
    </w:p>
    <w:p w14:paraId="6AD4521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multiplyToomCook3(a_m</w:t>
      </w:r>
      <w:proofErr w:type="gramStart"/>
      <w:r w:rsidRPr="001411C5">
        <w:rPr>
          <w:rFonts w:ascii="Cambria" w:hAnsi="Cambria" w:cstheme="minorHAnsi"/>
          <w:color w:val="0D0D0D" w:themeColor="text1" w:themeTint="F2"/>
          <w:sz w:val="32"/>
          <w:szCs w:val="32"/>
        </w:rPr>
        <w:t>2,  b</w:t>
      </w:r>
      <w:proofErr w:type="gramEnd"/>
      <w:r w:rsidRPr="001411C5">
        <w:rPr>
          <w:rFonts w:ascii="Cambria" w:hAnsi="Cambria" w:cstheme="minorHAnsi"/>
          <w:color w:val="0D0D0D" w:themeColor="text1" w:themeTint="F2"/>
          <w:sz w:val="32"/>
          <w:szCs w:val="32"/>
        </w:rPr>
        <w:t xml:space="preserve">_m2,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c_m2 );</w:t>
      </w:r>
    </w:p>
    <w:p w14:paraId="6E5E256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-1) = a(-1) * b(-1)</w:t>
      </w:r>
    </w:p>
    <w:p w14:paraId="2CCDD3B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multiplyToomCook3(a_m</w:t>
      </w:r>
      <w:proofErr w:type="gramStart"/>
      <w:r w:rsidRPr="001411C5">
        <w:rPr>
          <w:rFonts w:ascii="Cambria" w:hAnsi="Cambria" w:cstheme="minorHAnsi"/>
          <w:color w:val="0D0D0D" w:themeColor="text1" w:themeTint="F2"/>
          <w:sz w:val="32"/>
          <w:szCs w:val="32"/>
        </w:rPr>
        <w:t>1,  b</w:t>
      </w:r>
      <w:proofErr w:type="gramEnd"/>
      <w:r w:rsidRPr="001411C5">
        <w:rPr>
          <w:rFonts w:ascii="Cambria" w:hAnsi="Cambria" w:cstheme="minorHAnsi"/>
          <w:color w:val="0D0D0D" w:themeColor="text1" w:themeTint="F2"/>
          <w:sz w:val="32"/>
          <w:szCs w:val="32"/>
        </w:rPr>
        <w:t xml:space="preserve">_m1,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c_m1 );</w:t>
      </w:r>
    </w:p>
    <w:p w14:paraId="6F409BC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0) = a(0) * b(0)</w:t>
      </w:r>
    </w:p>
    <w:p w14:paraId="1CA4076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multiplyToomCook3(a_</w:t>
      </w:r>
      <w:proofErr w:type="gramStart"/>
      <w:r w:rsidRPr="001411C5">
        <w:rPr>
          <w:rFonts w:ascii="Cambria" w:hAnsi="Cambria" w:cstheme="minorHAnsi"/>
          <w:color w:val="0D0D0D" w:themeColor="text1" w:themeTint="F2"/>
          <w:sz w:val="32"/>
          <w:szCs w:val="32"/>
        </w:rPr>
        <w:t xml:space="preserve">0,   </w:t>
      </w:r>
      <w:proofErr w:type="gramEnd"/>
      <w:r w:rsidRPr="001411C5">
        <w:rPr>
          <w:rFonts w:ascii="Cambria" w:hAnsi="Cambria" w:cstheme="minorHAnsi"/>
          <w:color w:val="0D0D0D" w:themeColor="text1" w:themeTint="F2"/>
          <w:sz w:val="32"/>
          <w:szCs w:val="32"/>
        </w:rPr>
        <w:t xml:space="preserve">b_0,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c_0  );</w:t>
      </w:r>
    </w:p>
    <w:p w14:paraId="5BBC5DD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1) = a(1) * b(1)</w:t>
      </w:r>
    </w:p>
    <w:p w14:paraId="646A05F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multiplyToomCook3(a_</w:t>
      </w:r>
      <w:proofErr w:type="gramStart"/>
      <w:r w:rsidRPr="001411C5">
        <w:rPr>
          <w:rFonts w:ascii="Cambria" w:hAnsi="Cambria" w:cstheme="minorHAnsi"/>
          <w:color w:val="0D0D0D" w:themeColor="text1" w:themeTint="F2"/>
          <w:sz w:val="32"/>
          <w:szCs w:val="32"/>
        </w:rPr>
        <w:t xml:space="preserve">1,   </w:t>
      </w:r>
      <w:proofErr w:type="gramEnd"/>
      <w:r w:rsidRPr="001411C5">
        <w:rPr>
          <w:rFonts w:ascii="Cambria" w:hAnsi="Cambria" w:cstheme="minorHAnsi"/>
          <w:color w:val="0D0D0D" w:themeColor="text1" w:themeTint="F2"/>
          <w:sz w:val="32"/>
          <w:szCs w:val="32"/>
        </w:rPr>
        <w:t xml:space="preserve">b_1,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c_1  );</w:t>
      </w:r>
    </w:p>
    <w:p w14:paraId="5274637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c(inf) = a(inf) * b(inf)</w:t>
      </w:r>
    </w:p>
    <w:p w14:paraId="5617F08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multiplyToomCook3(</w:t>
      </w:r>
      <w:proofErr w:type="spellStart"/>
      <w:r w:rsidRPr="001411C5">
        <w:rPr>
          <w:rFonts w:ascii="Cambria" w:hAnsi="Cambria" w:cstheme="minorHAnsi"/>
          <w:color w:val="0D0D0D" w:themeColor="text1" w:themeTint="F2"/>
          <w:sz w:val="32"/>
          <w:szCs w:val="32"/>
        </w:rPr>
        <w:t>a_inf</w:t>
      </w:r>
      <w:proofErr w:type="spellEnd"/>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b_inf</w:t>
      </w:r>
      <w:proofErr w:type="spellEnd"/>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
    <w:p w14:paraId="6F72EB9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c4 = 6 * c(inf) / 6</w:t>
      </w:r>
    </w:p>
    <w:p w14:paraId="26C3FDE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47F16EC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c4[</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434721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c3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-2) + 3 * c(-1) - 3 * c(0) + c(1) + 12 * c(inf) / 6</w:t>
      </w:r>
    </w:p>
    <w:p w14:paraId="3B087D2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4FB5CA2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0C1958F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c3[</w:t>
      </w:r>
      <w:proofErr w:type="spellStart"/>
      <w:r w:rsidRPr="001411C5">
        <w:rPr>
          <w:rFonts w:ascii="Cambria" w:hAnsi="Cambria" w:cstheme="minorHAnsi"/>
          <w:color w:val="0D0D0D" w:themeColor="text1" w:themeTint="F2"/>
          <w:sz w:val="32"/>
          <w:szCs w:val="32"/>
        </w:rPr>
        <w:t>i</w:t>
      </w:r>
      <w:proofErr w:type="spellEnd"/>
      <w:proofErr w:type="gramStart"/>
      <w:r w:rsidRPr="001411C5">
        <w:rPr>
          <w:rFonts w:ascii="Cambria" w:hAnsi="Cambria" w:cstheme="minorHAnsi"/>
          <w:color w:val="0D0D0D" w:themeColor="text1" w:themeTint="F2"/>
          <w:sz w:val="32"/>
          <w:szCs w:val="32"/>
        </w:rPr>
        <w:t>]  =</w:t>
      </w:r>
      <w:proofErr w:type="gramEnd"/>
      <w:r w:rsidRPr="001411C5">
        <w:rPr>
          <w:rFonts w:ascii="Cambria" w:hAnsi="Cambria" w:cstheme="minorHAnsi"/>
          <w:color w:val="0D0D0D" w:themeColor="text1" w:themeTint="F2"/>
          <w:sz w:val="32"/>
          <w:szCs w:val="32"/>
        </w:rPr>
        <w:t xml:space="preserve"> -c_m2[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4375EB6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DD547D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A326A3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B206DC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3)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w:t>
      </w:r>
    </w:p>
    <w:p w14:paraId="462164C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6;</w:t>
      </w:r>
    </w:p>
    <w:p w14:paraId="0A242A8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2880E0D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c2 = 3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-1) - 6 * c(0) + 3 * c(1) - 6 * c(inf) / 6</w:t>
      </w:r>
    </w:p>
    <w:p w14:paraId="733DDFA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27BB1F0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c2[</w:t>
      </w:r>
      <w:proofErr w:type="spellStart"/>
      <w:r w:rsidRPr="001411C5">
        <w:rPr>
          <w:rFonts w:ascii="Cambria" w:hAnsi="Cambria" w:cstheme="minorHAnsi"/>
          <w:color w:val="0D0D0D" w:themeColor="text1" w:themeTint="F2"/>
          <w:sz w:val="32"/>
          <w:szCs w:val="32"/>
        </w:rPr>
        <w:t>i</w:t>
      </w:r>
      <w:proofErr w:type="spellEnd"/>
      <w:proofErr w:type="gramStart"/>
      <w:r w:rsidRPr="001411C5">
        <w:rPr>
          <w:rFonts w:ascii="Cambria" w:hAnsi="Cambria" w:cstheme="minorHAnsi"/>
          <w:color w:val="0D0D0D" w:themeColor="text1" w:themeTint="F2"/>
          <w:sz w:val="32"/>
          <w:szCs w:val="32"/>
        </w:rPr>
        <w:t>]  =</w:t>
      </w:r>
      <w:proofErr w:type="gramEnd"/>
      <w:r w:rsidRPr="001411C5">
        <w:rPr>
          <w:rFonts w:ascii="Cambria" w:hAnsi="Cambria" w:cstheme="minorHAnsi"/>
          <w:color w:val="0D0D0D" w:themeColor="text1" w:themeTint="F2"/>
          <w:sz w:val="32"/>
          <w:szCs w:val="32"/>
        </w:rPr>
        <w:t xml:space="preserve">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0A2437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w:t>
      </w:r>
    </w:p>
    <w:p w14:paraId="7C02B94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c_1[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0F8A56C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w:t>
      </w:r>
    </w:p>
    <w:p w14:paraId="492FA12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6;</w:t>
      </w:r>
    </w:p>
    <w:p w14:paraId="434629F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5C59A0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c1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-2) - 6 * c(-1) + 3 * c(0) + 2 * c(1) - 12 * c(inf) / 6</w:t>
      </w:r>
    </w:p>
    <w:p w14:paraId="38B438C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74F2B93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proofErr w:type="gramStart"/>
      <w:r w:rsidRPr="001411C5">
        <w:rPr>
          <w:rFonts w:ascii="Cambria" w:hAnsi="Cambria" w:cstheme="minorHAnsi"/>
          <w:color w:val="0D0D0D" w:themeColor="text1" w:themeTint="F2"/>
          <w:sz w:val="32"/>
          <w:szCs w:val="32"/>
        </w:rPr>
        <w:t>]  =</w:t>
      </w:r>
      <w:proofErr w:type="gramEnd"/>
      <w:r w:rsidRPr="001411C5">
        <w:rPr>
          <w:rFonts w:ascii="Cambria" w:hAnsi="Cambria" w:cstheme="minorHAnsi"/>
          <w:color w:val="0D0D0D" w:themeColor="text1" w:themeTint="F2"/>
          <w:sz w:val="32"/>
          <w:szCs w:val="32"/>
        </w:rPr>
        <w:t xml:space="preserve"> c_m2[</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EB7DF5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 + (c_m1[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w:t>
      </w:r>
    </w:p>
    <w:p w14:paraId="0F00430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819553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1);</w:t>
      </w:r>
    </w:p>
    <w:p w14:paraId="1EE7E73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3) + (</w:t>
      </w:r>
      <w:proofErr w:type="spellStart"/>
      <w:r w:rsidRPr="001411C5">
        <w:rPr>
          <w:rFonts w:ascii="Cambria" w:hAnsi="Cambria" w:cstheme="minorHAnsi"/>
          <w:color w:val="0D0D0D" w:themeColor="text1" w:themeTint="F2"/>
          <w:sz w:val="32"/>
          <w:szCs w:val="32"/>
        </w:rPr>
        <w:t>c_inf</w:t>
      </w:r>
      <w:proofErr w:type="spellEnd"/>
      <w:r w:rsidRPr="001411C5">
        <w:rPr>
          <w:rFonts w:ascii="Cambria" w:hAnsi="Cambria" w:cstheme="minorHAnsi"/>
          <w:color w:val="0D0D0D" w:themeColor="text1" w:themeTint="F2"/>
          <w:sz w:val="32"/>
          <w:szCs w:val="32"/>
        </w:rPr>
        <w:t>[</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&lt;&lt; 2);</w:t>
      </w:r>
    </w:p>
    <w:p w14:paraId="419F067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6;</w:t>
      </w:r>
    </w:p>
    <w:p w14:paraId="0CC723D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EB70CE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c0 = 6 * </w:t>
      </w:r>
      <w:proofErr w:type="gramStart"/>
      <w:r w:rsidRPr="001411C5">
        <w:rPr>
          <w:rFonts w:ascii="Cambria" w:hAnsi="Cambria" w:cstheme="minorHAnsi"/>
          <w:color w:val="0D0D0D" w:themeColor="text1" w:themeTint="F2"/>
          <w:sz w:val="32"/>
          <w:szCs w:val="32"/>
        </w:rPr>
        <w:t>c(</w:t>
      </w:r>
      <w:proofErr w:type="gramEnd"/>
      <w:r w:rsidRPr="001411C5">
        <w:rPr>
          <w:rFonts w:ascii="Cambria" w:hAnsi="Cambria" w:cstheme="minorHAnsi"/>
          <w:color w:val="0D0D0D" w:themeColor="text1" w:themeTint="F2"/>
          <w:sz w:val="32"/>
          <w:szCs w:val="32"/>
        </w:rPr>
        <w:t>0) / 6</w:t>
      </w:r>
    </w:p>
    <w:p w14:paraId="5F76E84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6FBA27B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c_0[</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5392603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 z = c4 * x^4 + c3 * x^3 + c2 * x^2 + c1 * x + c0</w:t>
      </w:r>
    </w:p>
    <w:p w14:paraId="3182C60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z[</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c1[</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00F3A10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2;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z[</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 3) * 3] += c3[</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1D767DD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5C750B7"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Calc::</w:t>
      </w:r>
      <w:proofErr w:type="spellStart"/>
      <w:proofErr w:type="gramEnd"/>
      <w:r w:rsidRPr="001411C5">
        <w:rPr>
          <w:rFonts w:ascii="Cambria" w:hAnsi="Cambria" w:cstheme="minorHAnsi"/>
          <w:color w:val="0D0D0D" w:themeColor="text1" w:themeTint="F2"/>
          <w:sz w:val="32"/>
          <w:szCs w:val="32"/>
        </w:rPr>
        <w:t>doCarry</w:t>
      </w:r>
      <w:proofErr w:type="spellEnd"/>
      <w:r w:rsidRPr="001411C5">
        <w:rPr>
          <w:rFonts w:ascii="Cambria" w:hAnsi="Cambria" w:cstheme="minorHAnsi"/>
          <w:color w:val="0D0D0D" w:themeColor="text1" w:themeTint="F2"/>
          <w:sz w:val="32"/>
          <w:szCs w:val="32"/>
        </w:rPr>
        <w:t xml:space="preserve">(int *a, int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w:t>
      </w:r>
    </w:p>
    <w:p w14:paraId="2A70621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w:t>
      </w:r>
    </w:p>
    <w:p w14:paraId="34711521"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714472F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 0;</w:t>
      </w:r>
    </w:p>
    <w:p w14:paraId="69FB881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gramStart"/>
      <w:r w:rsidRPr="001411C5">
        <w:rPr>
          <w:rFonts w:ascii="Cambria" w:hAnsi="Cambria" w:cstheme="minorHAnsi"/>
          <w:color w:val="0D0D0D" w:themeColor="text1" w:themeTint="F2"/>
          <w:sz w:val="32"/>
          <w:szCs w:val="32"/>
        </w:rPr>
        <w:t>for(</w:t>
      </w:r>
      <w:proofErr w:type="spellStart"/>
      <w:proofErr w:type="gramEnd"/>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&lt; </w:t>
      </w:r>
      <w:proofErr w:type="spellStart"/>
      <w:r w:rsidRPr="001411C5">
        <w:rPr>
          <w:rFonts w:ascii="Cambria" w:hAnsi="Cambria" w:cstheme="minorHAnsi"/>
          <w:color w:val="0D0D0D" w:themeColor="text1" w:themeTint="F2"/>
          <w:sz w:val="32"/>
          <w:szCs w:val="32"/>
        </w:rPr>
        <w:t>tLen</w:t>
      </w:r>
      <w:proofErr w:type="spellEnd"/>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71A06E5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w:t>
      </w:r>
    </w:p>
    <w:p w14:paraId="32B6AC5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&lt; 0) {</w:t>
      </w:r>
    </w:p>
    <w:p w14:paraId="24FF702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+ 1) / 10 + 1);</w:t>
      </w:r>
    </w:p>
    <w:p w14:paraId="767F935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else {</w:t>
      </w:r>
    </w:p>
    <w:p w14:paraId="1744496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 10;</w:t>
      </w:r>
    </w:p>
    <w:p w14:paraId="31C08AF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2A03FC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 10;</w:t>
      </w:r>
    </w:p>
    <w:p w14:paraId="18BBC6E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6C97CC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Overflow</w:t>
      </w:r>
    </w:p>
    <w:p w14:paraId="2AC5C73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proofErr w:type="gram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 xml:space="preserve"> !</w:t>
      </w:r>
      <w:proofErr w:type="gramEnd"/>
      <w:r w:rsidRPr="001411C5">
        <w:rPr>
          <w:rFonts w:ascii="Cambria" w:hAnsi="Cambria" w:cstheme="minorHAnsi"/>
          <w:color w:val="0D0D0D" w:themeColor="text1" w:themeTint="F2"/>
          <w:sz w:val="32"/>
          <w:szCs w:val="32"/>
        </w:rPr>
        <w:t xml:space="preserve">= 0)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 xml:space="preserve">("[ OVERFLOW!! ] %d\n", </w:t>
      </w:r>
      <w:proofErr w:type="spellStart"/>
      <w:r w:rsidRPr="001411C5">
        <w:rPr>
          <w:rFonts w:ascii="Cambria" w:hAnsi="Cambria" w:cstheme="minorHAnsi"/>
          <w:color w:val="0D0D0D" w:themeColor="text1" w:themeTint="F2"/>
          <w:sz w:val="32"/>
          <w:szCs w:val="32"/>
        </w:rPr>
        <w:t>cr</w:t>
      </w:r>
      <w:proofErr w:type="spellEnd"/>
      <w:r w:rsidRPr="001411C5">
        <w:rPr>
          <w:rFonts w:ascii="Cambria" w:hAnsi="Cambria" w:cstheme="minorHAnsi"/>
          <w:color w:val="0D0D0D" w:themeColor="text1" w:themeTint="F2"/>
          <w:sz w:val="32"/>
          <w:szCs w:val="32"/>
        </w:rPr>
        <w:t>);</w:t>
      </w:r>
    </w:p>
    <w:p w14:paraId="0078AE3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30BFA1D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2B14BC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Result output</w:t>
      </w:r>
    </w:p>
    <w:p w14:paraId="26B4713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3670B7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void </w:t>
      </w:r>
      <w:proofErr w:type="gramStart"/>
      <w:r w:rsidRPr="001411C5">
        <w:rPr>
          <w:rFonts w:ascii="Cambria" w:hAnsi="Cambria" w:cstheme="minorHAnsi"/>
          <w:color w:val="0D0D0D" w:themeColor="text1" w:themeTint="F2"/>
          <w:sz w:val="32"/>
          <w:szCs w:val="32"/>
        </w:rPr>
        <w:t>Calc::</w:t>
      </w:r>
      <w:proofErr w:type="gramEnd"/>
      <w:r w:rsidRPr="001411C5">
        <w:rPr>
          <w:rFonts w:ascii="Cambria" w:hAnsi="Cambria" w:cstheme="minorHAnsi"/>
          <w:color w:val="0D0D0D" w:themeColor="text1" w:themeTint="F2"/>
          <w:sz w:val="32"/>
          <w:szCs w:val="32"/>
        </w:rPr>
        <w:t>display(int *a, int *b, int *z)</w:t>
      </w:r>
    </w:p>
    <w:p w14:paraId="532FA39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5A34C6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w:t>
      </w:r>
    </w:p>
    <w:p w14:paraId="44B67A2F"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D_MAX, </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D_MAX, </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D_MAX * 2;</w:t>
      </w:r>
    </w:p>
    <w:p w14:paraId="277A3F7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while (</w:t>
      </w:r>
      <w:proofErr w:type="gramStart"/>
      <w:r w:rsidRPr="001411C5">
        <w:rPr>
          <w:rFonts w:ascii="Cambria" w:hAnsi="Cambria" w:cstheme="minorHAnsi"/>
          <w:color w:val="0D0D0D" w:themeColor="text1" w:themeTint="F2"/>
          <w:sz w:val="32"/>
          <w:szCs w:val="32"/>
        </w:rPr>
        <w:t>a[</w:t>
      </w:r>
      <w:proofErr w:type="spellStart"/>
      <w:proofErr w:type="gramEnd"/>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- 1] == 0) if (a[</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- 1] == 0) </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w:t>
      </w:r>
    </w:p>
    <w:p w14:paraId="17E131F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while (</w:t>
      </w:r>
      <w:proofErr w:type="gramStart"/>
      <w:r w:rsidRPr="001411C5">
        <w:rPr>
          <w:rFonts w:ascii="Cambria" w:hAnsi="Cambria" w:cstheme="minorHAnsi"/>
          <w:color w:val="0D0D0D" w:themeColor="text1" w:themeTint="F2"/>
          <w:sz w:val="32"/>
          <w:szCs w:val="32"/>
        </w:rPr>
        <w:t>b[</w:t>
      </w:r>
      <w:proofErr w:type="spellStart"/>
      <w:proofErr w:type="gramEnd"/>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- 1] == 0) if (b[</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- 1] == 0) </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w:t>
      </w:r>
    </w:p>
    <w:p w14:paraId="3545942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while (</w:t>
      </w:r>
      <w:proofErr w:type="gramStart"/>
      <w:r w:rsidRPr="001411C5">
        <w:rPr>
          <w:rFonts w:ascii="Cambria" w:hAnsi="Cambria" w:cstheme="minorHAnsi"/>
          <w:color w:val="0D0D0D" w:themeColor="text1" w:themeTint="F2"/>
          <w:sz w:val="32"/>
          <w:szCs w:val="32"/>
        </w:rPr>
        <w:t>z[</w:t>
      </w:r>
      <w:proofErr w:type="spellStart"/>
      <w:proofErr w:type="gramEnd"/>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- 1] == 0) if (z[</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- 1] == 0) </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w:t>
      </w:r>
    </w:p>
    <w:p w14:paraId="4950D54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a </w:t>
      </w:r>
    </w:p>
    <w:p w14:paraId="3D1331C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"a =\n");</w:t>
      </w:r>
    </w:p>
    <w:p w14:paraId="246A6EF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- 1;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&gt;=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223016B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"%d", a[</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29E3E5D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10 == 0)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w:t>
      </w:r>
    </w:p>
    <w:p w14:paraId="26F5128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aLen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50 == 0)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w:t>
      </w:r>
    </w:p>
    <w:p w14:paraId="22D5232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5B1918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w:t>
      </w:r>
    </w:p>
    <w:p w14:paraId="6828375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b </w:t>
      </w:r>
    </w:p>
    <w:p w14:paraId="69DFDBE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"b =\n");</w:t>
      </w:r>
    </w:p>
    <w:p w14:paraId="4C03D17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- 1;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&gt;=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49884E1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"%d", b[</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0D28FCF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10 == 0)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w:t>
      </w:r>
    </w:p>
    <w:p w14:paraId="787C2D3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lastRenderedPageBreak/>
        <w:t xml:space="preserve">            if ((</w:t>
      </w:r>
      <w:proofErr w:type="spellStart"/>
      <w:r w:rsidRPr="001411C5">
        <w:rPr>
          <w:rFonts w:ascii="Cambria" w:hAnsi="Cambria" w:cstheme="minorHAnsi"/>
          <w:color w:val="0D0D0D" w:themeColor="text1" w:themeTint="F2"/>
          <w:sz w:val="32"/>
          <w:szCs w:val="32"/>
        </w:rPr>
        <w:t>bLen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50 == 0)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w:t>
      </w:r>
    </w:p>
    <w:p w14:paraId="4EDFB9B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7E4DC2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w:t>
      </w:r>
    </w:p>
    <w:p w14:paraId="21DDA36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 z </w:t>
      </w:r>
    </w:p>
    <w:p w14:paraId="4ED1552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"z =\n");</w:t>
      </w:r>
    </w:p>
    <w:p w14:paraId="4FBC39E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for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- 1;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&gt;= 0;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w:t>
      </w:r>
    </w:p>
    <w:p w14:paraId="0306BF2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"%d", z[</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w:t>
      </w:r>
    </w:p>
    <w:p w14:paraId="34E0A37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10 == 0)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w:t>
      </w:r>
    </w:p>
    <w:p w14:paraId="28EB298E"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 ((</w:t>
      </w:r>
      <w:proofErr w:type="spellStart"/>
      <w:r w:rsidRPr="001411C5">
        <w:rPr>
          <w:rFonts w:ascii="Cambria" w:hAnsi="Cambria" w:cstheme="minorHAnsi"/>
          <w:color w:val="0D0D0D" w:themeColor="text1" w:themeTint="F2"/>
          <w:sz w:val="32"/>
          <w:szCs w:val="32"/>
        </w:rPr>
        <w:t>zLen</w:t>
      </w:r>
      <w:proofErr w:type="spellEnd"/>
      <w:r w:rsidRPr="001411C5">
        <w:rPr>
          <w:rFonts w:ascii="Cambria" w:hAnsi="Cambria" w:cstheme="minorHAnsi"/>
          <w:color w:val="0D0D0D" w:themeColor="text1" w:themeTint="F2"/>
          <w:sz w:val="32"/>
          <w:szCs w:val="32"/>
        </w:rPr>
        <w:t xml:space="preserve"> - </w:t>
      </w:r>
      <w:proofErr w:type="spellStart"/>
      <w:r w:rsidRPr="001411C5">
        <w:rPr>
          <w:rFonts w:ascii="Cambria" w:hAnsi="Cambria" w:cstheme="minorHAnsi"/>
          <w:color w:val="0D0D0D" w:themeColor="text1" w:themeTint="F2"/>
          <w:sz w:val="32"/>
          <w:szCs w:val="32"/>
        </w:rPr>
        <w:t>i</w:t>
      </w:r>
      <w:proofErr w:type="spellEnd"/>
      <w:r w:rsidRPr="001411C5">
        <w:rPr>
          <w:rFonts w:ascii="Cambria" w:hAnsi="Cambria" w:cstheme="minorHAnsi"/>
          <w:color w:val="0D0D0D" w:themeColor="text1" w:themeTint="F2"/>
          <w:sz w:val="32"/>
          <w:szCs w:val="32"/>
        </w:rPr>
        <w:t xml:space="preserve">) % 50 == 0)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w:t>
      </w:r>
    </w:p>
    <w:p w14:paraId="60A5EE9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8BF3E6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("\n\n");</w:t>
      </w:r>
    </w:p>
    <w:p w14:paraId="3BC9883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#ifdef TEST</w:t>
      </w:r>
    </w:p>
    <w:p w14:paraId="3D7BE340"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"Counts of multiply / 1 loop = %d\n", </w:t>
      </w:r>
      <w:proofErr w:type="spellStart"/>
      <w:r w:rsidRPr="001411C5">
        <w:rPr>
          <w:rFonts w:ascii="Cambria" w:hAnsi="Cambria" w:cstheme="minorHAnsi"/>
          <w:color w:val="0D0D0D" w:themeColor="text1" w:themeTint="F2"/>
          <w:sz w:val="32"/>
          <w:szCs w:val="32"/>
        </w:rPr>
        <w:t>cnt_mul</w:t>
      </w:r>
      <w:proofErr w:type="spellEnd"/>
      <w:r w:rsidRPr="001411C5">
        <w:rPr>
          <w:rFonts w:ascii="Cambria" w:hAnsi="Cambria" w:cstheme="minorHAnsi"/>
          <w:color w:val="0D0D0D" w:themeColor="text1" w:themeTint="F2"/>
          <w:sz w:val="32"/>
          <w:szCs w:val="32"/>
        </w:rPr>
        <w:t>);     // Multiplication count</w:t>
      </w:r>
    </w:p>
    <w:p w14:paraId="54C9E158"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proofErr w:type="gramStart"/>
      <w:r w:rsidRPr="001411C5">
        <w:rPr>
          <w:rFonts w:ascii="Cambria" w:hAnsi="Cambria" w:cstheme="minorHAnsi"/>
          <w:color w:val="0D0D0D" w:themeColor="text1" w:themeTint="F2"/>
          <w:sz w:val="32"/>
          <w:szCs w:val="32"/>
        </w:rPr>
        <w:t>printf</w:t>
      </w:r>
      <w:proofErr w:type="spellEnd"/>
      <w:r w:rsidRPr="001411C5">
        <w:rPr>
          <w:rFonts w:ascii="Cambria" w:hAnsi="Cambria" w:cstheme="minorHAnsi"/>
          <w:color w:val="0D0D0D" w:themeColor="text1" w:themeTint="F2"/>
          <w:sz w:val="32"/>
          <w:szCs w:val="32"/>
        </w:rPr>
        <w:t>(</w:t>
      </w:r>
      <w:proofErr w:type="gramEnd"/>
      <w:r w:rsidRPr="001411C5">
        <w:rPr>
          <w:rFonts w:ascii="Cambria" w:hAnsi="Cambria" w:cstheme="minorHAnsi"/>
          <w:color w:val="0D0D0D" w:themeColor="text1" w:themeTint="F2"/>
          <w:sz w:val="32"/>
          <w:szCs w:val="32"/>
        </w:rPr>
        <w:t xml:space="preserve">"Total time of all loops     = %f seconds\n", </w:t>
      </w:r>
      <w:proofErr w:type="spellStart"/>
      <w:r w:rsidRPr="001411C5">
        <w:rPr>
          <w:rFonts w:ascii="Cambria" w:hAnsi="Cambria" w:cstheme="minorHAnsi"/>
          <w:color w:val="0D0D0D" w:themeColor="text1" w:themeTint="F2"/>
          <w:sz w:val="32"/>
          <w:szCs w:val="32"/>
        </w:rPr>
        <w:t>tt</w:t>
      </w:r>
      <w:proofErr w:type="spellEnd"/>
      <w:r w:rsidRPr="001411C5">
        <w:rPr>
          <w:rFonts w:ascii="Cambria" w:hAnsi="Cambria" w:cstheme="minorHAnsi"/>
          <w:color w:val="0D0D0D" w:themeColor="text1" w:themeTint="F2"/>
          <w:sz w:val="32"/>
          <w:szCs w:val="32"/>
        </w:rPr>
        <w:t>);  // processing time</w:t>
      </w:r>
    </w:p>
    <w:p w14:paraId="5FD6D7A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#endif</w:t>
      </w:r>
    </w:p>
    <w:p w14:paraId="501C87C6"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719189C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int </w:t>
      </w:r>
      <w:proofErr w:type="gramStart"/>
      <w:r w:rsidRPr="001411C5">
        <w:rPr>
          <w:rFonts w:ascii="Cambria" w:hAnsi="Cambria" w:cstheme="minorHAnsi"/>
          <w:color w:val="0D0D0D" w:themeColor="text1" w:themeTint="F2"/>
          <w:sz w:val="32"/>
          <w:szCs w:val="32"/>
        </w:rPr>
        <w:t>main(</w:t>
      </w:r>
      <w:proofErr w:type="gramEnd"/>
      <w:r w:rsidRPr="001411C5">
        <w:rPr>
          <w:rFonts w:ascii="Cambria" w:hAnsi="Cambria" w:cstheme="minorHAnsi"/>
          <w:color w:val="0D0D0D" w:themeColor="text1" w:themeTint="F2"/>
          <w:sz w:val="32"/>
          <w:szCs w:val="32"/>
        </w:rPr>
        <w:t>)</w:t>
      </w:r>
    </w:p>
    <w:p w14:paraId="7760534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456730CB"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try</w:t>
      </w:r>
    </w:p>
    <w:p w14:paraId="22C7B48A"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6265CEF9"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Calc </w:t>
      </w:r>
      <w:proofErr w:type="spellStart"/>
      <w:r w:rsidRPr="001411C5">
        <w:rPr>
          <w:rFonts w:ascii="Cambria" w:hAnsi="Cambria" w:cstheme="minorHAnsi"/>
          <w:color w:val="0D0D0D" w:themeColor="text1" w:themeTint="F2"/>
          <w:sz w:val="32"/>
          <w:szCs w:val="32"/>
        </w:rPr>
        <w:t>objCalc</w:t>
      </w:r>
      <w:proofErr w:type="spellEnd"/>
      <w:r w:rsidRPr="001411C5">
        <w:rPr>
          <w:rFonts w:ascii="Cambria" w:hAnsi="Cambria" w:cstheme="minorHAnsi"/>
          <w:color w:val="0D0D0D" w:themeColor="text1" w:themeTint="F2"/>
          <w:sz w:val="32"/>
          <w:szCs w:val="32"/>
        </w:rPr>
        <w:t>;</w:t>
      </w:r>
    </w:p>
    <w:p w14:paraId="76C2132D"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objCalc.calcToomCook</w:t>
      </w:r>
      <w:proofErr w:type="spellEnd"/>
      <w:r w:rsidRPr="001411C5">
        <w:rPr>
          <w:rFonts w:ascii="Cambria" w:hAnsi="Cambria" w:cstheme="minorHAnsi"/>
          <w:color w:val="0D0D0D" w:themeColor="text1" w:themeTint="F2"/>
          <w:sz w:val="32"/>
          <w:szCs w:val="32"/>
        </w:rPr>
        <w:t>();</w:t>
      </w:r>
    </w:p>
    <w:p w14:paraId="0E6694B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0632125"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catch (...) {</w:t>
      </w:r>
    </w:p>
    <w:p w14:paraId="45FB4FEC"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roofErr w:type="spellStart"/>
      <w:r w:rsidRPr="001411C5">
        <w:rPr>
          <w:rFonts w:ascii="Cambria" w:hAnsi="Cambria" w:cstheme="minorHAnsi"/>
          <w:color w:val="0D0D0D" w:themeColor="text1" w:themeTint="F2"/>
          <w:sz w:val="32"/>
          <w:szCs w:val="32"/>
        </w:rPr>
        <w:t>cout</w:t>
      </w:r>
      <w:proofErr w:type="spellEnd"/>
      <w:r w:rsidRPr="001411C5">
        <w:rPr>
          <w:rFonts w:ascii="Cambria" w:hAnsi="Cambria" w:cstheme="minorHAnsi"/>
          <w:color w:val="0D0D0D" w:themeColor="text1" w:themeTint="F2"/>
          <w:sz w:val="32"/>
          <w:szCs w:val="32"/>
        </w:rPr>
        <w:t xml:space="preserve"> &lt;&lt; "Exception occurred!" &lt;&lt; </w:t>
      </w:r>
      <w:proofErr w:type="spellStart"/>
      <w:r w:rsidRPr="001411C5">
        <w:rPr>
          <w:rFonts w:ascii="Cambria" w:hAnsi="Cambria" w:cstheme="minorHAnsi"/>
          <w:color w:val="0D0D0D" w:themeColor="text1" w:themeTint="F2"/>
          <w:sz w:val="32"/>
          <w:szCs w:val="32"/>
        </w:rPr>
        <w:t>endl</w:t>
      </w:r>
      <w:proofErr w:type="spellEnd"/>
      <w:r w:rsidRPr="001411C5">
        <w:rPr>
          <w:rFonts w:ascii="Cambria" w:hAnsi="Cambria" w:cstheme="minorHAnsi"/>
          <w:color w:val="0D0D0D" w:themeColor="text1" w:themeTint="F2"/>
          <w:sz w:val="32"/>
          <w:szCs w:val="32"/>
        </w:rPr>
        <w:t>;</w:t>
      </w:r>
    </w:p>
    <w:p w14:paraId="5535F583"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return -1;</w:t>
      </w:r>
    </w:p>
    <w:p w14:paraId="12188832"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522DA554" w14:textId="77777777"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return 0;</w:t>
      </w:r>
    </w:p>
    <w:p w14:paraId="54D49BAA" w14:textId="3C2C6613" w:rsidR="001411C5" w:rsidRPr="001411C5" w:rsidRDefault="001411C5" w:rsidP="001411C5">
      <w:pPr>
        <w:rPr>
          <w:rFonts w:ascii="Cambria" w:hAnsi="Cambria" w:cstheme="minorHAnsi"/>
          <w:color w:val="0D0D0D" w:themeColor="text1" w:themeTint="F2"/>
          <w:sz w:val="32"/>
          <w:szCs w:val="32"/>
        </w:rPr>
      </w:pPr>
      <w:r w:rsidRPr="001411C5">
        <w:rPr>
          <w:rFonts w:ascii="Cambria" w:hAnsi="Cambria" w:cstheme="minorHAnsi"/>
          <w:color w:val="0D0D0D" w:themeColor="text1" w:themeTint="F2"/>
          <w:sz w:val="32"/>
          <w:szCs w:val="32"/>
        </w:rPr>
        <w:t xml:space="preserve">    }</w:t>
      </w:r>
    </w:p>
    <w:p w14:paraId="15DE60E0" w14:textId="77777777" w:rsidR="001411C5" w:rsidRDefault="001411C5" w:rsidP="009E7FCA">
      <w:pPr>
        <w:rPr>
          <w:rFonts w:ascii="Cambria" w:hAnsi="Cambria" w:cstheme="minorHAnsi"/>
          <w:color w:val="0D0D0D" w:themeColor="text1" w:themeTint="F2"/>
          <w:sz w:val="36"/>
          <w:szCs w:val="36"/>
        </w:rPr>
      </w:pPr>
    </w:p>
    <w:p w14:paraId="520EEB0C" w14:textId="77777777" w:rsidR="001411C5" w:rsidRDefault="001411C5" w:rsidP="009E7FCA">
      <w:pPr>
        <w:rPr>
          <w:rFonts w:ascii="Cambria" w:hAnsi="Cambria" w:cstheme="minorHAnsi"/>
          <w:color w:val="0D0D0D" w:themeColor="text1" w:themeTint="F2"/>
          <w:sz w:val="36"/>
          <w:szCs w:val="36"/>
        </w:rPr>
      </w:pPr>
    </w:p>
    <w:p w14:paraId="63235CFB" w14:textId="5B1E938D" w:rsidR="001411C5" w:rsidRPr="001411C5" w:rsidRDefault="001411C5" w:rsidP="009E7FCA">
      <w:pPr>
        <w:rPr>
          <w:rFonts w:ascii="Cambria" w:hAnsi="Cambria" w:cstheme="minorHAnsi"/>
          <w:color w:val="0070C0"/>
          <w:sz w:val="36"/>
          <w:szCs w:val="36"/>
        </w:rPr>
      </w:pPr>
      <w:r w:rsidRPr="001411C5">
        <w:rPr>
          <w:rFonts w:ascii="Cambria" w:hAnsi="Cambria" w:cstheme="minorHAnsi"/>
          <w:color w:val="0070C0"/>
          <w:sz w:val="36"/>
          <w:szCs w:val="36"/>
        </w:rPr>
        <w:lastRenderedPageBreak/>
        <w:t>VALUE OF A:</w:t>
      </w:r>
    </w:p>
    <w:p w14:paraId="129EED9E" w14:textId="77777777" w:rsidR="001411C5" w:rsidRDefault="001411C5" w:rsidP="009E7FCA">
      <w:pPr>
        <w:rPr>
          <w:rFonts w:ascii="Cambria" w:hAnsi="Cambria" w:cstheme="minorHAnsi"/>
          <w:color w:val="0D0D0D" w:themeColor="text1" w:themeTint="F2"/>
          <w:sz w:val="36"/>
          <w:szCs w:val="36"/>
        </w:rPr>
      </w:pPr>
    </w:p>
    <w:p w14:paraId="7C16D637" w14:textId="77777777" w:rsidR="001411C5" w:rsidRDefault="001411C5" w:rsidP="009E7FCA">
      <w:pPr>
        <w:rPr>
          <w:rFonts w:ascii="Cambria" w:hAnsi="Cambria" w:cstheme="minorHAnsi"/>
          <w:color w:val="0D0D0D" w:themeColor="text1" w:themeTint="F2"/>
          <w:sz w:val="36"/>
          <w:szCs w:val="36"/>
        </w:rPr>
      </w:pPr>
    </w:p>
    <w:p w14:paraId="094252FC" w14:textId="2A821EB9" w:rsidR="001411C5" w:rsidRDefault="001411C5" w:rsidP="009E7FCA">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a = </w:t>
      </w:r>
    </w:p>
    <w:p w14:paraId="38E9F2E7" w14:textId="5D0F146E" w:rsidR="001411C5" w:rsidRPr="001411C5" w:rsidRDefault="001411C5" w:rsidP="001411C5">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 xml:space="preserve">2591143596 2346775392 0937646531 6568615864 8398725493 4087130219 1596917334 0177683992 0813223745 9779754352 8944932316 9629947339 9445091835 0388960192 8955061632 3738412276 1433199925 0315713085 9378419329 3659409294 </w:t>
      </w:r>
    </w:p>
    <w:p w14:paraId="6F43D1CE" w14:textId="7FA7CD83" w:rsidR="001411C5" w:rsidRP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 xml:space="preserve">2480119500 7197101549 2212451932 2704588466 4812771903 8901977387 5802786582 6405523129 4325764724 67201430001277681909 6692814478 7319151423 1290842279 3038342092 1065637955 8549310037 0533764082 9436637253 9515438679 </w:t>
      </w:r>
    </w:p>
    <w:p w14:paraId="0926543A" w14:textId="1008F112" w:rsidR="001411C5" w:rsidRP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 xml:space="preserve">7766720886 1618471741 7221329703 7458017793 3575966087 0590224271 1768660254 4076013016 1293279873 59459597089946080467 5263339808 7033368282 4246141390 0394299488 0252206204 7509191362 6987956604 6039990313 8920242824 </w:t>
      </w:r>
    </w:p>
    <w:p w14:paraId="4D755AFE" w14:textId="09CF0337" w:rsid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0815106928 5729454200 4798463368 3859845729 7374431491 6860803289 6677917104 5612777454 6962438673 4424366456</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2613584191 3929722712 030296373</w:t>
      </w:r>
    </w:p>
    <w:p w14:paraId="2696DED5" w14:textId="77777777" w:rsidR="001411C5" w:rsidRDefault="001411C5" w:rsidP="009E7FCA">
      <w:pPr>
        <w:rPr>
          <w:rFonts w:ascii="Cambria" w:hAnsi="Cambria" w:cstheme="minorHAnsi"/>
          <w:color w:val="0D0D0D" w:themeColor="text1" w:themeTint="F2"/>
          <w:sz w:val="36"/>
          <w:szCs w:val="36"/>
        </w:rPr>
      </w:pPr>
    </w:p>
    <w:p w14:paraId="6DB30327" w14:textId="33C09D79" w:rsidR="001411C5" w:rsidRDefault="001411C5" w:rsidP="009E7FCA">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B=</w:t>
      </w:r>
    </w:p>
    <w:p w14:paraId="060CAC38" w14:textId="77777777" w:rsidR="001411C5" w:rsidRDefault="001411C5" w:rsidP="009E7FCA">
      <w:pPr>
        <w:rPr>
          <w:rFonts w:ascii="Cambria" w:hAnsi="Cambria" w:cstheme="minorHAnsi"/>
          <w:color w:val="0D0D0D" w:themeColor="text1" w:themeTint="F2"/>
          <w:sz w:val="36"/>
          <w:szCs w:val="36"/>
        </w:rPr>
      </w:pPr>
    </w:p>
    <w:p w14:paraId="55917E65" w14:textId="06C966AF" w:rsidR="001411C5" w:rsidRP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5640936430 9010018506 2074049213 9225420531 7120391806 3626925169 5258572474 6042646617 5789516910 0220359949</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 xml:space="preserve">3394237741 5504199300 </w:t>
      </w:r>
      <w:r w:rsidRPr="001411C5">
        <w:rPr>
          <w:rFonts w:ascii="Cambria" w:hAnsi="Cambria" w:cstheme="minorHAnsi"/>
          <w:color w:val="0D0D0D" w:themeColor="text1" w:themeTint="F2"/>
          <w:sz w:val="36"/>
          <w:szCs w:val="36"/>
        </w:rPr>
        <w:lastRenderedPageBreak/>
        <w:t xml:space="preserve">2689317010 0173030204 0908343875 7276728921 5639684944 4001086363 5835539015 9644066815 </w:t>
      </w:r>
    </w:p>
    <w:p w14:paraId="377E1C92" w14:textId="773F1F85" w:rsidR="001411C5" w:rsidRP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 xml:space="preserve">4976237121 6087234637 2062179441 7355273885 </w:t>
      </w:r>
      <w:proofErr w:type="gramStart"/>
      <w:r w:rsidRPr="001411C5">
        <w:rPr>
          <w:rFonts w:ascii="Cambria" w:hAnsi="Cambria" w:cstheme="minorHAnsi"/>
          <w:color w:val="0D0D0D" w:themeColor="text1" w:themeTint="F2"/>
          <w:sz w:val="36"/>
          <w:szCs w:val="36"/>
        </w:rPr>
        <w:t xml:space="preserve">5857697267 </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0889167023</w:t>
      </w:r>
      <w:proofErr w:type="gramEnd"/>
      <w:r w:rsidRPr="001411C5">
        <w:rPr>
          <w:rFonts w:ascii="Cambria" w:hAnsi="Cambria" w:cstheme="minorHAnsi"/>
          <w:color w:val="0D0D0D" w:themeColor="text1" w:themeTint="F2"/>
          <w:sz w:val="36"/>
          <w:szCs w:val="36"/>
        </w:rPr>
        <w:t xml:space="preserve"> 0551830095 0630610627 7679851212 5513317149</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5213794389 4091568806 9338677524 8328634542 4070207416</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 xml:space="preserve">2850176096 3013514856 8183157295 7343340228 8454195001 </w:t>
      </w:r>
    </w:p>
    <w:p w14:paraId="48C660B9" w14:textId="402079D4" w:rsidR="001411C5" w:rsidRP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 xml:space="preserve">4934592104 9265001117 5102743998 1388994837 </w:t>
      </w:r>
      <w:proofErr w:type="gramStart"/>
      <w:r w:rsidRPr="001411C5">
        <w:rPr>
          <w:rFonts w:ascii="Cambria" w:hAnsi="Cambria" w:cstheme="minorHAnsi"/>
          <w:color w:val="0D0D0D" w:themeColor="text1" w:themeTint="F2"/>
          <w:sz w:val="36"/>
          <w:szCs w:val="36"/>
        </w:rPr>
        <w:t xml:space="preserve">8389707468 </w:t>
      </w:r>
      <w:r>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3149905673</w:t>
      </w:r>
      <w:proofErr w:type="gramEnd"/>
      <w:r w:rsidRPr="001411C5">
        <w:rPr>
          <w:rFonts w:ascii="Cambria" w:hAnsi="Cambria" w:cstheme="minorHAnsi"/>
          <w:color w:val="0D0D0D" w:themeColor="text1" w:themeTint="F2"/>
          <w:sz w:val="36"/>
          <w:szCs w:val="36"/>
        </w:rPr>
        <w:t xml:space="preserve"> 0009246688 7647591722 9004589105 9497241813 </w:t>
      </w:r>
      <w:r w:rsidR="002F3B13">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2372874109 8652730769 6483888898 1629437542 5694561003</w:t>
      </w:r>
      <w:r w:rsidR="002F3B13">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 xml:space="preserve">2950241948 0871495217 0922867240 6583613401 1096478656 </w:t>
      </w:r>
    </w:p>
    <w:p w14:paraId="01F5338D" w14:textId="65DDD667" w:rsidR="001411C5" w:rsidRDefault="001411C5" w:rsidP="001411C5">
      <w:pPr>
        <w:rPr>
          <w:rFonts w:ascii="Cambria" w:hAnsi="Cambria" w:cstheme="minorHAnsi"/>
          <w:color w:val="0D0D0D" w:themeColor="text1" w:themeTint="F2"/>
          <w:sz w:val="36"/>
          <w:szCs w:val="36"/>
        </w:rPr>
      </w:pPr>
      <w:r w:rsidRPr="001411C5">
        <w:rPr>
          <w:rFonts w:ascii="Cambria" w:hAnsi="Cambria" w:cstheme="minorHAnsi"/>
          <w:color w:val="0D0D0D" w:themeColor="text1" w:themeTint="F2"/>
          <w:sz w:val="36"/>
          <w:szCs w:val="36"/>
        </w:rPr>
        <w:t xml:space="preserve">6501028381 4742690593 3678808349 1837517816 </w:t>
      </w:r>
      <w:proofErr w:type="gramStart"/>
      <w:r w:rsidRPr="001411C5">
        <w:rPr>
          <w:rFonts w:ascii="Cambria" w:hAnsi="Cambria" w:cstheme="minorHAnsi"/>
          <w:color w:val="0D0D0D" w:themeColor="text1" w:themeTint="F2"/>
          <w:sz w:val="36"/>
          <w:szCs w:val="36"/>
        </w:rPr>
        <w:t xml:space="preserve">5164400885 </w:t>
      </w:r>
      <w:r w:rsidR="002F3B13">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1539589914</w:t>
      </w:r>
      <w:proofErr w:type="gramEnd"/>
      <w:r w:rsidRPr="001411C5">
        <w:rPr>
          <w:rFonts w:ascii="Cambria" w:hAnsi="Cambria" w:cstheme="minorHAnsi"/>
          <w:color w:val="0D0D0D" w:themeColor="text1" w:themeTint="F2"/>
          <w:sz w:val="36"/>
          <w:szCs w:val="36"/>
        </w:rPr>
        <w:t xml:space="preserve"> 3536751799 9106221809 6280914880 4755795751 </w:t>
      </w:r>
      <w:r w:rsidR="002F3B13">
        <w:rPr>
          <w:rFonts w:ascii="Cambria" w:hAnsi="Cambria" w:cstheme="minorHAnsi"/>
          <w:color w:val="0D0D0D" w:themeColor="text1" w:themeTint="F2"/>
          <w:sz w:val="36"/>
          <w:szCs w:val="36"/>
        </w:rPr>
        <w:t xml:space="preserve">  </w:t>
      </w:r>
      <w:r w:rsidRPr="001411C5">
        <w:rPr>
          <w:rFonts w:ascii="Cambria" w:hAnsi="Cambria" w:cstheme="minorHAnsi"/>
          <w:color w:val="0D0D0D" w:themeColor="text1" w:themeTint="F2"/>
          <w:sz w:val="36"/>
          <w:szCs w:val="36"/>
        </w:rPr>
        <w:t>0306047932 6782530986 669712556</w:t>
      </w:r>
      <w:r w:rsidR="002F3B13">
        <w:rPr>
          <w:rFonts w:ascii="Cambria" w:hAnsi="Cambria" w:cstheme="minorHAnsi"/>
          <w:color w:val="0D0D0D" w:themeColor="text1" w:themeTint="F2"/>
          <w:sz w:val="36"/>
          <w:szCs w:val="36"/>
        </w:rPr>
        <w:t>.</w:t>
      </w:r>
    </w:p>
    <w:p w14:paraId="29B49057" w14:textId="77777777" w:rsidR="001411C5" w:rsidRDefault="001411C5" w:rsidP="009E7FCA">
      <w:pPr>
        <w:rPr>
          <w:rFonts w:ascii="Cambria" w:hAnsi="Cambria" w:cstheme="minorHAnsi"/>
          <w:color w:val="0D0D0D" w:themeColor="text1" w:themeTint="F2"/>
          <w:sz w:val="36"/>
          <w:szCs w:val="36"/>
        </w:rPr>
      </w:pPr>
    </w:p>
    <w:p w14:paraId="29CAF376" w14:textId="77777777" w:rsidR="002F3B13" w:rsidRDefault="002F3B13" w:rsidP="009E7FCA">
      <w:pPr>
        <w:rPr>
          <w:rFonts w:ascii="Cambria" w:hAnsi="Cambria" w:cstheme="minorHAnsi"/>
          <w:color w:val="0D0D0D" w:themeColor="text1" w:themeTint="F2"/>
          <w:sz w:val="36"/>
          <w:szCs w:val="36"/>
        </w:rPr>
      </w:pPr>
    </w:p>
    <w:p w14:paraId="1428546F" w14:textId="77777777" w:rsidR="002F3B13" w:rsidRDefault="002F3B13" w:rsidP="009E7FCA">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For multiplying the Above </w:t>
      </w:r>
      <w:proofErr w:type="gramStart"/>
      <w:r>
        <w:rPr>
          <w:rFonts w:ascii="Cambria" w:hAnsi="Cambria" w:cstheme="minorHAnsi"/>
          <w:color w:val="0D0D0D" w:themeColor="text1" w:themeTint="F2"/>
          <w:sz w:val="36"/>
          <w:szCs w:val="36"/>
        </w:rPr>
        <w:t>numbers</w:t>
      </w:r>
      <w:proofErr w:type="gramEnd"/>
      <w:r>
        <w:rPr>
          <w:rFonts w:ascii="Cambria" w:hAnsi="Cambria" w:cstheme="minorHAnsi"/>
          <w:color w:val="0D0D0D" w:themeColor="text1" w:themeTint="F2"/>
          <w:sz w:val="36"/>
          <w:szCs w:val="36"/>
        </w:rPr>
        <w:t xml:space="preserve"> The Output becomes very large you can copy the code and run it To get the output.</w:t>
      </w:r>
    </w:p>
    <w:p w14:paraId="25EFC28F" w14:textId="77777777" w:rsidR="002F3B13" w:rsidRDefault="002F3B13" w:rsidP="009E7FCA">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 xml:space="preserve">  </w:t>
      </w:r>
    </w:p>
    <w:p w14:paraId="729BCB07" w14:textId="77777777" w:rsidR="002F3B13" w:rsidRDefault="002F3B13" w:rsidP="009E7FCA">
      <w:pPr>
        <w:rPr>
          <w:rFonts w:ascii="Cambria" w:hAnsi="Cambria" w:cstheme="minorHAnsi"/>
          <w:color w:val="0D0D0D" w:themeColor="text1" w:themeTint="F2"/>
          <w:sz w:val="36"/>
          <w:szCs w:val="36"/>
        </w:rPr>
      </w:pPr>
      <w:r>
        <w:rPr>
          <w:rFonts w:ascii="Cambria" w:hAnsi="Cambria" w:cstheme="minorHAnsi"/>
          <w:color w:val="0D0D0D" w:themeColor="text1" w:themeTint="F2"/>
          <w:sz w:val="36"/>
          <w:szCs w:val="36"/>
        </w:rPr>
        <w:t>The execution Time:</w:t>
      </w:r>
    </w:p>
    <w:p w14:paraId="78ED0AC5" w14:textId="77777777" w:rsidR="002F3B13" w:rsidRDefault="002F3B13" w:rsidP="009E7FCA">
      <w:pPr>
        <w:rPr>
          <w:rFonts w:ascii="Cambria" w:hAnsi="Cambria" w:cstheme="minorHAnsi"/>
          <w:color w:val="0D0D0D" w:themeColor="text1" w:themeTint="F2"/>
          <w:sz w:val="36"/>
          <w:szCs w:val="36"/>
        </w:rPr>
      </w:pPr>
    </w:p>
    <w:p w14:paraId="36929121" w14:textId="77777777" w:rsidR="002F3B13" w:rsidRPr="002F3B13" w:rsidRDefault="002F3B13" w:rsidP="002F3B13">
      <w:pPr>
        <w:rPr>
          <w:rFonts w:ascii="Cambria" w:hAnsi="Cambria" w:cstheme="minorHAnsi"/>
          <w:color w:val="FF0000"/>
          <w:sz w:val="40"/>
          <w:szCs w:val="40"/>
        </w:rPr>
      </w:pPr>
      <w:r w:rsidRPr="002F3B13">
        <w:rPr>
          <w:rFonts w:ascii="Cambria" w:hAnsi="Cambria" w:cstheme="minorHAnsi"/>
          <w:color w:val="FF0000"/>
          <w:sz w:val="40"/>
          <w:szCs w:val="40"/>
        </w:rPr>
        <w:t>CPU Time: 0.00 sec(s), Memory: 3456 kilobyte(s)</w:t>
      </w:r>
    </w:p>
    <w:p w14:paraId="6DB3E101" w14:textId="1481F62E" w:rsidR="002F3B13" w:rsidRDefault="002F3B13" w:rsidP="002F3B13">
      <w:pPr>
        <w:rPr>
          <w:rFonts w:ascii="Cambria" w:hAnsi="Cambria" w:cstheme="minorHAnsi"/>
          <w:color w:val="FF0000"/>
          <w:sz w:val="40"/>
          <w:szCs w:val="40"/>
        </w:rPr>
      </w:pPr>
      <w:r w:rsidRPr="002F3B13">
        <w:rPr>
          <w:rFonts w:ascii="Cambria" w:hAnsi="Cambria" w:cstheme="minorHAnsi"/>
          <w:color w:val="FF0000"/>
          <w:sz w:val="40"/>
          <w:szCs w:val="40"/>
        </w:rPr>
        <w:t>compiled and &amp; executed in 1.182 sec(s</w:t>
      </w:r>
      <w:proofErr w:type="gramStart"/>
      <w:r w:rsidRPr="002F3B13">
        <w:rPr>
          <w:rFonts w:ascii="Cambria" w:hAnsi="Cambria" w:cstheme="minorHAnsi"/>
          <w:color w:val="FF0000"/>
          <w:sz w:val="40"/>
          <w:szCs w:val="40"/>
        </w:rPr>
        <w:t>)</w:t>
      </w:r>
      <w:r w:rsidRPr="002F3B13">
        <w:rPr>
          <w:rFonts w:ascii="Cambria" w:hAnsi="Cambria" w:cstheme="minorHAnsi"/>
          <w:color w:val="FF0000"/>
          <w:sz w:val="40"/>
          <w:szCs w:val="40"/>
        </w:rPr>
        <w:t xml:space="preserve"> </w:t>
      </w:r>
      <w:r>
        <w:rPr>
          <w:rFonts w:ascii="Cambria" w:hAnsi="Cambria" w:cstheme="minorHAnsi"/>
          <w:color w:val="FF0000"/>
          <w:sz w:val="40"/>
          <w:szCs w:val="40"/>
        </w:rPr>
        <w:t>.</w:t>
      </w:r>
      <w:proofErr w:type="gramEnd"/>
    </w:p>
    <w:p w14:paraId="72056E9D" w14:textId="77777777" w:rsidR="002F3B13" w:rsidRDefault="002F3B13" w:rsidP="002F3B13">
      <w:pPr>
        <w:rPr>
          <w:rFonts w:ascii="Cambria" w:hAnsi="Cambria" w:cstheme="minorHAnsi"/>
          <w:color w:val="FF0000"/>
          <w:sz w:val="40"/>
          <w:szCs w:val="40"/>
        </w:rPr>
      </w:pPr>
    </w:p>
    <w:p w14:paraId="7BB95788" w14:textId="00AA83F5" w:rsidR="002F3B13" w:rsidRDefault="002F3B13" w:rsidP="002F3B13">
      <w:pPr>
        <w:rPr>
          <w:rFonts w:ascii="Cambria" w:hAnsi="Cambria" w:cstheme="minorHAnsi"/>
          <w:color w:val="262626" w:themeColor="text1" w:themeTint="D9"/>
          <w:sz w:val="36"/>
          <w:szCs w:val="36"/>
        </w:rPr>
      </w:pPr>
      <w:r>
        <w:rPr>
          <w:rFonts w:ascii="Cambria" w:hAnsi="Cambria" w:cstheme="minorHAnsi"/>
          <w:color w:val="262626" w:themeColor="text1" w:themeTint="D9"/>
          <w:sz w:val="36"/>
          <w:szCs w:val="36"/>
        </w:rPr>
        <w:t xml:space="preserve">Just Imagine if this is done using Traditional Even by computer It will mess up the </w:t>
      </w:r>
      <w:proofErr w:type="gramStart"/>
      <w:r>
        <w:rPr>
          <w:rFonts w:ascii="Cambria" w:hAnsi="Cambria" w:cstheme="minorHAnsi"/>
          <w:color w:val="262626" w:themeColor="text1" w:themeTint="D9"/>
          <w:sz w:val="36"/>
          <w:szCs w:val="36"/>
        </w:rPr>
        <w:t>solution .</w:t>
      </w:r>
      <w:proofErr w:type="gramEnd"/>
    </w:p>
    <w:p w14:paraId="68235537" w14:textId="77777777" w:rsidR="008724D2" w:rsidRDefault="008724D2" w:rsidP="002F3B13">
      <w:pPr>
        <w:rPr>
          <w:rFonts w:ascii="Cambria" w:hAnsi="Cambria" w:cstheme="minorHAnsi"/>
          <w:color w:val="262626" w:themeColor="text1" w:themeTint="D9"/>
          <w:sz w:val="36"/>
          <w:szCs w:val="36"/>
        </w:rPr>
      </w:pPr>
    </w:p>
    <w:p w14:paraId="59033359" w14:textId="77777777" w:rsidR="008724D2" w:rsidRDefault="008724D2" w:rsidP="002F3B13">
      <w:pPr>
        <w:rPr>
          <w:rFonts w:ascii="Cambria" w:hAnsi="Cambria" w:cstheme="minorHAnsi"/>
          <w:color w:val="262626" w:themeColor="text1" w:themeTint="D9"/>
          <w:sz w:val="36"/>
          <w:szCs w:val="36"/>
        </w:rPr>
      </w:pPr>
    </w:p>
    <w:p w14:paraId="766C889B" w14:textId="2E89014A" w:rsidR="002F3B13" w:rsidRDefault="002F3B13" w:rsidP="002F3B13">
      <w:pPr>
        <w:rPr>
          <w:rFonts w:ascii="Cambria" w:hAnsi="Cambria" w:cstheme="minorHAnsi"/>
          <w:color w:val="FF0000"/>
          <w:sz w:val="36"/>
          <w:szCs w:val="36"/>
        </w:rPr>
      </w:pPr>
      <w:r>
        <w:rPr>
          <w:rFonts w:ascii="Cambria" w:hAnsi="Cambria" w:cstheme="minorHAnsi"/>
          <w:color w:val="262626" w:themeColor="text1" w:themeTint="D9"/>
          <w:sz w:val="36"/>
          <w:szCs w:val="36"/>
        </w:rPr>
        <w:t xml:space="preserve"> </w:t>
      </w:r>
      <w:r w:rsidRPr="002F3B13">
        <w:rPr>
          <w:rFonts w:ascii="Cambria" w:hAnsi="Cambria" w:cstheme="minorHAnsi"/>
          <w:color w:val="FF0000"/>
          <w:sz w:val="36"/>
          <w:szCs w:val="36"/>
        </w:rPr>
        <w:t>Time Complexity of traditional vs Karatsuba vs TOOM-cook</w:t>
      </w:r>
    </w:p>
    <w:p w14:paraId="49FAFCE6" w14:textId="77777777" w:rsidR="008724D2" w:rsidRDefault="008724D2" w:rsidP="002F3B13">
      <w:pPr>
        <w:rPr>
          <w:rFonts w:ascii="Cambria" w:hAnsi="Cambria" w:cstheme="minorHAnsi"/>
          <w:color w:val="FF0000"/>
          <w:sz w:val="36"/>
          <w:szCs w:val="36"/>
        </w:rPr>
      </w:pPr>
    </w:p>
    <w:p w14:paraId="65E88E9A" w14:textId="77777777" w:rsidR="002F3B13" w:rsidRDefault="002F3B13" w:rsidP="002F3B13">
      <w:pPr>
        <w:rPr>
          <w:rFonts w:ascii="Cambria" w:hAnsi="Cambria" w:cstheme="minorHAnsi"/>
          <w:color w:val="FF0000"/>
          <w:sz w:val="36"/>
          <w:szCs w:val="36"/>
        </w:rPr>
      </w:pPr>
    </w:p>
    <w:p w14:paraId="77C16EEA" w14:textId="6EC6EFB7" w:rsidR="002F3B13" w:rsidRDefault="002F3B13" w:rsidP="002F3B13">
      <w:pPr>
        <w:rPr>
          <w:rFonts w:ascii="Cambria" w:hAnsi="Cambria" w:cstheme="minorHAnsi"/>
          <w:color w:val="262626" w:themeColor="text1" w:themeTint="D9"/>
          <w:sz w:val="36"/>
          <w:szCs w:val="36"/>
        </w:rPr>
      </w:pPr>
      <w:r>
        <w:rPr>
          <w:rFonts w:ascii="Cambria" w:hAnsi="Cambria" w:cstheme="minorHAnsi"/>
          <w:color w:val="262626" w:themeColor="text1" w:themeTint="D9"/>
          <w:sz w:val="36"/>
          <w:szCs w:val="36"/>
        </w:rPr>
        <w:t xml:space="preserve">                    </w:t>
      </w:r>
      <w:r>
        <w:rPr>
          <w:noProof/>
        </w:rPr>
        <w:drawing>
          <wp:inline distT="0" distB="0" distL="0" distR="0" wp14:anchorId="60A8003B" wp14:editId="6CF22527">
            <wp:extent cx="6134100" cy="3714750"/>
            <wp:effectExtent l="0" t="0" r="0" b="0"/>
            <wp:docPr id="540121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3714750"/>
                    </a:xfrm>
                    <a:prstGeom prst="rect">
                      <a:avLst/>
                    </a:prstGeom>
                    <a:noFill/>
                    <a:ln>
                      <a:noFill/>
                    </a:ln>
                  </pic:spPr>
                </pic:pic>
              </a:graphicData>
            </a:graphic>
          </wp:inline>
        </w:drawing>
      </w:r>
    </w:p>
    <w:p w14:paraId="202D0939" w14:textId="77777777" w:rsidR="008724D2" w:rsidRDefault="008724D2" w:rsidP="002F3B13">
      <w:pPr>
        <w:rPr>
          <w:rFonts w:ascii="Cambria" w:hAnsi="Cambria" w:cstheme="minorHAnsi"/>
          <w:color w:val="262626" w:themeColor="text1" w:themeTint="D9"/>
          <w:sz w:val="36"/>
          <w:szCs w:val="36"/>
        </w:rPr>
      </w:pPr>
    </w:p>
    <w:p w14:paraId="55F471BB" w14:textId="77777777" w:rsidR="008724D2" w:rsidRDefault="008724D2" w:rsidP="002F3B13">
      <w:pPr>
        <w:rPr>
          <w:rFonts w:ascii="Cambria" w:hAnsi="Cambria" w:cstheme="minorHAnsi"/>
          <w:color w:val="262626" w:themeColor="text1" w:themeTint="D9"/>
          <w:sz w:val="36"/>
          <w:szCs w:val="36"/>
        </w:rPr>
      </w:pPr>
    </w:p>
    <w:p w14:paraId="51B5C8B7" w14:textId="77777777" w:rsidR="008724D2" w:rsidRDefault="008724D2" w:rsidP="002F3B13">
      <w:pPr>
        <w:rPr>
          <w:rFonts w:ascii="Cambria" w:hAnsi="Cambria" w:cstheme="minorHAnsi"/>
          <w:color w:val="262626" w:themeColor="text1" w:themeTint="D9"/>
          <w:sz w:val="36"/>
          <w:szCs w:val="36"/>
        </w:rPr>
      </w:pPr>
    </w:p>
    <w:p w14:paraId="09B3F81E" w14:textId="77777777" w:rsidR="008724D2" w:rsidRDefault="008724D2" w:rsidP="002F3B13">
      <w:pPr>
        <w:rPr>
          <w:rFonts w:ascii="Cambria" w:hAnsi="Cambria" w:cstheme="minorHAnsi"/>
          <w:color w:val="262626" w:themeColor="text1" w:themeTint="D9"/>
          <w:sz w:val="36"/>
          <w:szCs w:val="36"/>
        </w:rPr>
      </w:pPr>
    </w:p>
    <w:p w14:paraId="01CA5AF3" w14:textId="77777777" w:rsidR="008724D2" w:rsidRDefault="008724D2" w:rsidP="002F3B13">
      <w:pPr>
        <w:rPr>
          <w:rFonts w:ascii="Cambria" w:hAnsi="Cambria" w:cstheme="minorHAnsi"/>
          <w:color w:val="262626" w:themeColor="text1" w:themeTint="D9"/>
          <w:sz w:val="36"/>
          <w:szCs w:val="36"/>
        </w:rPr>
      </w:pPr>
    </w:p>
    <w:p w14:paraId="36910896" w14:textId="77777777" w:rsidR="008724D2" w:rsidRDefault="008724D2" w:rsidP="002F3B13">
      <w:pPr>
        <w:rPr>
          <w:rFonts w:ascii="Cambria" w:hAnsi="Cambria" w:cstheme="minorHAnsi"/>
          <w:color w:val="262626" w:themeColor="text1" w:themeTint="D9"/>
          <w:sz w:val="36"/>
          <w:szCs w:val="36"/>
        </w:rPr>
      </w:pPr>
    </w:p>
    <w:p w14:paraId="1476E55C" w14:textId="77777777" w:rsidR="008724D2" w:rsidRDefault="008724D2" w:rsidP="002F3B13">
      <w:pPr>
        <w:rPr>
          <w:rFonts w:ascii="Cambria" w:hAnsi="Cambria" w:cstheme="minorHAnsi"/>
          <w:color w:val="262626" w:themeColor="text1" w:themeTint="D9"/>
          <w:sz w:val="36"/>
          <w:szCs w:val="36"/>
        </w:rPr>
      </w:pPr>
    </w:p>
    <w:p w14:paraId="18C5FE05" w14:textId="77777777" w:rsidR="008724D2" w:rsidRDefault="008724D2" w:rsidP="002F3B13">
      <w:pPr>
        <w:rPr>
          <w:rFonts w:ascii="Cambria" w:hAnsi="Cambria" w:cstheme="minorHAnsi"/>
          <w:color w:val="262626" w:themeColor="text1" w:themeTint="D9"/>
          <w:sz w:val="36"/>
          <w:szCs w:val="36"/>
        </w:rPr>
      </w:pPr>
    </w:p>
    <w:p w14:paraId="0F8309DF" w14:textId="77777777" w:rsidR="008724D2" w:rsidRDefault="008724D2" w:rsidP="002F3B13">
      <w:pPr>
        <w:rPr>
          <w:rFonts w:ascii="Cambria" w:hAnsi="Cambria" w:cstheme="minorHAnsi"/>
          <w:color w:val="262626" w:themeColor="text1" w:themeTint="D9"/>
          <w:sz w:val="36"/>
          <w:szCs w:val="36"/>
        </w:rPr>
      </w:pPr>
    </w:p>
    <w:p w14:paraId="757408BC" w14:textId="77777777" w:rsidR="008724D2" w:rsidRDefault="008724D2" w:rsidP="002F3B13">
      <w:pPr>
        <w:rPr>
          <w:rFonts w:ascii="Cambria" w:hAnsi="Cambria" w:cstheme="minorHAnsi"/>
          <w:color w:val="262626" w:themeColor="text1" w:themeTint="D9"/>
          <w:sz w:val="36"/>
          <w:szCs w:val="36"/>
        </w:rPr>
      </w:pPr>
    </w:p>
    <w:p w14:paraId="6ECA8DD0" w14:textId="27FA556B" w:rsidR="008724D2" w:rsidRDefault="008724D2" w:rsidP="002F3B13">
      <w:pPr>
        <w:rPr>
          <w:rFonts w:ascii="Cambria" w:hAnsi="Cambria" w:cstheme="minorHAnsi"/>
          <w:color w:val="FF0000"/>
          <w:sz w:val="36"/>
          <w:szCs w:val="36"/>
          <w:u w:val="single"/>
        </w:rPr>
      </w:pPr>
      <w:r w:rsidRPr="008724D2">
        <w:rPr>
          <w:rFonts w:ascii="Cambria" w:hAnsi="Cambria" w:cstheme="minorHAnsi"/>
          <w:color w:val="FF0000"/>
          <w:sz w:val="36"/>
          <w:szCs w:val="36"/>
          <w:u w:val="single"/>
        </w:rPr>
        <w:lastRenderedPageBreak/>
        <w:t>REFERENCES:</w:t>
      </w:r>
    </w:p>
    <w:p w14:paraId="5821EC9B" w14:textId="77777777" w:rsidR="008724D2" w:rsidRDefault="008724D2" w:rsidP="002F3B13">
      <w:pPr>
        <w:rPr>
          <w:rFonts w:ascii="Cambria" w:hAnsi="Cambria" w:cstheme="minorHAnsi"/>
          <w:color w:val="FF0000"/>
          <w:sz w:val="36"/>
          <w:szCs w:val="36"/>
          <w:u w:val="single"/>
        </w:rPr>
      </w:pPr>
    </w:p>
    <w:p w14:paraId="41DCDF38" w14:textId="7F6F5F0F" w:rsidR="008724D2" w:rsidRDefault="008724D2" w:rsidP="002F3B13">
      <w:pPr>
        <w:rPr>
          <w:rFonts w:ascii="Cambria" w:hAnsi="Cambria" w:cstheme="minorHAnsi"/>
          <w:color w:val="0D0D0D" w:themeColor="text1" w:themeTint="F2"/>
          <w:sz w:val="40"/>
          <w:szCs w:val="40"/>
        </w:rPr>
      </w:pPr>
      <w:r>
        <w:rPr>
          <w:rFonts w:ascii="Cambria" w:hAnsi="Cambria" w:cstheme="minorHAnsi"/>
          <w:color w:val="0D0D0D" w:themeColor="text1" w:themeTint="F2"/>
          <w:sz w:val="40"/>
          <w:szCs w:val="40"/>
        </w:rPr>
        <w:t xml:space="preserve">Sources: </w:t>
      </w:r>
      <w:proofErr w:type="gramStart"/>
      <w:r>
        <w:rPr>
          <w:rFonts w:ascii="Cambria" w:hAnsi="Cambria" w:cstheme="minorHAnsi"/>
          <w:color w:val="0D0D0D" w:themeColor="text1" w:themeTint="F2"/>
          <w:sz w:val="40"/>
          <w:szCs w:val="40"/>
        </w:rPr>
        <w:t>WIKKIPEDIA :</w:t>
      </w:r>
      <w:proofErr w:type="gramEnd"/>
    </w:p>
    <w:p w14:paraId="5A0344D5" w14:textId="6209335B" w:rsidR="008724D2" w:rsidRDefault="008724D2" w:rsidP="002F3B13">
      <w:pPr>
        <w:rPr>
          <w:sz w:val="32"/>
          <w:szCs w:val="32"/>
        </w:rPr>
      </w:pPr>
      <w:r>
        <w:rPr>
          <w:rFonts w:ascii="Cambria" w:hAnsi="Cambria" w:cstheme="minorHAnsi"/>
          <w:color w:val="0D0D0D" w:themeColor="text1" w:themeTint="F2"/>
          <w:sz w:val="40"/>
          <w:szCs w:val="40"/>
        </w:rPr>
        <w:t xml:space="preserve">                  Link:</w:t>
      </w:r>
      <w:r w:rsidRPr="008724D2">
        <w:rPr>
          <w:rFonts w:ascii="Cambria" w:hAnsi="Cambria" w:cstheme="minorHAnsi"/>
          <w:color w:val="0D0D0D" w:themeColor="text1" w:themeTint="F2"/>
          <w:sz w:val="32"/>
          <w:szCs w:val="32"/>
        </w:rPr>
        <w:t xml:space="preserve"> </w:t>
      </w:r>
      <w:r>
        <w:rPr>
          <w:rFonts w:ascii="Cambria" w:hAnsi="Cambria" w:cstheme="minorHAnsi"/>
          <w:color w:val="0D0D0D" w:themeColor="text1" w:themeTint="F2"/>
          <w:sz w:val="32"/>
          <w:szCs w:val="32"/>
        </w:rPr>
        <w:t xml:space="preserve">  </w:t>
      </w:r>
      <w:hyperlink r:id="rId17" w:history="1">
        <w:r w:rsidRPr="008724D2">
          <w:rPr>
            <w:color w:val="0000FF"/>
            <w:sz w:val="36"/>
            <w:szCs w:val="36"/>
            <w:u w:val="single"/>
          </w:rPr>
          <w:t>Toom–Cook multiplication - Wi</w:t>
        </w:r>
        <w:r w:rsidRPr="008724D2">
          <w:rPr>
            <w:color w:val="0000FF"/>
            <w:sz w:val="36"/>
            <w:szCs w:val="36"/>
            <w:u w:val="single"/>
          </w:rPr>
          <w:t>k</w:t>
        </w:r>
        <w:r w:rsidRPr="008724D2">
          <w:rPr>
            <w:color w:val="0000FF"/>
            <w:sz w:val="36"/>
            <w:szCs w:val="36"/>
            <w:u w:val="single"/>
          </w:rPr>
          <w:t>ipedi</w:t>
        </w:r>
        <w:r w:rsidRPr="008724D2">
          <w:rPr>
            <w:color w:val="0000FF"/>
            <w:sz w:val="32"/>
            <w:szCs w:val="32"/>
            <w:u w:val="single"/>
          </w:rPr>
          <w:t>a</w:t>
        </w:r>
      </w:hyperlink>
    </w:p>
    <w:p w14:paraId="5554FB89" w14:textId="77777777" w:rsidR="008724D2" w:rsidRDefault="008724D2" w:rsidP="002F3B13">
      <w:pPr>
        <w:rPr>
          <w:sz w:val="32"/>
          <w:szCs w:val="32"/>
        </w:rPr>
      </w:pPr>
    </w:p>
    <w:p w14:paraId="32FF6143" w14:textId="22785BA9" w:rsidR="008724D2" w:rsidRDefault="008724D2" w:rsidP="002F3B13">
      <w:pPr>
        <w:rPr>
          <w:rFonts w:ascii="Cambria" w:hAnsi="Cambria"/>
          <w:sz w:val="40"/>
          <w:szCs w:val="40"/>
        </w:rPr>
      </w:pPr>
      <w:proofErr w:type="gramStart"/>
      <w:r w:rsidRPr="008724D2">
        <w:rPr>
          <w:rFonts w:ascii="Cambria" w:hAnsi="Cambria"/>
          <w:sz w:val="40"/>
          <w:szCs w:val="40"/>
        </w:rPr>
        <w:t>IMAGES :</w:t>
      </w:r>
      <w:proofErr w:type="gramEnd"/>
      <w:r w:rsidRPr="008724D2">
        <w:rPr>
          <w:rFonts w:ascii="Cambria" w:hAnsi="Cambria"/>
          <w:sz w:val="40"/>
          <w:szCs w:val="40"/>
        </w:rPr>
        <w:t xml:space="preserve">   RE</w:t>
      </w:r>
      <w:r>
        <w:rPr>
          <w:rFonts w:ascii="Cambria" w:hAnsi="Cambria"/>
          <w:sz w:val="40"/>
          <w:szCs w:val="40"/>
        </w:rPr>
        <w:t>SEARCHGATE.COM</w:t>
      </w:r>
    </w:p>
    <w:p w14:paraId="6F788266" w14:textId="537EB698" w:rsidR="008724D2" w:rsidRPr="008724D2" w:rsidRDefault="008724D2" w:rsidP="002F3B13">
      <w:pPr>
        <w:rPr>
          <w:rFonts w:ascii="Cambria" w:hAnsi="Cambria" w:cstheme="minorHAnsi"/>
          <w:color w:val="0D0D0D" w:themeColor="text1" w:themeTint="F2"/>
          <w:sz w:val="40"/>
          <w:szCs w:val="40"/>
        </w:rPr>
      </w:pPr>
      <w:r>
        <w:rPr>
          <w:rFonts w:ascii="Cambria" w:hAnsi="Cambria"/>
          <w:sz w:val="40"/>
          <w:szCs w:val="40"/>
        </w:rPr>
        <w:t xml:space="preserve">                    Link:   </w:t>
      </w:r>
      <w:hyperlink r:id="rId18" w:history="1">
        <w:r w:rsidRPr="008724D2">
          <w:rPr>
            <w:color w:val="0000FF"/>
            <w:sz w:val="36"/>
            <w:szCs w:val="36"/>
            <w:u w:val="single"/>
          </w:rPr>
          <w:t>The number of bit operations of the classical, recursive Karatsuba, and... | Download Scientific Diagram (researchgate.net)</w:t>
        </w:r>
      </w:hyperlink>
    </w:p>
    <w:p w14:paraId="436BBCEF" w14:textId="77777777" w:rsidR="008724D2" w:rsidRPr="008724D2" w:rsidRDefault="008724D2" w:rsidP="002F3B13">
      <w:pPr>
        <w:rPr>
          <w:rFonts w:ascii="Cambria" w:hAnsi="Cambria" w:cstheme="minorHAnsi"/>
          <w:color w:val="262626" w:themeColor="text1" w:themeTint="D9"/>
          <w:sz w:val="40"/>
          <w:szCs w:val="40"/>
        </w:rPr>
      </w:pPr>
    </w:p>
    <w:p w14:paraId="6FA409C2" w14:textId="77777777" w:rsidR="008724D2" w:rsidRDefault="008724D2" w:rsidP="002F3B13">
      <w:pPr>
        <w:rPr>
          <w:rFonts w:ascii="Cambria" w:hAnsi="Cambria" w:cstheme="minorHAnsi"/>
          <w:color w:val="262626" w:themeColor="text1" w:themeTint="D9"/>
          <w:sz w:val="36"/>
          <w:szCs w:val="36"/>
        </w:rPr>
      </w:pPr>
    </w:p>
    <w:p w14:paraId="429C76DB" w14:textId="3D822F7B" w:rsidR="008724D2" w:rsidRDefault="008724D2" w:rsidP="002F3B13">
      <w:pPr>
        <w:rPr>
          <w:rFonts w:ascii="Cambria" w:hAnsi="Cambria" w:cstheme="minorHAnsi"/>
          <w:color w:val="262626" w:themeColor="text1" w:themeTint="D9"/>
          <w:sz w:val="40"/>
          <w:szCs w:val="40"/>
        </w:rPr>
      </w:pPr>
      <w:r>
        <w:rPr>
          <w:rFonts w:ascii="Cambria" w:hAnsi="Cambria" w:cstheme="minorHAnsi"/>
          <w:color w:val="262626" w:themeColor="text1" w:themeTint="D9"/>
          <w:sz w:val="40"/>
          <w:szCs w:val="40"/>
        </w:rPr>
        <w:t>EXTRA-</w:t>
      </w:r>
      <w:proofErr w:type="gramStart"/>
      <w:r>
        <w:rPr>
          <w:rFonts w:ascii="Cambria" w:hAnsi="Cambria" w:cstheme="minorHAnsi"/>
          <w:color w:val="262626" w:themeColor="text1" w:themeTint="D9"/>
          <w:sz w:val="40"/>
          <w:szCs w:val="40"/>
        </w:rPr>
        <w:t>SOURCES :</w:t>
      </w:r>
      <w:proofErr w:type="gramEnd"/>
    </w:p>
    <w:p w14:paraId="116BA8A0" w14:textId="17064F2E" w:rsidR="008724D2" w:rsidRDefault="008724D2" w:rsidP="002F3B13">
      <w:pPr>
        <w:rPr>
          <w:rFonts w:ascii="Cambria" w:hAnsi="Cambria" w:cstheme="minorHAnsi"/>
          <w:color w:val="262626" w:themeColor="text1" w:themeTint="D9"/>
          <w:sz w:val="40"/>
          <w:szCs w:val="40"/>
        </w:rPr>
      </w:pPr>
      <w:r>
        <w:rPr>
          <w:rFonts w:ascii="Cambria" w:hAnsi="Cambria" w:cstheme="minorHAnsi"/>
          <w:color w:val="262626" w:themeColor="text1" w:themeTint="D9"/>
          <w:sz w:val="40"/>
          <w:szCs w:val="40"/>
        </w:rPr>
        <w:t>Thanks To SREEDHAR</w:t>
      </w:r>
    </w:p>
    <w:p w14:paraId="083CD446" w14:textId="461BF444" w:rsidR="008724D2" w:rsidRPr="008724D2" w:rsidRDefault="008724D2" w:rsidP="002F3B13">
      <w:pPr>
        <w:rPr>
          <w:rFonts w:ascii="Cambria" w:hAnsi="Cambria" w:cstheme="minorHAnsi"/>
          <w:color w:val="262626" w:themeColor="text1" w:themeTint="D9"/>
          <w:sz w:val="40"/>
          <w:szCs w:val="40"/>
        </w:rPr>
      </w:pPr>
      <w:r>
        <w:rPr>
          <w:rFonts w:ascii="Cambria" w:hAnsi="Cambria" w:cstheme="minorHAnsi"/>
          <w:color w:val="262626" w:themeColor="text1" w:themeTint="D9"/>
          <w:sz w:val="40"/>
          <w:szCs w:val="40"/>
        </w:rPr>
        <w:t xml:space="preserve">                                           -Head Of </w:t>
      </w:r>
      <w:proofErr w:type="gramStart"/>
      <w:r>
        <w:rPr>
          <w:rFonts w:ascii="Cambria" w:hAnsi="Cambria" w:cstheme="minorHAnsi"/>
          <w:color w:val="262626" w:themeColor="text1" w:themeTint="D9"/>
          <w:sz w:val="40"/>
          <w:szCs w:val="40"/>
        </w:rPr>
        <w:t>The</w:t>
      </w:r>
      <w:proofErr w:type="gramEnd"/>
      <w:r>
        <w:rPr>
          <w:rFonts w:ascii="Cambria" w:hAnsi="Cambria" w:cstheme="minorHAnsi"/>
          <w:color w:val="262626" w:themeColor="text1" w:themeTint="D9"/>
          <w:sz w:val="40"/>
          <w:szCs w:val="40"/>
        </w:rPr>
        <w:t xml:space="preserve"> CET Program.</w:t>
      </w:r>
    </w:p>
    <w:p w14:paraId="30A58A4E" w14:textId="77777777" w:rsidR="008724D2" w:rsidRDefault="008724D2" w:rsidP="002F3B13">
      <w:pPr>
        <w:rPr>
          <w:rFonts w:ascii="Cambria" w:hAnsi="Cambria" w:cstheme="minorHAnsi"/>
          <w:color w:val="262626" w:themeColor="text1" w:themeTint="D9"/>
          <w:sz w:val="36"/>
          <w:szCs w:val="36"/>
        </w:rPr>
      </w:pPr>
    </w:p>
    <w:p w14:paraId="74F952AB" w14:textId="77777777" w:rsidR="008724D2" w:rsidRDefault="008724D2" w:rsidP="002F3B13">
      <w:pPr>
        <w:rPr>
          <w:rFonts w:ascii="Cambria" w:hAnsi="Cambria" w:cstheme="minorHAnsi"/>
          <w:color w:val="262626" w:themeColor="text1" w:themeTint="D9"/>
          <w:sz w:val="36"/>
          <w:szCs w:val="36"/>
        </w:rPr>
      </w:pPr>
    </w:p>
    <w:p w14:paraId="49BCD474" w14:textId="77777777" w:rsidR="008724D2" w:rsidRDefault="008724D2" w:rsidP="002F3B13">
      <w:pPr>
        <w:rPr>
          <w:rFonts w:ascii="Cambria" w:hAnsi="Cambria" w:cstheme="minorHAnsi"/>
          <w:color w:val="262626" w:themeColor="text1" w:themeTint="D9"/>
          <w:sz w:val="36"/>
          <w:szCs w:val="36"/>
        </w:rPr>
      </w:pPr>
    </w:p>
    <w:p w14:paraId="6B407728" w14:textId="77777777" w:rsidR="008724D2" w:rsidRDefault="008724D2" w:rsidP="002F3B13">
      <w:pPr>
        <w:rPr>
          <w:rFonts w:ascii="Cambria" w:hAnsi="Cambria" w:cstheme="minorHAnsi"/>
          <w:color w:val="262626" w:themeColor="text1" w:themeTint="D9"/>
          <w:sz w:val="36"/>
          <w:szCs w:val="36"/>
        </w:rPr>
      </w:pPr>
    </w:p>
    <w:p w14:paraId="55C09B22" w14:textId="77777777" w:rsidR="008724D2" w:rsidRPr="002F3B13" w:rsidRDefault="008724D2" w:rsidP="002F3B13">
      <w:pPr>
        <w:rPr>
          <w:rFonts w:ascii="Cambria" w:hAnsi="Cambria" w:cstheme="minorHAnsi"/>
          <w:color w:val="262626" w:themeColor="text1" w:themeTint="D9"/>
          <w:sz w:val="36"/>
          <w:szCs w:val="36"/>
        </w:rPr>
      </w:pPr>
    </w:p>
    <w:sectPr w:rsidR="008724D2" w:rsidRPr="002F3B13" w:rsidSect="00F9246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640B7" w14:textId="77777777" w:rsidR="00796052" w:rsidRDefault="00796052" w:rsidP="008F7E35">
      <w:r>
        <w:separator/>
      </w:r>
    </w:p>
  </w:endnote>
  <w:endnote w:type="continuationSeparator" w:id="0">
    <w:p w14:paraId="20B8FD32" w14:textId="77777777" w:rsidR="00796052" w:rsidRDefault="00796052" w:rsidP="008F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ira math">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056F" w14:textId="77777777" w:rsidR="008F7E35" w:rsidRDefault="008F7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B05F" w14:textId="77777777" w:rsidR="008F7E35" w:rsidRDefault="008F7E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9647" w14:textId="77777777" w:rsidR="008F7E35" w:rsidRDefault="008F7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2164" w14:textId="77777777" w:rsidR="00796052" w:rsidRDefault="00796052" w:rsidP="008F7E35">
      <w:r>
        <w:separator/>
      </w:r>
    </w:p>
  </w:footnote>
  <w:footnote w:type="continuationSeparator" w:id="0">
    <w:p w14:paraId="5D00B78A" w14:textId="77777777" w:rsidR="00796052" w:rsidRDefault="00796052" w:rsidP="008F7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390A" w14:textId="77777777" w:rsidR="008F7E35" w:rsidRDefault="008F7E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18B5" w14:textId="77777777" w:rsidR="008F7E35" w:rsidRDefault="008F7E35" w:rsidP="008F7E35">
    <w:pPr>
      <w:jc w:val="center"/>
      <w:rPr>
        <w:rFonts w:ascii="Algerian" w:hAnsi="Algerian" w:cstheme="minorHAnsi"/>
        <w:color w:val="7030A0"/>
        <w:sz w:val="48"/>
        <w:szCs w:val="48"/>
        <w:u w:val="single"/>
      </w:rPr>
    </w:pPr>
    <w:r>
      <w:rPr>
        <w:rFonts w:ascii="Algerian" w:hAnsi="Algerian" w:cstheme="minorHAnsi"/>
        <w:color w:val="7030A0"/>
        <w:sz w:val="48"/>
        <w:szCs w:val="48"/>
        <w:u w:val="single"/>
      </w:rPr>
      <w:t>T</w:t>
    </w:r>
    <w:r w:rsidRPr="008F7E35">
      <w:rPr>
        <w:rFonts w:ascii="Algerian" w:hAnsi="Algerian" w:cstheme="minorHAnsi"/>
        <w:color w:val="7030A0"/>
        <w:sz w:val="48"/>
        <w:szCs w:val="48"/>
        <w:u w:val="single"/>
      </w:rPr>
      <w:t>OOM-COOK ALGORITHM</w:t>
    </w:r>
  </w:p>
  <w:p w14:paraId="09B76AFA" w14:textId="4CCBCF6C" w:rsidR="008F7E35" w:rsidRDefault="008F7E35">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E603" w14:textId="77777777" w:rsidR="008F7E35" w:rsidRDefault="008F7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0386"/>
    <w:multiLevelType w:val="hybridMultilevel"/>
    <w:tmpl w:val="D1D8C6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3623ED"/>
    <w:multiLevelType w:val="hybridMultilevel"/>
    <w:tmpl w:val="F0A80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E84274"/>
    <w:multiLevelType w:val="hybridMultilevel"/>
    <w:tmpl w:val="48EE63B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5335C5"/>
    <w:multiLevelType w:val="hybridMultilevel"/>
    <w:tmpl w:val="2C36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3C5FB7"/>
    <w:multiLevelType w:val="hybridMultilevel"/>
    <w:tmpl w:val="8EB8C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B4AC7"/>
    <w:multiLevelType w:val="hybridMultilevel"/>
    <w:tmpl w:val="094E6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D6748D8"/>
    <w:multiLevelType w:val="hybridMultilevel"/>
    <w:tmpl w:val="AA180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8F7D49"/>
    <w:multiLevelType w:val="hybridMultilevel"/>
    <w:tmpl w:val="518C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230851"/>
    <w:multiLevelType w:val="hybridMultilevel"/>
    <w:tmpl w:val="5994F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6E1390"/>
    <w:multiLevelType w:val="hybridMultilevel"/>
    <w:tmpl w:val="67DCF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0612716"/>
    <w:multiLevelType w:val="hybridMultilevel"/>
    <w:tmpl w:val="7A08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E41491"/>
    <w:multiLevelType w:val="hybridMultilevel"/>
    <w:tmpl w:val="2938A10C"/>
    <w:lvl w:ilvl="0" w:tplc="A784EEF8">
      <w:numFmt w:val="bullet"/>
      <w:lvlText w:val="-"/>
      <w:lvlJc w:val="left"/>
      <w:pPr>
        <w:ind w:left="7092" w:hanging="360"/>
      </w:pPr>
      <w:rPr>
        <w:rFonts w:ascii="Cambira math" w:eastAsiaTheme="minorHAnsi" w:hAnsi="Cambira math" w:cstheme="minorHAnsi" w:hint="default"/>
      </w:rPr>
    </w:lvl>
    <w:lvl w:ilvl="1" w:tplc="40090003" w:tentative="1">
      <w:start w:val="1"/>
      <w:numFmt w:val="bullet"/>
      <w:lvlText w:val="o"/>
      <w:lvlJc w:val="left"/>
      <w:pPr>
        <w:ind w:left="7812" w:hanging="360"/>
      </w:pPr>
      <w:rPr>
        <w:rFonts w:ascii="Courier New" w:hAnsi="Courier New" w:cs="Courier New" w:hint="default"/>
      </w:rPr>
    </w:lvl>
    <w:lvl w:ilvl="2" w:tplc="40090005" w:tentative="1">
      <w:start w:val="1"/>
      <w:numFmt w:val="bullet"/>
      <w:lvlText w:val=""/>
      <w:lvlJc w:val="left"/>
      <w:pPr>
        <w:ind w:left="8532" w:hanging="360"/>
      </w:pPr>
      <w:rPr>
        <w:rFonts w:ascii="Wingdings" w:hAnsi="Wingdings" w:hint="default"/>
      </w:rPr>
    </w:lvl>
    <w:lvl w:ilvl="3" w:tplc="40090001" w:tentative="1">
      <w:start w:val="1"/>
      <w:numFmt w:val="bullet"/>
      <w:lvlText w:val=""/>
      <w:lvlJc w:val="left"/>
      <w:pPr>
        <w:ind w:left="9252" w:hanging="360"/>
      </w:pPr>
      <w:rPr>
        <w:rFonts w:ascii="Symbol" w:hAnsi="Symbol" w:hint="default"/>
      </w:rPr>
    </w:lvl>
    <w:lvl w:ilvl="4" w:tplc="40090003" w:tentative="1">
      <w:start w:val="1"/>
      <w:numFmt w:val="bullet"/>
      <w:lvlText w:val="o"/>
      <w:lvlJc w:val="left"/>
      <w:pPr>
        <w:ind w:left="9972" w:hanging="360"/>
      </w:pPr>
      <w:rPr>
        <w:rFonts w:ascii="Courier New" w:hAnsi="Courier New" w:cs="Courier New" w:hint="default"/>
      </w:rPr>
    </w:lvl>
    <w:lvl w:ilvl="5" w:tplc="40090005" w:tentative="1">
      <w:start w:val="1"/>
      <w:numFmt w:val="bullet"/>
      <w:lvlText w:val=""/>
      <w:lvlJc w:val="left"/>
      <w:pPr>
        <w:ind w:left="10692" w:hanging="360"/>
      </w:pPr>
      <w:rPr>
        <w:rFonts w:ascii="Wingdings" w:hAnsi="Wingdings" w:hint="default"/>
      </w:rPr>
    </w:lvl>
    <w:lvl w:ilvl="6" w:tplc="40090001" w:tentative="1">
      <w:start w:val="1"/>
      <w:numFmt w:val="bullet"/>
      <w:lvlText w:val=""/>
      <w:lvlJc w:val="left"/>
      <w:pPr>
        <w:ind w:left="11412" w:hanging="360"/>
      </w:pPr>
      <w:rPr>
        <w:rFonts w:ascii="Symbol" w:hAnsi="Symbol" w:hint="default"/>
      </w:rPr>
    </w:lvl>
    <w:lvl w:ilvl="7" w:tplc="40090003" w:tentative="1">
      <w:start w:val="1"/>
      <w:numFmt w:val="bullet"/>
      <w:lvlText w:val="o"/>
      <w:lvlJc w:val="left"/>
      <w:pPr>
        <w:ind w:left="12132" w:hanging="360"/>
      </w:pPr>
      <w:rPr>
        <w:rFonts w:ascii="Courier New" w:hAnsi="Courier New" w:cs="Courier New" w:hint="default"/>
      </w:rPr>
    </w:lvl>
    <w:lvl w:ilvl="8" w:tplc="40090005" w:tentative="1">
      <w:start w:val="1"/>
      <w:numFmt w:val="bullet"/>
      <w:lvlText w:val=""/>
      <w:lvlJc w:val="left"/>
      <w:pPr>
        <w:ind w:left="12852" w:hanging="360"/>
      </w:pPr>
      <w:rPr>
        <w:rFonts w:ascii="Wingdings" w:hAnsi="Wingdings" w:hint="default"/>
      </w:rPr>
    </w:lvl>
  </w:abstractNum>
  <w:abstractNum w:abstractNumId="34" w15:restartNumberingAfterBreak="0">
    <w:nsid w:val="73386C4C"/>
    <w:multiLevelType w:val="hybridMultilevel"/>
    <w:tmpl w:val="58CAA2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DD5548"/>
    <w:multiLevelType w:val="hybridMultilevel"/>
    <w:tmpl w:val="8AE4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CF76CA"/>
    <w:multiLevelType w:val="hybridMultilevel"/>
    <w:tmpl w:val="C386A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059604">
    <w:abstractNumId w:val="29"/>
  </w:num>
  <w:num w:numId="2" w16cid:durableId="17123145">
    <w:abstractNumId w:val="13"/>
  </w:num>
  <w:num w:numId="3" w16cid:durableId="2060469408">
    <w:abstractNumId w:val="11"/>
  </w:num>
  <w:num w:numId="4" w16cid:durableId="1866750852">
    <w:abstractNumId w:val="32"/>
  </w:num>
  <w:num w:numId="5" w16cid:durableId="1538465723">
    <w:abstractNumId w:val="15"/>
  </w:num>
  <w:num w:numId="6" w16cid:durableId="1482698654">
    <w:abstractNumId w:val="22"/>
  </w:num>
  <w:num w:numId="7" w16cid:durableId="321927623">
    <w:abstractNumId w:val="25"/>
  </w:num>
  <w:num w:numId="8" w16cid:durableId="1082145666">
    <w:abstractNumId w:val="9"/>
  </w:num>
  <w:num w:numId="9" w16cid:durableId="1322855744">
    <w:abstractNumId w:val="7"/>
  </w:num>
  <w:num w:numId="10" w16cid:durableId="1434979584">
    <w:abstractNumId w:val="6"/>
  </w:num>
  <w:num w:numId="11" w16cid:durableId="543055544">
    <w:abstractNumId w:val="5"/>
  </w:num>
  <w:num w:numId="12" w16cid:durableId="875389531">
    <w:abstractNumId w:val="4"/>
  </w:num>
  <w:num w:numId="13" w16cid:durableId="1879538240">
    <w:abstractNumId w:val="8"/>
  </w:num>
  <w:num w:numId="14" w16cid:durableId="1879126697">
    <w:abstractNumId w:val="3"/>
  </w:num>
  <w:num w:numId="15" w16cid:durableId="713774569">
    <w:abstractNumId w:val="2"/>
  </w:num>
  <w:num w:numId="16" w16cid:durableId="2119988518">
    <w:abstractNumId w:val="1"/>
  </w:num>
  <w:num w:numId="17" w16cid:durableId="1683505994">
    <w:abstractNumId w:val="0"/>
  </w:num>
  <w:num w:numId="18" w16cid:durableId="1508978766">
    <w:abstractNumId w:val="17"/>
  </w:num>
  <w:num w:numId="19" w16cid:durableId="1002319202">
    <w:abstractNumId w:val="18"/>
  </w:num>
  <w:num w:numId="20" w16cid:durableId="1818569042">
    <w:abstractNumId w:val="30"/>
  </w:num>
  <w:num w:numId="21" w16cid:durableId="344601238">
    <w:abstractNumId w:val="24"/>
  </w:num>
  <w:num w:numId="22" w16cid:durableId="1934849758">
    <w:abstractNumId w:val="12"/>
  </w:num>
  <w:num w:numId="23" w16cid:durableId="1566137817">
    <w:abstractNumId w:val="36"/>
  </w:num>
  <w:num w:numId="24" w16cid:durableId="748234459">
    <w:abstractNumId w:val="33"/>
  </w:num>
  <w:num w:numId="25" w16cid:durableId="820460507">
    <w:abstractNumId w:val="34"/>
  </w:num>
  <w:num w:numId="26" w16cid:durableId="1782991445">
    <w:abstractNumId w:val="28"/>
  </w:num>
  <w:num w:numId="27" w16cid:durableId="794373984">
    <w:abstractNumId w:val="23"/>
  </w:num>
  <w:num w:numId="28" w16cid:durableId="446777767">
    <w:abstractNumId w:val="27"/>
  </w:num>
  <w:num w:numId="29" w16cid:durableId="514459393">
    <w:abstractNumId w:val="31"/>
  </w:num>
  <w:num w:numId="30" w16cid:durableId="1405646134">
    <w:abstractNumId w:val="35"/>
  </w:num>
  <w:num w:numId="31" w16cid:durableId="93092743">
    <w:abstractNumId w:val="26"/>
  </w:num>
  <w:num w:numId="32" w16cid:durableId="792401881">
    <w:abstractNumId w:val="14"/>
  </w:num>
  <w:num w:numId="33" w16cid:durableId="1473862418">
    <w:abstractNumId w:val="10"/>
  </w:num>
  <w:num w:numId="34" w16cid:durableId="521821758">
    <w:abstractNumId w:val="19"/>
  </w:num>
  <w:num w:numId="35" w16cid:durableId="1897810780">
    <w:abstractNumId w:val="21"/>
  </w:num>
  <w:num w:numId="36" w16cid:durableId="1654868789">
    <w:abstractNumId w:val="37"/>
  </w:num>
  <w:num w:numId="37" w16cid:durableId="200171970">
    <w:abstractNumId w:val="16"/>
  </w:num>
  <w:num w:numId="38" w16cid:durableId="324239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35"/>
    <w:rsid w:val="00026BFA"/>
    <w:rsid w:val="000C177C"/>
    <w:rsid w:val="001119C0"/>
    <w:rsid w:val="001411C5"/>
    <w:rsid w:val="001F250B"/>
    <w:rsid w:val="001F5ECA"/>
    <w:rsid w:val="00202AEC"/>
    <w:rsid w:val="0023368F"/>
    <w:rsid w:val="002F3B13"/>
    <w:rsid w:val="00300E99"/>
    <w:rsid w:val="003830DF"/>
    <w:rsid w:val="003A146D"/>
    <w:rsid w:val="004229D5"/>
    <w:rsid w:val="004249E7"/>
    <w:rsid w:val="00431EB3"/>
    <w:rsid w:val="00431F12"/>
    <w:rsid w:val="00515272"/>
    <w:rsid w:val="00554FC1"/>
    <w:rsid w:val="005E1DF7"/>
    <w:rsid w:val="00645252"/>
    <w:rsid w:val="00656D34"/>
    <w:rsid w:val="00673638"/>
    <w:rsid w:val="006D3D74"/>
    <w:rsid w:val="00726F2C"/>
    <w:rsid w:val="00731092"/>
    <w:rsid w:val="00736E93"/>
    <w:rsid w:val="00796052"/>
    <w:rsid w:val="00817B8B"/>
    <w:rsid w:val="0083569A"/>
    <w:rsid w:val="00844022"/>
    <w:rsid w:val="008724D2"/>
    <w:rsid w:val="008A6F17"/>
    <w:rsid w:val="008F7E35"/>
    <w:rsid w:val="00912C08"/>
    <w:rsid w:val="00914A4E"/>
    <w:rsid w:val="00936E01"/>
    <w:rsid w:val="00991831"/>
    <w:rsid w:val="009A0C7F"/>
    <w:rsid w:val="009E7FCA"/>
    <w:rsid w:val="00A07E13"/>
    <w:rsid w:val="00A6042C"/>
    <w:rsid w:val="00A9204E"/>
    <w:rsid w:val="00AF41B5"/>
    <w:rsid w:val="00B61F0E"/>
    <w:rsid w:val="00B741C0"/>
    <w:rsid w:val="00B8381F"/>
    <w:rsid w:val="00BB132B"/>
    <w:rsid w:val="00C0543D"/>
    <w:rsid w:val="00CB0A60"/>
    <w:rsid w:val="00D2427D"/>
    <w:rsid w:val="00D32A1D"/>
    <w:rsid w:val="00D9421D"/>
    <w:rsid w:val="00DA31C7"/>
    <w:rsid w:val="00DB474A"/>
    <w:rsid w:val="00E305E7"/>
    <w:rsid w:val="00E41375"/>
    <w:rsid w:val="00EB101B"/>
    <w:rsid w:val="00ED5257"/>
    <w:rsid w:val="00F013C8"/>
    <w:rsid w:val="00F92466"/>
    <w:rsid w:val="00F9376D"/>
    <w:rsid w:val="00FD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A594"/>
  <w15:chartTrackingRefBased/>
  <w15:docId w15:val="{65F1E96C-4499-49F8-966D-20219AC3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E35"/>
    <w:pPr>
      <w:ind w:left="720"/>
      <w:contextualSpacing/>
    </w:pPr>
  </w:style>
  <w:style w:type="paragraph" w:styleId="NoSpacing">
    <w:name w:val="No Spacing"/>
    <w:link w:val="NoSpacingChar"/>
    <w:uiPriority w:val="1"/>
    <w:qFormat/>
    <w:rsid w:val="00F92466"/>
    <w:rPr>
      <w:rFonts w:eastAsiaTheme="minorEastAsia"/>
    </w:rPr>
  </w:style>
  <w:style w:type="character" w:customStyle="1" w:styleId="NoSpacingChar">
    <w:name w:val="No Spacing Char"/>
    <w:basedOn w:val="DefaultParagraphFont"/>
    <w:link w:val="NoSpacing"/>
    <w:uiPriority w:val="1"/>
    <w:rsid w:val="00F924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7386">
      <w:bodyDiv w:val="1"/>
      <w:marLeft w:val="0"/>
      <w:marRight w:val="0"/>
      <w:marTop w:val="0"/>
      <w:marBottom w:val="0"/>
      <w:divBdr>
        <w:top w:val="none" w:sz="0" w:space="0" w:color="auto"/>
        <w:left w:val="none" w:sz="0" w:space="0" w:color="auto"/>
        <w:bottom w:val="none" w:sz="0" w:space="0" w:color="auto"/>
        <w:right w:val="none" w:sz="0" w:space="0" w:color="auto"/>
      </w:divBdr>
      <w:divsChild>
        <w:div w:id="1085568172">
          <w:marLeft w:val="0"/>
          <w:marRight w:val="0"/>
          <w:marTop w:val="0"/>
          <w:marBottom w:val="0"/>
          <w:divBdr>
            <w:top w:val="single" w:sz="2" w:space="0" w:color="D9D9E3"/>
            <w:left w:val="single" w:sz="2" w:space="0" w:color="D9D9E3"/>
            <w:bottom w:val="single" w:sz="2" w:space="0" w:color="D9D9E3"/>
            <w:right w:val="single" w:sz="2" w:space="0" w:color="D9D9E3"/>
          </w:divBdr>
          <w:divsChild>
            <w:div w:id="996615959">
              <w:marLeft w:val="0"/>
              <w:marRight w:val="0"/>
              <w:marTop w:val="0"/>
              <w:marBottom w:val="0"/>
              <w:divBdr>
                <w:top w:val="single" w:sz="2" w:space="0" w:color="D9D9E3"/>
                <w:left w:val="single" w:sz="2" w:space="0" w:color="D9D9E3"/>
                <w:bottom w:val="single" w:sz="2" w:space="0" w:color="D9D9E3"/>
                <w:right w:val="single" w:sz="2" w:space="0" w:color="D9D9E3"/>
              </w:divBdr>
              <w:divsChild>
                <w:div w:id="1305089564">
                  <w:marLeft w:val="0"/>
                  <w:marRight w:val="0"/>
                  <w:marTop w:val="0"/>
                  <w:marBottom w:val="0"/>
                  <w:divBdr>
                    <w:top w:val="single" w:sz="2" w:space="0" w:color="D9D9E3"/>
                    <w:left w:val="single" w:sz="2" w:space="0" w:color="D9D9E3"/>
                    <w:bottom w:val="single" w:sz="2" w:space="0" w:color="D9D9E3"/>
                    <w:right w:val="single" w:sz="2" w:space="0" w:color="D9D9E3"/>
                  </w:divBdr>
                  <w:divsChild>
                    <w:div w:id="1263027847">
                      <w:marLeft w:val="0"/>
                      <w:marRight w:val="0"/>
                      <w:marTop w:val="0"/>
                      <w:marBottom w:val="0"/>
                      <w:divBdr>
                        <w:top w:val="single" w:sz="2" w:space="0" w:color="D9D9E3"/>
                        <w:left w:val="single" w:sz="2" w:space="0" w:color="D9D9E3"/>
                        <w:bottom w:val="single" w:sz="2" w:space="0" w:color="D9D9E3"/>
                        <w:right w:val="single" w:sz="2" w:space="0" w:color="D9D9E3"/>
                      </w:divBdr>
                      <w:divsChild>
                        <w:div w:id="1697001370">
                          <w:marLeft w:val="0"/>
                          <w:marRight w:val="0"/>
                          <w:marTop w:val="0"/>
                          <w:marBottom w:val="0"/>
                          <w:divBdr>
                            <w:top w:val="single" w:sz="2" w:space="0" w:color="auto"/>
                            <w:left w:val="single" w:sz="2" w:space="0" w:color="auto"/>
                            <w:bottom w:val="single" w:sz="6" w:space="0" w:color="auto"/>
                            <w:right w:val="single" w:sz="2" w:space="0" w:color="auto"/>
                          </w:divBdr>
                          <w:divsChild>
                            <w:div w:id="29059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54059552">
                                  <w:marLeft w:val="0"/>
                                  <w:marRight w:val="0"/>
                                  <w:marTop w:val="0"/>
                                  <w:marBottom w:val="0"/>
                                  <w:divBdr>
                                    <w:top w:val="single" w:sz="2" w:space="0" w:color="D9D9E3"/>
                                    <w:left w:val="single" w:sz="2" w:space="0" w:color="D9D9E3"/>
                                    <w:bottom w:val="single" w:sz="2" w:space="0" w:color="D9D9E3"/>
                                    <w:right w:val="single" w:sz="2" w:space="0" w:color="D9D9E3"/>
                                  </w:divBdr>
                                  <w:divsChild>
                                    <w:div w:id="947539597">
                                      <w:marLeft w:val="0"/>
                                      <w:marRight w:val="0"/>
                                      <w:marTop w:val="0"/>
                                      <w:marBottom w:val="0"/>
                                      <w:divBdr>
                                        <w:top w:val="single" w:sz="2" w:space="0" w:color="D9D9E3"/>
                                        <w:left w:val="single" w:sz="2" w:space="0" w:color="D9D9E3"/>
                                        <w:bottom w:val="single" w:sz="2" w:space="0" w:color="D9D9E3"/>
                                        <w:right w:val="single" w:sz="2" w:space="0" w:color="D9D9E3"/>
                                      </w:divBdr>
                                      <w:divsChild>
                                        <w:div w:id="1347517470">
                                          <w:marLeft w:val="0"/>
                                          <w:marRight w:val="0"/>
                                          <w:marTop w:val="0"/>
                                          <w:marBottom w:val="0"/>
                                          <w:divBdr>
                                            <w:top w:val="single" w:sz="2" w:space="0" w:color="D9D9E3"/>
                                            <w:left w:val="single" w:sz="2" w:space="0" w:color="D9D9E3"/>
                                            <w:bottom w:val="single" w:sz="2" w:space="0" w:color="D9D9E3"/>
                                            <w:right w:val="single" w:sz="2" w:space="0" w:color="D9D9E3"/>
                                          </w:divBdr>
                                          <w:divsChild>
                                            <w:div w:id="769277455">
                                              <w:marLeft w:val="0"/>
                                              <w:marRight w:val="0"/>
                                              <w:marTop w:val="0"/>
                                              <w:marBottom w:val="0"/>
                                              <w:divBdr>
                                                <w:top w:val="single" w:sz="2" w:space="0" w:color="D9D9E3"/>
                                                <w:left w:val="single" w:sz="2" w:space="0" w:color="D9D9E3"/>
                                                <w:bottom w:val="single" w:sz="2" w:space="0" w:color="D9D9E3"/>
                                                <w:right w:val="single" w:sz="2" w:space="0" w:color="D9D9E3"/>
                                              </w:divBdr>
                                              <w:divsChild>
                                                <w:div w:id="635792232">
                                                  <w:marLeft w:val="0"/>
                                                  <w:marRight w:val="0"/>
                                                  <w:marTop w:val="0"/>
                                                  <w:marBottom w:val="0"/>
                                                  <w:divBdr>
                                                    <w:top w:val="single" w:sz="2" w:space="0" w:color="D9D9E3"/>
                                                    <w:left w:val="single" w:sz="2" w:space="0" w:color="D9D9E3"/>
                                                    <w:bottom w:val="single" w:sz="2" w:space="0" w:color="D9D9E3"/>
                                                    <w:right w:val="single" w:sz="2" w:space="0" w:color="D9D9E3"/>
                                                  </w:divBdr>
                                                  <w:divsChild>
                                                    <w:div w:id="39690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6085950">
          <w:marLeft w:val="0"/>
          <w:marRight w:val="0"/>
          <w:marTop w:val="0"/>
          <w:marBottom w:val="0"/>
          <w:divBdr>
            <w:top w:val="none" w:sz="0" w:space="0" w:color="auto"/>
            <w:left w:val="none" w:sz="0" w:space="0" w:color="auto"/>
            <w:bottom w:val="none" w:sz="0" w:space="0" w:color="auto"/>
            <w:right w:val="none" w:sz="0" w:space="0" w:color="auto"/>
          </w:divBdr>
        </w:div>
      </w:divsChild>
    </w:div>
    <w:div w:id="1073238201">
      <w:bodyDiv w:val="1"/>
      <w:marLeft w:val="0"/>
      <w:marRight w:val="0"/>
      <w:marTop w:val="0"/>
      <w:marBottom w:val="0"/>
      <w:divBdr>
        <w:top w:val="none" w:sz="0" w:space="0" w:color="auto"/>
        <w:left w:val="none" w:sz="0" w:space="0" w:color="auto"/>
        <w:bottom w:val="none" w:sz="0" w:space="0" w:color="auto"/>
        <w:right w:val="none" w:sz="0" w:space="0" w:color="auto"/>
      </w:divBdr>
    </w:div>
    <w:div w:id="1154906561">
      <w:bodyDiv w:val="1"/>
      <w:marLeft w:val="0"/>
      <w:marRight w:val="0"/>
      <w:marTop w:val="0"/>
      <w:marBottom w:val="0"/>
      <w:divBdr>
        <w:top w:val="none" w:sz="0" w:space="0" w:color="auto"/>
        <w:left w:val="none" w:sz="0" w:space="0" w:color="auto"/>
        <w:bottom w:val="none" w:sz="0" w:space="0" w:color="auto"/>
        <w:right w:val="none" w:sz="0" w:space="0" w:color="auto"/>
      </w:divBdr>
    </w:div>
    <w:div w:id="1422524934">
      <w:bodyDiv w:val="1"/>
      <w:marLeft w:val="0"/>
      <w:marRight w:val="0"/>
      <w:marTop w:val="0"/>
      <w:marBottom w:val="0"/>
      <w:divBdr>
        <w:top w:val="none" w:sz="0" w:space="0" w:color="auto"/>
        <w:left w:val="none" w:sz="0" w:space="0" w:color="auto"/>
        <w:bottom w:val="none" w:sz="0" w:space="0" w:color="auto"/>
        <w:right w:val="none" w:sz="0" w:space="0" w:color="auto"/>
      </w:divBdr>
    </w:div>
    <w:div w:id="1494104964">
      <w:bodyDiv w:val="1"/>
      <w:marLeft w:val="0"/>
      <w:marRight w:val="0"/>
      <w:marTop w:val="0"/>
      <w:marBottom w:val="0"/>
      <w:divBdr>
        <w:top w:val="none" w:sz="0" w:space="0" w:color="auto"/>
        <w:left w:val="none" w:sz="0" w:space="0" w:color="auto"/>
        <w:bottom w:val="none" w:sz="0" w:space="0" w:color="auto"/>
        <w:right w:val="none" w:sz="0" w:space="0" w:color="auto"/>
      </w:divBdr>
    </w:div>
    <w:div w:id="1516267222">
      <w:bodyDiv w:val="1"/>
      <w:marLeft w:val="0"/>
      <w:marRight w:val="0"/>
      <w:marTop w:val="0"/>
      <w:marBottom w:val="0"/>
      <w:divBdr>
        <w:top w:val="none" w:sz="0" w:space="0" w:color="auto"/>
        <w:left w:val="none" w:sz="0" w:space="0" w:color="auto"/>
        <w:bottom w:val="none" w:sz="0" w:space="0" w:color="auto"/>
        <w:right w:val="none" w:sz="0" w:space="0" w:color="auto"/>
      </w:divBdr>
    </w:div>
    <w:div w:id="1752851722">
      <w:bodyDiv w:val="1"/>
      <w:marLeft w:val="0"/>
      <w:marRight w:val="0"/>
      <w:marTop w:val="0"/>
      <w:marBottom w:val="0"/>
      <w:divBdr>
        <w:top w:val="none" w:sz="0" w:space="0" w:color="auto"/>
        <w:left w:val="none" w:sz="0" w:space="0" w:color="auto"/>
        <w:bottom w:val="none" w:sz="0" w:space="0" w:color="auto"/>
        <w:right w:val="none" w:sz="0" w:space="0" w:color="auto"/>
      </w:divBdr>
    </w:div>
    <w:div w:id="2049839878">
      <w:bodyDiv w:val="1"/>
      <w:marLeft w:val="0"/>
      <w:marRight w:val="0"/>
      <w:marTop w:val="0"/>
      <w:marBottom w:val="0"/>
      <w:divBdr>
        <w:top w:val="none" w:sz="0" w:space="0" w:color="auto"/>
        <w:left w:val="none" w:sz="0" w:space="0" w:color="auto"/>
        <w:bottom w:val="none" w:sz="0" w:space="0" w:color="auto"/>
        <w:right w:val="none" w:sz="0" w:space="0" w:color="auto"/>
      </w:divBdr>
    </w:div>
    <w:div w:id="208753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researchgate.net/figure/The-number-of-bit-operations-of-the-classical-recursive-Karatsuba-and-the-hybrid_fig2_4243622"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Toom%E2%80%93Cook_multiplic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gala%20VigneshReddy\AppData\Local\Microsoft\Office\16.0\DTS\en-IN%7b8D74757B-315B-467C-9E4A-C6548E9E6E5A%7d\%7bBBB9541B-B27B-4BE8-AB6E-19F304F500AB%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C4D8BA248E407BB54769B22F5005FB"/>
        <w:category>
          <w:name w:val="General"/>
          <w:gallery w:val="placeholder"/>
        </w:category>
        <w:types>
          <w:type w:val="bbPlcHdr"/>
        </w:types>
        <w:behaviors>
          <w:behavior w:val="content"/>
        </w:behaviors>
        <w:guid w:val="{968B9E97-4249-414A-8D67-220350A49EA9}"/>
      </w:docPartPr>
      <w:docPartBody>
        <w:p w:rsidR="00565718" w:rsidRDefault="005024FF" w:rsidP="005024FF">
          <w:pPr>
            <w:pStyle w:val="65C4D8BA248E407BB54769B22F5005FB"/>
          </w:pPr>
          <w:r>
            <w:rPr>
              <w:rFonts w:asciiTheme="majorHAnsi" w:eastAsiaTheme="majorEastAsia" w:hAnsiTheme="majorHAnsi" w:cstheme="majorBidi"/>
              <w:caps/>
              <w:color w:val="4472C4" w:themeColor="accent1"/>
              <w:sz w:val="80"/>
              <w:szCs w:val="80"/>
            </w:rPr>
            <w:t>[Document title]</w:t>
          </w:r>
        </w:p>
      </w:docPartBody>
    </w:docPart>
    <w:docPart>
      <w:docPartPr>
        <w:name w:val="B777B1DDE5C243FC870A73978C5DED48"/>
        <w:category>
          <w:name w:val="General"/>
          <w:gallery w:val="placeholder"/>
        </w:category>
        <w:types>
          <w:type w:val="bbPlcHdr"/>
        </w:types>
        <w:behaviors>
          <w:behavior w:val="content"/>
        </w:behaviors>
        <w:guid w:val="{D955E23A-5981-472C-846D-640FC89CCC5D}"/>
      </w:docPartPr>
      <w:docPartBody>
        <w:p w:rsidR="00565718" w:rsidRDefault="005024FF" w:rsidP="005024FF">
          <w:pPr>
            <w:pStyle w:val="B777B1DDE5C243FC870A73978C5DED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ira math">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FF"/>
    <w:rsid w:val="00057425"/>
    <w:rsid w:val="00340F09"/>
    <w:rsid w:val="003616DA"/>
    <w:rsid w:val="004B7670"/>
    <w:rsid w:val="005024FF"/>
    <w:rsid w:val="00565718"/>
    <w:rsid w:val="007813F8"/>
    <w:rsid w:val="007963AD"/>
    <w:rsid w:val="008874E8"/>
    <w:rsid w:val="009C6925"/>
    <w:rsid w:val="00A66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4D8BA248E407BB54769B22F5005FB">
    <w:name w:val="65C4D8BA248E407BB54769B22F5005FB"/>
    <w:rsid w:val="005024FF"/>
  </w:style>
  <w:style w:type="paragraph" w:customStyle="1" w:styleId="B777B1DDE5C243FC870A73978C5DED48">
    <w:name w:val="B777B1DDE5C243FC870A73978C5DED48"/>
    <w:rsid w:val="005024FF"/>
  </w:style>
  <w:style w:type="character" w:styleId="PlaceholderText">
    <w:name w:val="Placeholder Text"/>
    <w:basedOn w:val="DefaultParagraphFont"/>
    <w:uiPriority w:val="99"/>
    <w:semiHidden/>
    <w:rsid w:val="004B7670"/>
    <w:rPr>
      <w:color w:val="3B3838" w:themeColor="background2" w:themeShade="4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32F3F865-5D4C-47D4-BA2B-66368CBE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{BBB9541B-B27B-4BE8-AB6E-19F304F500AB}tf02786999_win32.dotx</Template>
  <TotalTime>312</TotalTime>
  <Pages>29</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TOOM-COOK’s</vt:lpstr>
    </vt:vector>
  </TitlesOfParts>
  <Company>VigneshReddy.sols</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TOOM-COOK’s</dc:title>
  <dc:subject>The Fastest Multiplication exist</dc:subject>
  <dc:creator>Lingala VigneshReddy</dc:creator>
  <cp:keywords/>
  <dc:description/>
  <cp:lastModifiedBy>LINGALA VIGNESHREDDY</cp:lastModifiedBy>
  <cp:revision>27</cp:revision>
  <dcterms:created xsi:type="dcterms:W3CDTF">2023-10-17T16:06:00Z</dcterms:created>
  <dcterms:modified xsi:type="dcterms:W3CDTF">2023-10-25T17:44:00Z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